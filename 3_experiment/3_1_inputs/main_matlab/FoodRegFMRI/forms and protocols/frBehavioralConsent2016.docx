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43E5" w:rsidRPr="006A6771" w:rsidRDefault="00BF43E5">
      <w:pPr>
        <w:ind w:left="2733" w:right="2551"/>
        <w:jc w:val="center"/>
        <w:rPr>
          <w:rFonts w:eastAsia="Tahoma"/>
          <w:b/>
          <w:spacing w:val="3"/>
          <w:sz w:val="22"/>
          <w:szCs w:val="22"/>
        </w:rPr>
      </w:pPr>
    </w:p>
    <w:p w:rsidR="006F65FD" w:rsidRPr="006A6771" w:rsidRDefault="00650950">
      <w:pPr>
        <w:ind w:left="2733" w:right="2551"/>
        <w:jc w:val="center"/>
        <w:rPr>
          <w:rFonts w:eastAsia="Tahoma"/>
          <w:sz w:val="22"/>
          <w:szCs w:val="22"/>
        </w:rPr>
      </w:pPr>
      <w:r w:rsidRPr="006A6771">
        <w:rPr>
          <w:rFonts w:eastAsia="Tahoma"/>
          <w:b/>
          <w:spacing w:val="3"/>
          <w:sz w:val="22"/>
          <w:szCs w:val="22"/>
        </w:rPr>
        <w:t>Un</w:t>
      </w:r>
      <w:r w:rsidRPr="006A6771">
        <w:rPr>
          <w:rFonts w:eastAsia="Tahoma"/>
          <w:b/>
          <w:spacing w:val="1"/>
          <w:sz w:val="22"/>
          <w:szCs w:val="22"/>
        </w:rPr>
        <w:t>i</w:t>
      </w:r>
      <w:r w:rsidRPr="006A6771">
        <w:rPr>
          <w:rFonts w:eastAsia="Tahoma"/>
          <w:b/>
          <w:spacing w:val="2"/>
          <w:sz w:val="22"/>
          <w:szCs w:val="22"/>
        </w:rPr>
        <w:t>vers</w:t>
      </w:r>
      <w:r w:rsidRPr="006A6771">
        <w:rPr>
          <w:rFonts w:eastAsia="Tahoma"/>
          <w:b/>
          <w:spacing w:val="1"/>
          <w:sz w:val="22"/>
          <w:szCs w:val="22"/>
        </w:rPr>
        <w:t>i</w:t>
      </w:r>
      <w:r w:rsidRPr="006A6771">
        <w:rPr>
          <w:rFonts w:eastAsia="Tahoma"/>
          <w:b/>
          <w:spacing w:val="2"/>
          <w:sz w:val="22"/>
          <w:szCs w:val="22"/>
        </w:rPr>
        <w:t>t</w:t>
      </w:r>
      <w:r w:rsidRPr="006A6771">
        <w:rPr>
          <w:rFonts w:eastAsia="Tahoma"/>
          <w:b/>
          <w:sz w:val="22"/>
          <w:szCs w:val="22"/>
        </w:rPr>
        <w:t>y</w:t>
      </w:r>
      <w:r w:rsidRPr="006A6771">
        <w:rPr>
          <w:rFonts w:eastAsia="Tahoma"/>
          <w:b/>
          <w:spacing w:val="28"/>
          <w:sz w:val="22"/>
          <w:szCs w:val="22"/>
        </w:rPr>
        <w:t xml:space="preserve"> </w:t>
      </w:r>
      <w:r w:rsidRPr="006A6771">
        <w:rPr>
          <w:rFonts w:eastAsia="Tahoma"/>
          <w:b/>
          <w:spacing w:val="2"/>
          <w:sz w:val="22"/>
          <w:szCs w:val="22"/>
        </w:rPr>
        <w:t>o</w:t>
      </w:r>
      <w:r w:rsidRPr="006A6771">
        <w:rPr>
          <w:rFonts w:eastAsia="Tahoma"/>
          <w:b/>
          <w:sz w:val="22"/>
          <w:szCs w:val="22"/>
        </w:rPr>
        <w:t>f</w:t>
      </w:r>
      <w:r w:rsidRPr="006A6771">
        <w:rPr>
          <w:rFonts w:eastAsia="Tahoma"/>
          <w:b/>
          <w:spacing w:val="9"/>
          <w:sz w:val="22"/>
          <w:szCs w:val="22"/>
        </w:rPr>
        <w:t xml:space="preserve"> </w:t>
      </w:r>
      <w:r w:rsidRPr="006A6771">
        <w:rPr>
          <w:rFonts w:eastAsia="Tahoma"/>
          <w:b/>
          <w:spacing w:val="2"/>
          <w:sz w:val="22"/>
          <w:szCs w:val="22"/>
        </w:rPr>
        <w:t>Toronto</w:t>
      </w:r>
      <w:r w:rsidRPr="006A6771">
        <w:rPr>
          <w:rFonts w:eastAsia="Tahoma"/>
          <w:b/>
          <w:sz w:val="22"/>
          <w:szCs w:val="22"/>
        </w:rPr>
        <w:t>,</w:t>
      </w:r>
      <w:r w:rsidRPr="006A6771">
        <w:rPr>
          <w:rFonts w:eastAsia="Tahoma"/>
          <w:b/>
          <w:spacing w:val="23"/>
          <w:sz w:val="22"/>
          <w:szCs w:val="22"/>
        </w:rPr>
        <w:t xml:space="preserve"> </w:t>
      </w:r>
      <w:r w:rsidRPr="006A6771">
        <w:rPr>
          <w:rFonts w:eastAsia="Tahoma"/>
          <w:b/>
          <w:spacing w:val="2"/>
          <w:w w:val="102"/>
          <w:sz w:val="22"/>
          <w:szCs w:val="22"/>
        </w:rPr>
        <w:t>Scar</w:t>
      </w:r>
      <w:r w:rsidRPr="006A6771">
        <w:rPr>
          <w:rFonts w:eastAsia="Tahoma"/>
          <w:b/>
          <w:spacing w:val="3"/>
          <w:w w:val="102"/>
          <w:sz w:val="22"/>
          <w:szCs w:val="22"/>
        </w:rPr>
        <w:t>b</w:t>
      </w:r>
      <w:r w:rsidRPr="006A6771">
        <w:rPr>
          <w:rFonts w:eastAsia="Tahoma"/>
          <w:b/>
          <w:spacing w:val="2"/>
          <w:w w:val="102"/>
          <w:sz w:val="22"/>
          <w:szCs w:val="22"/>
        </w:rPr>
        <w:t>oroug</w:t>
      </w:r>
      <w:r w:rsidRPr="006A6771">
        <w:rPr>
          <w:rFonts w:eastAsia="Tahoma"/>
          <w:b/>
          <w:w w:val="102"/>
          <w:sz w:val="22"/>
          <w:szCs w:val="22"/>
        </w:rPr>
        <w:t>h</w:t>
      </w:r>
    </w:p>
    <w:p w:rsidR="006F65FD" w:rsidRPr="006A6771" w:rsidRDefault="00650950" w:rsidP="00151A2C">
      <w:pPr>
        <w:spacing w:before="10"/>
        <w:ind w:left="3368" w:right="3188"/>
        <w:jc w:val="center"/>
        <w:rPr>
          <w:rFonts w:eastAsia="Tahoma"/>
          <w:b/>
          <w:w w:val="102"/>
          <w:sz w:val="22"/>
          <w:szCs w:val="22"/>
        </w:rPr>
      </w:pPr>
      <w:r w:rsidRPr="006A6771">
        <w:rPr>
          <w:rFonts w:eastAsia="Tahoma"/>
          <w:b/>
          <w:spacing w:val="3"/>
          <w:sz w:val="22"/>
          <w:szCs w:val="22"/>
        </w:rPr>
        <w:t>R</w:t>
      </w:r>
      <w:r w:rsidRPr="006A6771">
        <w:rPr>
          <w:rFonts w:eastAsia="Tahoma"/>
          <w:b/>
          <w:spacing w:val="2"/>
          <w:sz w:val="22"/>
          <w:szCs w:val="22"/>
        </w:rPr>
        <w:t>esearc</w:t>
      </w:r>
      <w:r w:rsidRPr="006A6771">
        <w:rPr>
          <w:rFonts w:eastAsia="Tahoma"/>
          <w:b/>
          <w:sz w:val="22"/>
          <w:szCs w:val="22"/>
        </w:rPr>
        <w:t>h</w:t>
      </w:r>
      <w:r w:rsidRPr="006A6771">
        <w:rPr>
          <w:rFonts w:eastAsia="Tahoma"/>
          <w:b/>
          <w:spacing w:val="25"/>
          <w:sz w:val="22"/>
          <w:szCs w:val="22"/>
        </w:rPr>
        <w:t xml:space="preserve"> </w:t>
      </w:r>
      <w:r w:rsidRPr="006A6771">
        <w:rPr>
          <w:rFonts w:eastAsia="Tahoma"/>
          <w:b/>
          <w:spacing w:val="3"/>
          <w:sz w:val="22"/>
          <w:szCs w:val="22"/>
        </w:rPr>
        <w:t>C</w:t>
      </w:r>
      <w:r w:rsidRPr="006A6771">
        <w:rPr>
          <w:rFonts w:eastAsia="Tahoma"/>
          <w:b/>
          <w:spacing w:val="2"/>
          <w:sz w:val="22"/>
          <w:szCs w:val="22"/>
        </w:rPr>
        <w:t>onsen</w:t>
      </w:r>
      <w:r w:rsidRPr="006A6771">
        <w:rPr>
          <w:rFonts w:eastAsia="Tahoma"/>
          <w:b/>
          <w:sz w:val="22"/>
          <w:szCs w:val="22"/>
        </w:rPr>
        <w:t>t</w:t>
      </w:r>
      <w:r w:rsidRPr="006A6771">
        <w:rPr>
          <w:rFonts w:eastAsia="Tahoma"/>
          <w:b/>
          <w:spacing w:val="22"/>
          <w:sz w:val="22"/>
          <w:szCs w:val="22"/>
        </w:rPr>
        <w:t xml:space="preserve"> </w:t>
      </w:r>
      <w:r w:rsidRPr="006A6771">
        <w:rPr>
          <w:rFonts w:eastAsia="Tahoma"/>
          <w:b/>
          <w:spacing w:val="2"/>
          <w:w w:val="102"/>
          <w:sz w:val="22"/>
          <w:szCs w:val="22"/>
        </w:rPr>
        <w:t>For</w:t>
      </w:r>
      <w:r w:rsidRPr="006A6771">
        <w:rPr>
          <w:rFonts w:eastAsia="Tahoma"/>
          <w:b/>
          <w:w w:val="102"/>
          <w:sz w:val="22"/>
          <w:szCs w:val="22"/>
        </w:rPr>
        <w:t>m</w:t>
      </w:r>
    </w:p>
    <w:p w:rsidR="00151A2C" w:rsidRPr="006A6771" w:rsidRDefault="00151A2C" w:rsidP="00151A2C">
      <w:pPr>
        <w:spacing w:before="10"/>
        <w:ind w:left="3368" w:right="3188"/>
        <w:jc w:val="center"/>
        <w:rPr>
          <w:rFonts w:eastAsia="Tahoma"/>
          <w:sz w:val="22"/>
          <w:szCs w:val="22"/>
        </w:rPr>
      </w:pPr>
    </w:p>
    <w:p w:rsidR="006F65FD" w:rsidRPr="006A6771" w:rsidRDefault="00650950">
      <w:pPr>
        <w:ind w:left="104"/>
        <w:rPr>
          <w:rFonts w:eastAsia="Tahoma"/>
          <w:sz w:val="22"/>
          <w:szCs w:val="22"/>
        </w:rPr>
      </w:pPr>
      <w:r w:rsidRPr="006A6771">
        <w:rPr>
          <w:rFonts w:eastAsia="Tahoma"/>
          <w:b/>
          <w:spacing w:val="3"/>
          <w:sz w:val="22"/>
          <w:szCs w:val="22"/>
        </w:rPr>
        <w:t>P</w:t>
      </w:r>
      <w:r w:rsidRPr="006A6771">
        <w:rPr>
          <w:rFonts w:eastAsia="Tahoma"/>
          <w:b/>
          <w:spacing w:val="2"/>
          <w:sz w:val="22"/>
          <w:szCs w:val="22"/>
        </w:rPr>
        <w:t>r</w:t>
      </w:r>
      <w:r w:rsidRPr="006A6771">
        <w:rPr>
          <w:rFonts w:eastAsia="Tahoma"/>
          <w:b/>
          <w:spacing w:val="1"/>
          <w:sz w:val="22"/>
          <w:szCs w:val="22"/>
        </w:rPr>
        <w:t>i</w:t>
      </w:r>
      <w:r w:rsidRPr="006A6771">
        <w:rPr>
          <w:rFonts w:eastAsia="Tahoma"/>
          <w:b/>
          <w:spacing w:val="3"/>
          <w:sz w:val="22"/>
          <w:szCs w:val="22"/>
        </w:rPr>
        <w:t>n</w:t>
      </w:r>
      <w:r w:rsidRPr="006A6771">
        <w:rPr>
          <w:rFonts w:eastAsia="Tahoma"/>
          <w:b/>
          <w:spacing w:val="2"/>
          <w:sz w:val="22"/>
          <w:szCs w:val="22"/>
        </w:rPr>
        <w:t>c</w:t>
      </w:r>
      <w:r w:rsidRPr="006A6771">
        <w:rPr>
          <w:rFonts w:eastAsia="Tahoma"/>
          <w:b/>
          <w:spacing w:val="1"/>
          <w:sz w:val="22"/>
          <w:szCs w:val="22"/>
        </w:rPr>
        <w:t>i</w:t>
      </w:r>
      <w:r w:rsidRPr="006A6771">
        <w:rPr>
          <w:rFonts w:eastAsia="Tahoma"/>
          <w:b/>
          <w:spacing w:val="3"/>
          <w:sz w:val="22"/>
          <w:szCs w:val="22"/>
        </w:rPr>
        <w:t>p</w:t>
      </w:r>
      <w:r w:rsidRPr="006A6771">
        <w:rPr>
          <w:rFonts w:eastAsia="Tahoma"/>
          <w:b/>
          <w:spacing w:val="1"/>
          <w:sz w:val="22"/>
          <w:szCs w:val="22"/>
        </w:rPr>
        <w:t>l</w:t>
      </w:r>
      <w:r w:rsidRPr="006A6771">
        <w:rPr>
          <w:rFonts w:eastAsia="Tahoma"/>
          <w:b/>
          <w:sz w:val="22"/>
          <w:szCs w:val="22"/>
        </w:rPr>
        <w:t>e</w:t>
      </w:r>
      <w:r w:rsidRPr="006A6771">
        <w:rPr>
          <w:rFonts w:eastAsia="Tahoma"/>
          <w:b/>
          <w:spacing w:val="25"/>
          <w:sz w:val="22"/>
          <w:szCs w:val="22"/>
        </w:rPr>
        <w:t xml:space="preserve"> </w:t>
      </w:r>
      <w:r w:rsidRPr="006A6771">
        <w:rPr>
          <w:rFonts w:eastAsia="Tahoma"/>
          <w:b/>
          <w:spacing w:val="2"/>
          <w:sz w:val="22"/>
          <w:szCs w:val="22"/>
        </w:rPr>
        <w:t>I</w:t>
      </w:r>
      <w:r w:rsidRPr="006A6771">
        <w:rPr>
          <w:rFonts w:eastAsia="Tahoma"/>
          <w:b/>
          <w:spacing w:val="3"/>
          <w:sz w:val="22"/>
          <w:szCs w:val="22"/>
        </w:rPr>
        <w:t>n</w:t>
      </w:r>
      <w:r w:rsidRPr="006A6771">
        <w:rPr>
          <w:rFonts w:eastAsia="Tahoma"/>
          <w:b/>
          <w:spacing w:val="2"/>
          <w:sz w:val="22"/>
          <w:szCs w:val="22"/>
        </w:rPr>
        <w:t>vest</w:t>
      </w:r>
      <w:r w:rsidRPr="006A6771">
        <w:rPr>
          <w:rFonts w:eastAsia="Tahoma"/>
          <w:b/>
          <w:spacing w:val="1"/>
          <w:sz w:val="22"/>
          <w:szCs w:val="22"/>
        </w:rPr>
        <w:t>i</w:t>
      </w:r>
      <w:r w:rsidRPr="006A6771">
        <w:rPr>
          <w:rFonts w:eastAsia="Tahoma"/>
          <w:b/>
          <w:spacing w:val="3"/>
          <w:sz w:val="22"/>
          <w:szCs w:val="22"/>
        </w:rPr>
        <w:t>g</w:t>
      </w:r>
      <w:r w:rsidRPr="006A6771">
        <w:rPr>
          <w:rFonts w:eastAsia="Tahoma"/>
          <w:b/>
          <w:spacing w:val="2"/>
          <w:sz w:val="22"/>
          <w:szCs w:val="22"/>
        </w:rPr>
        <w:t>ator</w:t>
      </w:r>
      <w:r w:rsidRPr="006A6771">
        <w:rPr>
          <w:rFonts w:eastAsia="Tahoma"/>
          <w:b/>
          <w:sz w:val="22"/>
          <w:szCs w:val="22"/>
        </w:rPr>
        <w:t>:</w:t>
      </w:r>
      <w:r w:rsidRPr="006A6771">
        <w:rPr>
          <w:rFonts w:eastAsia="Tahoma"/>
          <w:b/>
          <w:spacing w:val="32"/>
          <w:sz w:val="22"/>
          <w:szCs w:val="22"/>
        </w:rPr>
        <w:t xml:space="preserve"> </w:t>
      </w:r>
      <w:proofErr w:type="spellStart"/>
      <w:r w:rsidRPr="006A6771">
        <w:rPr>
          <w:rFonts w:eastAsia="Tahoma"/>
          <w:spacing w:val="2"/>
          <w:sz w:val="22"/>
          <w:szCs w:val="22"/>
        </w:rPr>
        <w:t>Cend</w:t>
      </w:r>
      <w:r w:rsidRPr="006A6771">
        <w:rPr>
          <w:rFonts w:eastAsia="Tahoma"/>
          <w:spacing w:val="1"/>
          <w:sz w:val="22"/>
          <w:szCs w:val="22"/>
        </w:rPr>
        <w:t>r</w:t>
      </w:r>
      <w:r w:rsidRPr="006A6771">
        <w:rPr>
          <w:rFonts w:eastAsia="Tahoma"/>
          <w:sz w:val="22"/>
          <w:szCs w:val="22"/>
        </w:rPr>
        <w:t>i</w:t>
      </w:r>
      <w:proofErr w:type="spellEnd"/>
      <w:r w:rsidRPr="006A6771">
        <w:rPr>
          <w:rFonts w:eastAsia="Tahoma"/>
          <w:spacing w:val="16"/>
          <w:sz w:val="22"/>
          <w:szCs w:val="22"/>
        </w:rPr>
        <w:t xml:space="preserve"> </w:t>
      </w:r>
      <w:r w:rsidRPr="006A6771">
        <w:rPr>
          <w:rFonts w:eastAsia="Tahoma"/>
          <w:spacing w:val="3"/>
          <w:sz w:val="22"/>
          <w:szCs w:val="22"/>
        </w:rPr>
        <w:t>H</w:t>
      </w:r>
      <w:r w:rsidRPr="006A6771">
        <w:rPr>
          <w:rFonts w:eastAsia="Tahoma"/>
          <w:spacing w:val="2"/>
          <w:sz w:val="22"/>
          <w:szCs w:val="22"/>
        </w:rPr>
        <w:t>u</w:t>
      </w:r>
      <w:r w:rsidRPr="006A6771">
        <w:rPr>
          <w:rFonts w:eastAsia="Tahoma"/>
          <w:spacing w:val="1"/>
          <w:sz w:val="22"/>
          <w:szCs w:val="22"/>
        </w:rPr>
        <w:t>t</w:t>
      </w:r>
      <w:r w:rsidRPr="006A6771">
        <w:rPr>
          <w:rFonts w:eastAsia="Tahoma"/>
          <w:spacing w:val="2"/>
          <w:sz w:val="22"/>
          <w:szCs w:val="22"/>
        </w:rPr>
        <w:t>che</w:t>
      </w:r>
      <w:r w:rsidRPr="006A6771">
        <w:rPr>
          <w:rFonts w:eastAsia="Tahoma"/>
          <w:spacing w:val="1"/>
          <w:sz w:val="22"/>
          <w:szCs w:val="22"/>
        </w:rPr>
        <w:t>r</w:t>
      </w:r>
      <w:r w:rsidRPr="006A6771">
        <w:rPr>
          <w:rFonts w:eastAsia="Tahoma"/>
          <w:spacing w:val="2"/>
          <w:sz w:val="22"/>
          <w:szCs w:val="22"/>
        </w:rPr>
        <w:t>son</w:t>
      </w:r>
      <w:r w:rsidRPr="006A6771">
        <w:rPr>
          <w:rFonts w:eastAsia="Tahoma"/>
          <w:sz w:val="22"/>
          <w:szCs w:val="22"/>
        </w:rPr>
        <w:t>,</w:t>
      </w:r>
      <w:r w:rsidRPr="006A6771">
        <w:rPr>
          <w:rFonts w:eastAsia="Tahoma"/>
          <w:spacing w:val="30"/>
          <w:sz w:val="22"/>
          <w:szCs w:val="22"/>
        </w:rPr>
        <w:t xml:space="preserve"> </w:t>
      </w:r>
      <w:r w:rsidRPr="006A6771">
        <w:rPr>
          <w:rFonts w:eastAsia="Tahoma"/>
          <w:spacing w:val="2"/>
          <w:sz w:val="22"/>
          <w:szCs w:val="22"/>
        </w:rPr>
        <w:t>Ph</w:t>
      </w:r>
      <w:r w:rsidRPr="006A6771">
        <w:rPr>
          <w:rFonts w:eastAsia="Tahoma"/>
          <w:spacing w:val="1"/>
          <w:sz w:val="22"/>
          <w:szCs w:val="22"/>
        </w:rPr>
        <w:t>.</w:t>
      </w:r>
      <w:r w:rsidRPr="006A6771">
        <w:rPr>
          <w:rFonts w:eastAsia="Tahoma"/>
          <w:spacing w:val="3"/>
          <w:sz w:val="22"/>
          <w:szCs w:val="22"/>
        </w:rPr>
        <w:t>D</w:t>
      </w:r>
      <w:r w:rsidRPr="006A6771">
        <w:rPr>
          <w:rFonts w:eastAsia="Tahoma"/>
          <w:spacing w:val="1"/>
          <w:sz w:val="22"/>
          <w:szCs w:val="22"/>
        </w:rPr>
        <w:t>.</w:t>
      </w:r>
      <w:r w:rsidRPr="006A6771">
        <w:rPr>
          <w:rFonts w:eastAsia="Tahoma"/>
          <w:sz w:val="22"/>
          <w:szCs w:val="22"/>
        </w:rPr>
        <w:t>,</w:t>
      </w:r>
      <w:r w:rsidRPr="006A6771">
        <w:rPr>
          <w:rFonts w:eastAsia="Tahoma"/>
          <w:spacing w:val="18"/>
          <w:sz w:val="22"/>
          <w:szCs w:val="22"/>
        </w:rPr>
        <w:t xml:space="preserve"> </w:t>
      </w:r>
      <w:r w:rsidRPr="006A6771">
        <w:rPr>
          <w:rFonts w:eastAsia="Tahoma"/>
          <w:spacing w:val="2"/>
          <w:sz w:val="22"/>
          <w:szCs w:val="22"/>
        </w:rPr>
        <w:t>Ass</w:t>
      </w:r>
      <w:r w:rsidRPr="006A6771">
        <w:rPr>
          <w:rFonts w:eastAsia="Tahoma"/>
          <w:spacing w:val="1"/>
          <w:sz w:val="22"/>
          <w:szCs w:val="22"/>
        </w:rPr>
        <w:t>i</w:t>
      </w:r>
      <w:r w:rsidRPr="006A6771">
        <w:rPr>
          <w:rFonts w:eastAsia="Tahoma"/>
          <w:spacing w:val="2"/>
          <w:sz w:val="22"/>
          <w:szCs w:val="22"/>
        </w:rPr>
        <w:t>s</w:t>
      </w:r>
      <w:r w:rsidRPr="006A6771">
        <w:rPr>
          <w:rFonts w:eastAsia="Tahoma"/>
          <w:spacing w:val="1"/>
          <w:sz w:val="22"/>
          <w:szCs w:val="22"/>
        </w:rPr>
        <w:t>t</w:t>
      </w:r>
      <w:r w:rsidRPr="006A6771">
        <w:rPr>
          <w:rFonts w:eastAsia="Tahoma"/>
          <w:spacing w:val="2"/>
          <w:sz w:val="22"/>
          <w:szCs w:val="22"/>
        </w:rPr>
        <w:t>an</w:t>
      </w:r>
      <w:r w:rsidRPr="006A6771">
        <w:rPr>
          <w:rFonts w:eastAsia="Tahoma"/>
          <w:sz w:val="22"/>
          <w:szCs w:val="22"/>
        </w:rPr>
        <w:t>t</w:t>
      </w:r>
      <w:r w:rsidRPr="006A6771">
        <w:rPr>
          <w:rFonts w:eastAsia="Tahoma"/>
          <w:spacing w:val="24"/>
          <w:sz w:val="22"/>
          <w:szCs w:val="22"/>
        </w:rPr>
        <w:t xml:space="preserve"> </w:t>
      </w:r>
      <w:r w:rsidRPr="006A6771">
        <w:rPr>
          <w:rFonts w:eastAsia="Tahoma"/>
          <w:spacing w:val="2"/>
          <w:sz w:val="22"/>
          <w:szCs w:val="22"/>
        </w:rPr>
        <w:t>P</w:t>
      </w:r>
      <w:r w:rsidRPr="006A6771">
        <w:rPr>
          <w:rFonts w:eastAsia="Tahoma"/>
          <w:spacing w:val="1"/>
          <w:sz w:val="22"/>
          <w:szCs w:val="22"/>
        </w:rPr>
        <w:t>r</w:t>
      </w:r>
      <w:r w:rsidRPr="006A6771">
        <w:rPr>
          <w:rFonts w:eastAsia="Tahoma"/>
          <w:spacing w:val="2"/>
          <w:sz w:val="22"/>
          <w:szCs w:val="22"/>
        </w:rPr>
        <w:t>o</w:t>
      </w:r>
      <w:r w:rsidRPr="006A6771">
        <w:rPr>
          <w:rFonts w:eastAsia="Tahoma"/>
          <w:spacing w:val="1"/>
          <w:sz w:val="22"/>
          <w:szCs w:val="22"/>
        </w:rPr>
        <w:t>f</w:t>
      </w:r>
      <w:r w:rsidRPr="006A6771">
        <w:rPr>
          <w:rFonts w:eastAsia="Tahoma"/>
          <w:spacing w:val="2"/>
          <w:sz w:val="22"/>
          <w:szCs w:val="22"/>
        </w:rPr>
        <w:t>esso</w:t>
      </w:r>
      <w:r w:rsidRPr="006A6771">
        <w:rPr>
          <w:rFonts w:eastAsia="Tahoma"/>
          <w:sz w:val="22"/>
          <w:szCs w:val="22"/>
        </w:rPr>
        <w:t>r</w:t>
      </w:r>
      <w:r w:rsidRPr="006A6771">
        <w:rPr>
          <w:rFonts w:eastAsia="Tahoma"/>
          <w:spacing w:val="24"/>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10"/>
          <w:sz w:val="22"/>
          <w:szCs w:val="22"/>
        </w:rPr>
        <w:t xml:space="preserve"> </w:t>
      </w:r>
      <w:r w:rsidRPr="006A6771">
        <w:rPr>
          <w:rFonts w:eastAsia="Tahoma"/>
          <w:spacing w:val="2"/>
          <w:w w:val="102"/>
          <w:sz w:val="22"/>
          <w:szCs w:val="22"/>
        </w:rPr>
        <w:t>Psych</w:t>
      </w:r>
      <w:r w:rsidRPr="006A6771">
        <w:rPr>
          <w:rFonts w:eastAsia="Tahoma"/>
          <w:spacing w:val="2"/>
          <w:w w:val="103"/>
          <w:sz w:val="22"/>
          <w:szCs w:val="22"/>
        </w:rPr>
        <w:t>o</w:t>
      </w:r>
      <w:r w:rsidRPr="006A6771">
        <w:rPr>
          <w:rFonts w:eastAsia="Tahoma"/>
          <w:spacing w:val="1"/>
          <w:w w:val="103"/>
          <w:sz w:val="22"/>
          <w:szCs w:val="22"/>
        </w:rPr>
        <w:t>l</w:t>
      </w:r>
      <w:r w:rsidRPr="006A6771">
        <w:rPr>
          <w:rFonts w:eastAsia="Tahoma"/>
          <w:spacing w:val="2"/>
          <w:w w:val="103"/>
          <w:sz w:val="22"/>
          <w:szCs w:val="22"/>
        </w:rPr>
        <w:t>o</w:t>
      </w:r>
      <w:r w:rsidRPr="006A6771">
        <w:rPr>
          <w:rFonts w:eastAsia="Tahoma"/>
          <w:spacing w:val="2"/>
          <w:w w:val="102"/>
          <w:sz w:val="22"/>
          <w:szCs w:val="22"/>
        </w:rPr>
        <w:t>g</w:t>
      </w:r>
      <w:r w:rsidRPr="006A6771">
        <w:rPr>
          <w:rFonts w:eastAsia="Tahoma"/>
          <w:w w:val="102"/>
          <w:sz w:val="22"/>
          <w:szCs w:val="22"/>
        </w:rPr>
        <w:t>y</w:t>
      </w:r>
    </w:p>
    <w:p w:rsidR="006F65FD" w:rsidRPr="006A6771" w:rsidRDefault="00650950">
      <w:pPr>
        <w:spacing w:before="10"/>
        <w:ind w:left="104"/>
        <w:rPr>
          <w:rFonts w:eastAsia="Tahoma"/>
          <w:sz w:val="22"/>
          <w:szCs w:val="22"/>
        </w:rPr>
      </w:pPr>
      <w:r w:rsidRPr="006A6771">
        <w:rPr>
          <w:rFonts w:eastAsia="Tahoma"/>
          <w:b/>
          <w:spacing w:val="3"/>
          <w:sz w:val="22"/>
          <w:szCs w:val="22"/>
        </w:rPr>
        <w:t>P</w:t>
      </w:r>
      <w:r w:rsidRPr="006A6771">
        <w:rPr>
          <w:rFonts w:eastAsia="Tahoma"/>
          <w:b/>
          <w:spacing w:val="2"/>
          <w:sz w:val="22"/>
          <w:szCs w:val="22"/>
        </w:rPr>
        <w:t>ro</w:t>
      </w:r>
      <w:r w:rsidRPr="006A6771">
        <w:rPr>
          <w:rFonts w:eastAsia="Tahoma"/>
          <w:b/>
          <w:spacing w:val="1"/>
          <w:sz w:val="22"/>
          <w:szCs w:val="22"/>
        </w:rPr>
        <w:t>j</w:t>
      </w:r>
      <w:r w:rsidRPr="006A6771">
        <w:rPr>
          <w:rFonts w:eastAsia="Tahoma"/>
          <w:b/>
          <w:spacing w:val="2"/>
          <w:sz w:val="22"/>
          <w:szCs w:val="22"/>
        </w:rPr>
        <w:t>ec</w:t>
      </w:r>
      <w:r w:rsidRPr="006A6771">
        <w:rPr>
          <w:rFonts w:eastAsia="Tahoma"/>
          <w:b/>
          <w:sz w:val="22"/>
          <w:szCs w:val="22"/>
        </w:rPr>
        <w:t>t</w:t>
      </w:r>
      <w:r w:rsidRPr="006A6771">
        <w:rPr>
          <w:rFonts w:eastAsia="Tahoma"/>
          <w:b/>
          <w:spacing w:val="21"/>
          <w:sz w:val="22"/>
          <w:szCs w:val="22"/>
        </w:rPr>
        <w:t xml:space="preserve"> </w:t>
      </w:r>
      <w:r w:rsidRPr="006A6771">
        <w:rPr>
          <w:rFonts w:eastAsia="Tahoma"/>
          <w:b/>
          <w:spacing w:val="3"/>
          <w:sz w:val="22"/>
          <w:szCs w:val="22"/>
        </w:rPr>
        <w:t>N</w:t>
      </w:r>
      <w:r w:rsidRPr="006A6771">
        <w:rPr>
          <w:rFonts w:eastAsia="Tahoma"/>
          <w:b/>
          <w:spacing w:val="2"/>
          <w:sz w:val="22"/>
          <w:szCs w:val="22"/>
        </w:rPr>
        <w:t>a</w:t>
      </w:r>
      <w:r w:rsidRPr="006A6771">
        <w:rPr>
          <w:rFonts w:eastAsia="Tahoma"/>
          <w:b/>
          <w:spacing w:val="4"/>
          <w:sz w:val="22"/>
          <w:szCs w:val="22"/>
        </w:rPr>
        <w:t>m</w:t>
      </w:r>
      <w:r w:rsidRPr="006A6771">
        <w:rPr>
          <w:rFonts w:eastAsia="Tahoma"/>
          <w:b/>
          <w:spacing w:val="2"/>
          <w:sz w:val="22"/>
          <w:szCs w:val="22"/>
        </w:rPr>
        <w:t>e</w:t>
      </w:r>
      <w:r w:rsidRPr="006A6771">
        <w:rPr>
          <w:rFonts w:eastAsia="Tahoma"/>
          <w:b/>
          <w:sz w:val="22"/>
          <w:szCs w:val="22"/>
        </w:rPr>
        <w:t>:</w:t>
      </w:r>
      <w:r w:rsidRPr="006A6771">
        <w:rPr>
          <w:rFonts w:eastAsia="Tahoma"/>
          <w:b/>
          <w:spacing w:val="23"/>
          <w:sz w:val="22"/>
          <w:szCs w:val="22"/>
        </w:rPr>
        <w:t xml:space="preserve"> </w:t>
      </w:r>
      <w:r w:rsidRPr="006A6771">
        <w:rPr>
          <w:rFonts w:eastAsia="Tahoma"/>
          <w:spacing w:val="2"/>
          <w:sz w:val="22"/>
          <w:szCs w:val="22"/>
        </w:rPr>
        <w:t>Co</w:t>
      </w:r>
      <w:r w:rsidRPr="006A6771">
        <w:rPr>
          <w:rFonts w:eastAsia="Tahoma"/>
          <w:spacing w:val="3"/>
          <w:sz w:val="22"/>
          <w:szCs w:val="22"/>
        </w:rPr>
        <w:t>m</w:t>
      </w:r>
      <w:r w:rsidRPr="006A6771">
        <w:rPr>
          <w:rFonts w:eastAsia="Tahoma"/>
          <w:spacing w:val="2"/>
          <w:sz w:val="22"/>
          <w:szCs w:val="22"/>
        </w:rPr>
        <w:t>pu</w:t>
      </w:r>
      <w:r w:rsidRPr="006A6771">
        <w:rPr>
          <w:rFonts w:eastAsia="Tahoma"/>
          <w:spacing w:val="1"/>
          <w:sz w:val="22"/>
          <w:szCs w:val="22"/>
        </w:rPr>
        <w:t>t</w:t>
      </w:r>
      <w:r w:rsidRPr="006A6771">
        <w:rPr>
          <w:rFonts w:eastAsia="Tahoma"/>
          <w:spacing w:val="2"/>
          <w:sz w:val="22"/>
          <w:szCs w:val="22"/>
        </w:rPr>
        <w:t>a</w:t>
      </w:r>
      <w:r w:rsidRPr="006A6771">
        <w:rPr>
          <w:rFonts w:eastAsia="Tahoma"/>
          <w:spacing w:val="1"/>
          <w:sz w:val="22"/>
          <w:szCs w:val="22"/>
        </w:rPr>
        <w:t>ti</w:t>
      </w:r>
      <w:r w:rsidRPr="006A6771">
        <w:rPr>
          <w:rFonts w:eastAsia="Tahoma"/>
          <w:spacing w:val="2"/>
          <w:sz w:val="22"/>
          <w:szCs w:val="22"/>
        </w:rPr>
        <w:t>ona</w:t>
      </w:r>
      <w:r w:rsidRPr="006A6771">
        <w:rPr>
          <w:rFonts w:eastAsia="Tahoma"/>
          <w:sz w:val="22"/>
          <w:szCs w:val="22"/>
        </w:rPr>
        <w:t>l</w:t>
      </w:r>
      <w:r w:rsidRPr="006A6771">
        <w:rPr>
          <w:rFonts w:eastAsia="Tahoma"/>
          <w:spacing w:val="36"/>
          <w:sz w:val="22"/>
          <w:szCs w:val="22"/>
        </w:rPr>
        <w:t xml:space="preserve"> </w:t>
      </w:r>
      <w:r w:rsidRPr="006A6771">
        <w:rPr>
          <w:rFonts w:eastAsia="Tahoma"/>
          <w:spacing w:val="3"/>
          <w:sz w:val="22"/>
          <w:szCs w:val="22"/>
        </w:rPr>
        <w:t>m</w:t>
      </w:r>
      <w:r w:rsidRPr="006A6771">
        <w:rPr>
          <w:rFonts w:eastAsia="Tahoma"/>
          <w:spacing w:val="2"/>
          <w:sz w:val="22"/>
          <w:szCs w:val="22"/>
        </w:rPr>
        <w:t>ode</w:t>
      </w:r>
      <w:r w:rsidRPr="006A6771">
        <w:rPr>
          <w:rFonts w:eastAsia="Tahoma"/>
          <w:spacing w:val="1"/>
          <w:sz w:val="22"/>
          <w:szCs w:val="22"/>
        </w:rPr>
        <w:t>li</w:t>
      </w:r>
      <w:r w:rsidRPr="006A6771">
        <w:rPr>
          <w:rFonts w:eastAsia="Tahoma"/>
          <w:spacing w:val="2"/>
          <w:sz w:val="22"/>
          <w:szCs w:val="22"/>
        </w:rPr>
        <w:t>n</w:t>
      </w:r>
      <w:r w:rsidRPr="006A6771">
        <w:rPr>
          <w:rFonts w:eastAsia="Tahoma"/>
          <w:sz w:val="22"/>
          <w:szCs w:val="22"/>
        </w:rPr>
        <w:t>g</w:t>
      </w:r>
      <w:r w:rsidRPr="006A6771">
        <w:rPr>
          <w:rFonts w:eastAsia="Tahoma"/>
          <w:spacing w:val="24"/>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10"/>
          <w:sz w:val="22"/>
          <w:szCs w:val="22"/>
        </w:rPr>
        <w:t xml:space="preserve"> </w:t>
      </w:r>
      <w:r w:rsidRPr="006A6771">
        <w:rPr>
          <w:rFonts w:eastAsia="Tahoma"/>
          <w:spacing w:val="2"/>
          <w:sz w:val="22"/>
          <w:szCs w:val="22"/>
        </w:rPr>
        <w:t>va</w:t>
      </w:r>
      <w:r w:rsidRPr="006A6771">
        <w:rPr>
          <w:rFonts w:eastAsia="Tahoma"/>
          <w:spacing w:val="1"/>
          <w:sz w:val="22"/>
          <w:szCs w:val="22"/>
        </w:rPr>
        <w:t>l</w:t>
      </w:r>
      <w:r w:rsidRPr="006A6771">
        <w:rPr>
          <w:rFonts w:eastAsia="Tahoma"/>
          <w:spacing w:val="2"/>
          <w:sz w:val="22"/>
          <w:szCs w:val="22"/>
        </w:rPr>
        <w:t>u</w:t>
      </w:r>
      <w:r w:rsidRPr="006A6771">
        <w:rPr>
          <w:rFonts w:eastAsia="Tahoma"/>
          <w:sz w:val="22"/>
          <w:szCs w:val="22"/>
        </w:rPr>
        <w:t>e</w:t>
      </w:r>
      <w:r w:rsidRPr="006A6771">
        <w:rPr>
          <w:rFonts w:eastAsia="Tahoma"/>
          <w:spacing w:val="16"/>
          <w:sz w:val="22"/>
          <w:szCs w:val="22"/>
        </w:rPr>
        <w:t xml:space="preserve"> </w:t>
      </w:r>
      <w:r w:rsidRPr="006A6771">
        <w:rPr>
          <w:rFonts w:eastAsia="Tahoma"/>
          <w:spacing w:val="2"/>
          <w:sz w:val="22"/>
          <w:szCs w:val="22"/>
        </w:rPr>
        <w:t>base</w:t>
      </w:r>
      <w:r w:rsidRPr="006A6771">
        <w:rPr>
          <w:rFonts w:eastAsia="Tahoma"/>
          <w:sz w:val="22"/>
          <w:szCs w:val="22"/>
        </w:rPr>
        <w:t>d</w:t>
      </w:r>
      <w:r w:rsidRPr="006A6771">
        <w:rPr>
          <w:rFonts w:eastAsia="Tahoma"/>
          <w:spacing w:val="18"/>
          <w:sz w:val="22"/>
          <w:szCs w:val="22"/>
        </w:rPr>
        <w:t xml:space="preserve"> </w:t>
      </w:r>
      <w:r w:rsidRPr="006A6771">
        <w:rPr>
          <w:rFonts w:eastAsia="Tahoma"/>
          <w:spacing w:val="2"/>
          <w:sz w:val="22"/>
          <w:szCs w:val="22"/>
        </w:rPr>
        <w:t>dec</w:t>
      </w:r>
      <w:r w:rsidRPr="006A6771">
        <w:rPr>
          <w:rFonts w:eastAsia="Tahoma"/>
          <w:spacing w:val="1"/>
          <w:sz w:val="22"/>
          <w:szCs w:val="22"/>
        </w:rPr>
        <w:t>i</w:t>
      </w:r>
      <w:r w:rsidRPr="006A6771">
        <w:rPr>
          <w:rFonts w:eastAsia="Tahoma"/>
          <w:spacing w:val="2"/>
          <w:sz w:val="22"/>
          <w:szCs w:val="22"/>
        </w:rPr>
        <w:t>s</w:t>
      </w:r>
      <w:r w:rsidRPr="006A6771">
        <w:rPr>
          <w:rFonts w:eastAsia="Tahoma"/>
          <w:spacing w:val="1"/>
          <w:sz w:val="22"/>
          <w:szCs w:val="22"/>
        </w:rPr>
        <w:t>i</w:t>
      </w:r>
      <w:r w:rsidRPr="006A6771">
        <w:rPr>
          <w:rFonts w:eastAsia="Tahoma"/>
          <w:spacing w:val="2"/>
          <w:sz w:val="22"/>
          <w:szCs w:val="22"/>
        </w:rPr>
        <w:t>o</w:t>
      </w:r>
      <w:r w:rsidRPr="006A6771">
        <w:rPr>
          <w:rFonts w:eastAsia="Tahoma"/>
          <w:sz w:val="22"/>
          <w:szCs w:val="22"/>
        </w:rPr>
        <w:t>n</w:t>
      </w:r>
      <w:r w:rsidRPr="006A6771">
        <w:rPr>
          <w:rFonts w:eastAsia="Tahoma"/>
          <w:spacing w:val="23"/>
          <w:sz w:val="22"/>
          <w:szCs w:val="22"/>
        </w:rPr>
        <w:t xml:space="preserve"> </w:t>
      </w:r>
      <w:r w:rsidRPr="006A6771">
        <w:rPr>
          <w:rFonts w:eastAsia="Tahoma"/>
          <w:spacing w:val="3"/>
          <w:sz w:val="22"/>
          <w:szCs w:val="22"/>
        </w:rPr>
        <w:t>m</w:t>
      </w:r>
      <w:r w:rsidRPr="006A6771">
        <w:rPr>
          <w:rFonts w:eastAsia="Tahoma"/>
          <w:spacing w:val="2"/>
          <w:sz w:val="22"/>
          <w:szCs w:val="22"/>
        </w:rPr>
        <w:t>ak</w:t>
      </w:r>
      <w:r w:rsidRPr="006A6771">
        <w:rPr>
          <w:rFonts w:eastAsia="Tahoma"/>
          <w:spacing w:val="1"/>
          <w:sz w:val="22"/>
          <w:szCs w:val="22"/>
        </w:rPr>
        <w:t>i</w:t>
      </w:r>
      <w:r w:rsidRPr="006A6771">
        <w:rPr>
          <w:rFonts w:eastAsia="Tahoma"/>
          <w:spacing w:val="2"/>
          <w:sz w:val="22"/>
          <w:szCs w:val="22"/>
        </w:rPr>
        <w:t>n</w:t>
      </w:r>
      <w:r w:rsidRPr="006A6771">
        <w:rPr>
          <w:rFonts w:eastAsia="Tahoma"/>
          <w:sz w:val="22"/>
          <w:szCs w:val="22"/>
        </w:rPr>
        <w:t>g</w:t>
      </w:r>
      <w:r w:rsidRPr="006A6771">
        <w:rPr>
          <w:rFonts w:eastAsia="Tahoma"/>
          <w:spacing w:val="19"/>
          <w:sz w:val="22"/>
          <w:szCs w:val="22"/>
        </w:rPr>
        <w:t xml:space="preserve"> </w:t>
      </w:r>
      <w:r w:rsidRPr="006A6771">
        <w:rPr>
          <w:rFonts w:eastAsia="Tahoma"/>
          <w:spacing w:val="2"/>
          <w:sz w:val="22"/>
          <w:szCs w:val="22"/>
        </w:rPr>
        <w:t>an</w:t>
      </w:r>
      <w:r w:rsidRPr="006A6771">
        <w:rPr>
          <w:rFonts w:eastAsia="Tahoma"/>
          <w:sz w:val="22"/>
          <w:szCs w:val="22"/>
        </w:rPr>
        <w:t>d</w:t>
      </w:r>
      <w:r w:rsidRPr="006A6771">
        <w:rPr>
          <w:rFonts w:eastAsia="Tahoma"/>
          <w:spacing w:val="13"/>
          <w:sz w:val="22"/>
          <w:szCs w:val="22"/>
        </w:rPr>
        <w:t xml:space="preserve"> </w:t>
      </w:r>
      <w:r w:rsidRPr="006A6771">
        <w:rPr>
          <w:rFonts w:eastAsia="Tahoma"/>
          <w:spacing w:val="2"/>
          <w:w w:val="102"/>
          <w:sz w:val="22"/>
          <w:szCs w:val="22"/>
        </w:rPr>
        <w:t>se</w:t>
      </w:r>
      <w:r w:rsidRPr="006A6771">
        <w:rPr>
          <w:rFonts w:eastAsia="Tahoma"/>
          <w:spacing w:val="1"/>
          <w:w w:val="103"/>
          <w:sz w:val="22"/>
          <w:szCs w:val="22"/>
        </w:rPr>
        <w:t>l</w:t>
      </w:r>
      <w:r w:rsidRPr="006A6771">
        <w:rPr>
          <w:rFonts w:eastAsia="Tahoma"/>
          <w:spacing w:val="1"/>
          <w:w w:val="102"/>
          <w:sz w:val="22"/>
          <w:szCs w:val="22"/>
        </w:rPr>
        <w:t>f-</w:t>
      </w:r>
      <w:r w:rsidRPr="006A6771">
        <w:rPr>
          <w:rFonts w:eastAsia="Tahoma"/>
          <w:spacing w:val="2"/>
          <w:w w:val="103"/>
          <w:sz w:val="22"/>
          <w:szCs w:val="22"/>
        </w:rPr>
        <w:t>co</w:t>
      </w:r>
      <w:r w:rsidRPr="006A6771">
        <w:rPr>
          <w:rFonts w:eastAsia="Tahoma"/>
          <w:spacing w:val="2"/>
          <w:w w:val="102"/>
          <w:sz w:val="22"/>
          <w:szCs w:val="22"/>
        </w:rPr>
        <w:t>n</w:t>
      </w:r>
      <w:r w:rsidRPr="006A6771">
        <w:rPr>
          <w:rFonts w:eastAsia="Tahoma"/>
          <w:spacing w:val="1"/>
          <w:w w:val="103"/>
          <w:sz w:val="22"/>
          <w:szCs w:val="22"/>
        </w:rPr>
        <w:t>t</w:t>
      </w:r>
      <w:r w:rsidRPr="006A6771">
        <w:rPr>
          <w:rFonts w:eastAsia="Tahoma"/>
          <w:spacing w:val="1"/>
          <w:w w:val="102"/>
          <w:sz w:val="22"/>
          <w:szCs w:val="22"/>
        </w:rPr>
        <w:t>r</w:t>
      </w:r>
      <w:r w:rsidRPr="006A6771">
        <w:rPr>
          <w:rFonts w:eastAsia="Tahoma"/>
          <w:spacing w:val="2"/>
          <w:w w:val="103"/>
          <w:sz w:val="22"/>
          <w:szCs w:val="22"/>
        </w:rPr>
        <w:t>o</w:t>
      </w:r>
      <w:r w:rsidRPr="006A6771">
        <w:rPr>
          <w:rFonts w:eastAsia="Tahoma"/>
          <w:w w:val="103"/>
          <w:sz w:val="22"/>
          <w:szCs w:val="22"/>
        </w:rPr>
        <w:t>l</w:t>
      </w:r>
    </w:p>
    <w:p w:rsidR="006F65FD" w:rsidRPr="006A6771" w:rsidRDefault="006F65FD">
      <w:pPr>
        <w:spacing w:before="9" w:line="260" w:lineRule="exact"/>
        <w:rPr>
          <w:sz w:val="22"/>
          <w:szCs w:val="22"/>
        </w:rPr>
      </w:pPr>
    </w:p>
    <w:p w:rsidR="006F65FD" w:rsidRPr="006A6771" w:rsidRDefault="00650950" w:rsidP="00151A2C">
      <w:pPr>
        <w:ind w:left="104" w:right="76"/>
        <w:rPr>
          <w:rFonts w:eastAsia="Tahoma"/>
          <w:sz w:val="22"/>
          <w:szCs w:val="22"/>
        </w:rPr>
      </w:pPr>
      <w:r w:rsidRPr="006A6771">
        <w:rPr>
          <w:rFonts w:eastAsia="Tahoma"/>
          <w:b/>
          <w:spacing w:val="2"/>
          <w:sz w:val="22"/>
          <w:szCs w:val="22"/>
        </w:rPr>
        <w:t>I</w:t>
      </w:r>
      <w:r w:rsidRPr="006A6771">
        <w:rPr>
          <w:rFonts w:eastAsia="Tahoma"/>
          <w:b/>
          <w:spacing w:val="3"/>
          <w:sz w:val="22"/>
          <w:szCs w:val="22"/>
        </w:rPr>
        <w:t>N</w:t>
      </w:r>
      <w:r w:rsidRPr="006A6771">
        <w:rPr>
          <w:rFonts w:eastAsia="Tahoma"/>
          <w:b/>
          <w:spacing w:val="2"/>
          <w:sz w:val="22"/>
          <w:szCs w:val="22"/>
        </w:rPr>
        <w:t>F</w:t>
      </w:r>
      <w:r w:rsidRPr="006A6771">
        <w:rPr>
          <w:rFonts w:eastAsia="Tahoma"/>
          <w:b/>
          <w:spacing w:val="3"/>
          <w:sz w:val="22"/>
          <w:szCs w:val="22"/>
        </w:rPr>
        <w:t>OR</w:t>
      </w:r>
      <w:r w:rsidRPr="006A6771">
        <w:rPr>
          <w:rFonts w:eastAsia="Tahoma"/>
          <w:b/>
          <w:spacing w:val="4"/>
          <w:sz w:val="22"/>
          <w:szCs w:val="22"/>
        </w:rPr>
        <w:t>M</w:t>
      </w:r>
      <w:r w:rsidRPr="006A6771">
        <w:rPr>
          <w:rFonts w:eastAsia="Tahoma"/>
          <w:b/>
          <w:spacing w:val="3"/>
          <w:sz w:val="22"/>
          <w:szCs w:val="22"/>
        </w:rPr>
        <w:t>A</w:t>
      </w:r>
      <w:r w:rsidRPr="006A6771">
        <w:rPr>
          <w:rFonts w:eastAsia="Tahoma"/>
          <w:b/>
          <w:spacing w:val="2"/>
          <w:sz w:val="22"/>
          <w:szCs w:val="22"/>
        </w:rPr>
        <w:t>TI</w:t>
      </w:r>
      <w:r w:rsidRPr="006A6771">
        <w:rPr>
          <w:rFonts w:eastAsia="Tahoma"/>
          <w:b/>
          <w:spacing w:val="3"/>
          <w:sz w:val="22"/>
          <w:szCs w:val="22"/>
        </w:rPr>
        <w:t>ON</w:t>
      </w:r>
      <w:r w:rsidRPr="006A6771">
        <w:rPr>
          <w:rFonts w:eastAsia="Tahoma"/>
          <w:b/>
          <w:sz w:val="22"/>
          <w:szCs w:val="22"/>
        </w:rPr>
        <w:t xml:space="preserve">: </w:t>
      </w:r>
      <w:r w:rsidRPr="006A6771">
        <w:rPr>
          <w:rFonts w:eastAsia="Tahoma"/>
          <w:b/>
          <w:spacing w:val="49"/>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2"/>
          <w:sz w:val="22"/>
          <w:szCs w:val="22"/>
        </w:rPr>
        <w:t xml:space="preserve"> </w:t>
      </w:r>
      <w:r w:rsidRPr="006A6771">
        <w:rPr>
          <w:rFonts w:eastAsia="Tahoma"/>
          <w:spacing w:val="2"/>
          <w:sz w:val="22"/>
          <w:szCs w:val="22"/>
        </w:rPr>
        <w:t>a</w:t>
      </w:r>
      <w:r w:rsidRPr="006A6771">
        <w:rPr>
          <w:rFonts w:eastAsia="Tahoma"/>
          <w:spacing w:val="1"/>
          <w:sz w:val="22"/>
          <w:szCs w:val="22"/>
        </w:rPr>
        <w:t>r</w:t>
      </w:r>
      <w:r w:rsidRPr="006A6771">
        <w:rPr>
          <w:rFonts w:eastAsia="Tahoma"/>
          <w:sz w:val="22"/>
          <w:szCs w:val="22"/>
        </w:rPr>
        <w:t>e</w:t>
      </w:r>
      <w:r w:rsidRPr="006A6771">
        <w:rPr>
          <w:rFonts w:eastAsia="Tahoma"/>
          <w:spacing w:val="12"/>
          <w:sz w:val="22"/>
          <w:szCs w:val="22"/>
        </w:rPr>
        <w:t xml:space="preserve"> </w:t>
      </w:r>
      <w:r w:rsidRPr="006A6771">
        <w:rPr>
          <w:rFonts w:eastAsia="Tahoma"/>
          <w:spacing w:val="1"/>
          <w:sz w:val="22"/>
          <w:szCs w:val="22"/>
        </w:rPr>
        <w:t>i</w:t>
      </w:r>
      <w:r w:rsidRPr="006A6771">
        <w:rPr>
          <w:rFonts w:eastAsia="Tahoma"/>
          <w:spacing w:val="2"/>
          <w:sz w:val="22"/>
          <w:szCs w:val="22"/>
        </w:rPr>
        <w:t>nv</w:t>
      </w:r>
      <w:r w:rsidRPr="006A6771">
        <w:rPr>
          <w:rFonts w:eastAsia="Tahoma"/>
          <w:spacing w:val="1"/>
          <w:sz w:val="22"/>
          <w:szCs w:val="22"/>
        </w:rPr>
        <w:t>it</w:t>
      </w:r>
      <w:r w:rsidRPr="006A6771">
        <w:rPr>
          <w:rFonts w:eastAsia="Tahoma"/>
          <w:spacing w:val="2"/>
          <w:sz w:val="22"/>
          <w:szCs w:val="22"/>
        </w:rPr>
        <w:t>e</w:t>
      </w:r>
      <w:r w:rsidRPr="006A6771">
        <w:rPr>
          <w:rFonts w:eastAsia="Tahoma"/>
          <w:sz w:val="22"/>
          <w:szCs w:val="22"/>
        </w:rPr>
        <w:t>d</w:t>
      </w:r>
      <w:r w:rsidRPr="006A6771">
        <w:rPr>
          <w:rFonts w:eastAsia="Tahoma"/>
          <w:spacing w:val="19"/>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2"/>
          <w:sz w:val="22"/>
          <w:szCs w:val="22"/>
        </w:rPr>
        <w:t>pa</w:t>
      </w:r>
      <w:r w:rsidRPr="006A6771">
        <w:rPr>
          <w:rFonts w:eastAsia="Tahoma"/>
          <w:spacing w:val="1"/>
          <w:sz w:val="22"/>
          <w:szCs w:val="22"/>
        </w:rPr>
        <w:t>rti</w:t>
      </w:r>
      <w:r w:rsidRPr="006A6771">
        <w:rPr>
          <w:rFonts w:eastAsia="Tahoma"/>
          <w:spacing w:val="2"/>
          <w:sz w:val="22"/>
          <w:szCs w:val="22"/>
        </w:rPr>
        <w:t>c</w:t>
      </w:r>
      <w:r w:rsidRPr="006A6771">
        <w:rPr>
          <w:rFonts w:eastAsia="Tahoma"/>
          <w:spacing w:val="1"/>
          <w:sz w:val="22"/>
          <w:szCs w:val="22"/>
        </w:rPr>
        <w:t>i</w:t>
      </w:r>
      <w:r w:rsidRPr="006A6771">
        <w:rPr>
          <w:rFonts w:eastAsia="Tahoma"/>
          <w:spacing w:val="2"/>
          <w:sz w:val="22"/>
          <w:szCs w:val="22"/>
        </w:rPr>
        <w:t>pa</w:t>
      </w:r>
      <w:r w:rsidRPr="006A6771">
        <w:rPr>
          <w:rFonts w:eastAsia="Tahoma"/>
          <w:spacing w:val="1"/>
          <w:sz w:val="22"/>
          <w:szCs w:val="22"/>
        </w:rPr>
        <w:t>t</w:t>
      </w:r>
      <w:r w:rsidRPr="006A6771">
        <w:rPr>
          <w:rFonts w:eastAsia="Tahoma"/>
          <w:sz w:val="22"/>
          <w:szCs w:val="22"/>
        </w:rPr>
        <w:t>e</w:t>
      </w:r>
      <w:r w:rsidRPr="006A6771">
        <w:rPr>
          <w:rFonts w:eastAsia="Tahoma"/>
          <w:spacing w:val="30"/>
          <w:sz w:val="22"/>
          <w:szCs w:val="22"/>
        </w:rPr>
        <w:t xml:space="preserve"> </w:t>
      </w:r>
      <w:r w:rsidRPr="006A6771">
        <w:rPr>
          <w:rFonts w:eastAsia="Tahoma"/>
          <w:spacing w:val="1"/>
          <w:sz w:val="22"/>
          <w:szCs w:val="22"/>
        </w:rPr>
        <w:t>i</w:t>
      </w:r>
      <w:r w:rsidRPr="006A6771">
        <w:rPr>
          <w:rFonts w:eastAsia="Tahoma"/>
          <w:sz w:val="22"/>
          <w:szCs w:val="22"/>
        </w:rPr>
        <w:t>n</w:t>
      </w:r>
      <w:r w:rsidRPr="006A6771">
        <w:rPr>
          <w:rFonts w:eastAsia="Tahoma"/>
          <w:spacing w:val="11"/>
          <w:sz w:val="22"/>
          <w:szCs w:val="22"/>
        </w:rPr>
        <w:t xml:space="preserve"> </w:t>
      </w:r>
      <w:r w:rsidRPr="006A6771">
        <w:rPr>
          <w:rFonts w:eastAsia="Tahoma"/>
          <w:sz w:val="22"/>
          <w:szCs w:val="22"/>
        </w:rPr>
        <w:t>a</w:t>
      </w:r>
      <w:r w:rsidRPr="006A6771">
        <w:rPr>
          <w:rFonts w:eastAsia="Tahoma"/>
          <w:spacing w:val="8"/>
          <w:sz w:val="22"/>
          <w:szCs w:val="22"/>
        </w:rPr>
        <w:t xml:space="preserve"> </w:t>
      </w:r>
      <w:r w:rsidRPr="006A6771">
        <w:rPr>
          <w:rFonts w:eastAsia="Tahoma"/>
          <w:spacing w:val="1"/>
          <w:sz w:val="22"/>
          <w:szCs w:val="22"/>
        </w:rPr>
        <w:t>r</w:t>
      </w:r>
      <w:r w:rsidRPr="006A6771">
        <w:rPr>
          <w:rFonts w:eastAsia="Tahoma"/>
          <w:spacing w:val="2"/>
          <w:sz w:val="22"/>
          <w:szCs w:val="22"/>
        </w:rPr>
        <w:t>esea</w:t>
      </w:r>
      <w:r w:rsidRPr="006A6771">
        <w:rPr>
          <w:rFonts w:eastAsia="Tahoma"/>
          <w:spacing w:val="1"/>
          <w:sz w:val="22"/>
          <w:szCs w:val="22"/>
        </w:rPr>
        <w:t>r</w:t>
      </w:r>
      <w:r w:rsidRPr="006A6771">
        <w:rPr>
          <w:rFonts w:eastAsia="Tahoma"/>
          <w:spacing w:val="2"/>
          <w:sz w:val="22"/>
          <w:szCs w:val="22"/>
        </w:rPr>
        <w:t>c</w:t>
      </w:r>
      <w:r w:rsidRPr="006A6771">
        <w:rPr>
          <w:rFonts w:eastAsia="Tahoma"/>
          <w:sz w:val="22"/>
          <w:szCs w:val="22"/>
        </w:rPr>
        <w:t>h</w:t>
      </w:r>
      <w:r w:rsidRPr="006A6771">
        <w:rPr>
          <w:rFonts w:eastAsia="Tahoma"/>
          <w:spacing w:val="23"/>
          <w:sz w:val="22"/>
          <w:szCs w:val="22"/>
        </w:rPr>
        <w:t xml:space="preserve"> </w:t>
      </w:r>
      <w:r w:rsidRPr="006A6771">
        <w:rPr>
          <w:rFonts w:eastAsia="Tahoma"/>
          <w:spacing w:val="2"/>
          <w:sz w:val="22"/>
          <w:szCs w:val="22"/>
        </w:rPr>
        <w:t>s</w:t>
      </w:r>
      <w:r w:rsidRPr="006A6771">
        <w:rPr>
          <w:rFonts w:eastAsia="Tahoma"/>
          <w:spacing w:val="1"/>
          <w:sz w:val="22"/>
          <w:szCs w:val="22"/>
        </w:rPr>
        <w:t>t</w:t>
      </w:r>
      <w:r w:rsidRPr="006A6771">
        <w:rPr>
          <w:rFonts w:eastAsia="Tahoma"/>
          <w:spacing w:val="2"/>
          <w:sz w:val="22"/>
          <w:szCs w:val="22"/>
        </w:rPr>
        <w:t>ud</w:t>
      </w:r>
      <w:r w:rsidRPr="006A6771">
        <w:rPr>
          <w:rFonts w:eastAsia="Tahoma"/>
          <w:sz w:val="22"/>
          <w:szCs w:val="22"/>
        </w:rPr>
        <w:t>y</w:t>
      </w:r>
      <w:r w:rsidRPr="006A6771">
        <w:rPr>
          <w:rFonts w:eastAsia="Tahoma"/>
          <w:spacing w:val="17"/>
          <w:sz w:val="22"/>
          <w:szCs w:val="22"/>
        </w:rPr>
        <w:t xml:space="preserve"> </w:t>
      </w:r>
      <w:r w:rsidRPr="006A6771">
        <w:rPr>
          <w:rFonts w:eastAsia="Tahoma"/>
          <w:spacing w:val="2"/>
          <w:sz w:val="22"/>
          <w:szCs w:val="22"/>
        </w:rPr>
        <w:t>o</w:t>
      </w:r>
      <w:r w:rsidRPr="006A6771">
        <w:rPr>
          <w:rFonts w:eastAsia="Tahoma"/>
          <w:sz w:val="22"/>
          <w:szCs w:val="22"/>
        </w:rPr>
        <w:t>n</w:t>
      </w:r>
      <w:r w:rsidRPr="006A6771">
        <w:rPr>
          <w:rFonts w:eastAsia="Tahoma"/>
          <w:spacing w:val="12"/>
          <w:sz w:val="22"/>
          <w:szCs w:val="22"/>
        </w:rPr>
        <w:t xml:space="preserve"> </w:t>
      </w:r>
      <w:r w:rsidRPr="006A6771">
        <w:rPr>
          <w:rFonts w:eastAsia="Tahoma"/>
          <w:sz w:val="22"/>
          <w:szCs w:val="22"/>
        </w:rPr>
        <w:t xml:space="preserve">decision-making. The purpose of this study is to learn about the psychological and </w:t>
      </w:r>
      <w:r w:rsidR="005550DA" w:rsidRPr="006A6771">
        <w:rPr>
          <w:rFonts w:eastAsia="Tahoma"/>
          <w:sz w:val="22"/>
          <w:szCs w:val="22"/>
        </w:rPr>
        <w:t>computational</w:t>
      </w:r>
      <w:bookmarkStart w:id="0" w:name="_GoBack"/>
      <w:bookmarkEnd w:id="0"/>
      <w:r w:rsidRPr="006A6771">
        <w:rPr>
          <w:rFonts w:eastAsia="Tahoma"/>
          <w:sz w:val="22"/>
          <w:szCs w:val="22"/>
        </w:rPr>
        <w:t xml:space="preserve"> mechanisms that support value-based decision making (e.g., decisions about food or money). If you are over the age of 18, you are eligible to participate in this research.</w:t>
      </w:r>
    </w:p>
    <w:p w:rsidR="006F65FD" w:rsidRPr="006A6771" w:rsidRDefault="006F65FD">
      <w:pPr>
        <w:spacing w:line="200" w:lineRule="exact"/>
        <w:rPr>
          <w:sz w:val="22"/>
          <w:szCs w:val="22"/>
        </w:rPr>
      </w:pPr>
    </w:p>
    <w:p w:rsidR="006F65FD" w:rsidRPr="006A6771" w:rsidRDefault="00650950">
      <w:pPr>
        <w:ind w:left="104" w:right="110"/>
        <w:rPr>
          <w:rFonts w:eastAsia="Tahoma"/>
          <w:sz w:val="22"/>
          <w:szCs w:val="22"/>
        </w:rPr>
      </w:pPr>
      <w:r w:rsidRPr="006A6771">
        <w:rPr>
          <w:rFonts w:eastAsia="Tahoma"/>
          <w:spacing w:val="3"/>
          <w:sz w:val="22"/>
          <w:szCs w:val="22"/>
        </w:rPr>
        <w:t>D</w:t>
      </w:r>
      <w:r w:rsidRPr="006A6771">
        <w:rPr>
          <w:rFonts w:eastAsia="Tahoma"/>
          <w:spacing w:val="2"/>
          <w:sz w:val="22"/>
          <w:szCs w:val="22"/>
        </w:rPr>
        <w:t>u</w:t>
      </w:r>
      <w:r w:rsidRPr="006A6771">
        <w:rPr>
          <w:rFonts w:eastAsia="Tahoma"/>
          <w:spacing w:val="1"/>
          <w:sz w:val="22"/>
          <w:szCs w:val="22"/>
        </w:rPr>
        <w:t>ri</w:t>
      </w:r>
      <w:r w:rsidRPr="006A6771">
        <w:rPr>
          <w:rFonts w:eastAsia="Tahoma"/>
          <w:spacing w:val="2"/>
          <w:sz w:val="22"/>
          <w:szCs w:val="22"/>
        </w:rPr>
        <w:t>n</w:t>
      </w:r>
      <w:r w:rsidRPr="006A6771">
        <w:rPr>
          <w:rFonts w:eastAsia="Tahoma"/>
          <w:sz w:val="22"/>
          <w:szCs w:val="22"/>
        </w:rPr>
        <w:t>g</w:t>
      </w:r>
      <w:r w:rsidRPr="006A6771">
        <w:rPr>
          <w:rFonts w:eastAsia="Tahoma"/>
          <w:spacing w:val="18"/>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spacing w:val="2"/>
          <w:sz w:val="22"/>
          <w:szCs w:val="22"/>
        </w:rPr>
        <w:t>s</w:t>
      </w:r>
      <w:r w:rsidRPr="006A6771">
        <w:rPr>
          <w:rFonts w:eastAsia="Tahoma"/>
          <w:spacing w:val="1"/>
          <w:sz w:val="22"/>
          <w:szCs w:val="22"/>
        </w:rPr>
        <w:t>t</w:t>
      </w:r>
      <w:r w:rsidRPr="006A6771">
        <w:rPr>
          <w:rFonts w:eastAsia="Tahoma"/>
          <w:spacing w:val="2"/>
          <w:sz w:val="22"/>
          <w:szCs w:val="22"/>
        </w:rPr>
        <w:t>udy</w:t>
      </w:r>
      <w:r w:rsidRPr="006A6771">
        <w:rPr>
          <w:rFonts w:eastAsia="Tahoma"/>
          <w:sz w:val="22"/>
          <w:szCs w:val="22"/>
        </w:rPr>
        <w:t>,</w:t>
      </w:r>
      <w:r w:rsidRPr="006A6771">
        <w:rPr>
          <w:rFonts w:eastAsia="Tahoma"/>
          <w:spacing w:val="18"/>
          <w:sz w:val="22"/>
          <w:szCs w:val="22"/>
        </w:rPr>
        <w:t xml:space="preserve"> </w:t>
      </w:r>
      <w:r w:rsidRPr="006A6771">
        <w:rPr>
          <w:rFonts w:eastAsia="Tahoma"/>
          <w:spacing w:val="3"/>
          <w:sz w:val="22"/>
          <w:szCs w:val="22"/>
        </w:rPr>
        <w:t>w</w:t>
      </w:r>
      <w:r w:rsidRPr="006A6771">
        <w:rPr>
          <w:rFonts w:eastAsia="Tahoma"/>
          <w:spacing w:val="2"/>
          <w:sz w:val="22"/>
          <w:szCs w:val="22"/>
        </w:rPr>
        <w:t>h</w:t>
      </w:r>
      <w:r w:rsidRPr="006A6771">
        <w:rPr>
          <w:rFonts w:eastAsia="Tahoma"/>
          <w:spacing w:val="1"/>
          <w:sz w:val="22"/>
          <w:szCs w:val="22"/>
        </w:rPr>
        <w:t>i</w:t>
      </w:r>
      <w:r w:rsidRPr="006A6771">
        <w:rPr>
          <w:rFonts w:eastAsia="Tahoma"/>
          <w:spacing w:val="2"/>
          <w:sz w:val="22"/>
          <w:szCs w:val="22"/>
        </w:rPr>
        <w:t>c</w:t>
      </w:r>
      <w:r w:rsidRPr="006A6771">
        <w:rPr>
          <w:rFonts w:eastAsia="Tahoma"/>
          <w:sz w:val="22"/>
          <w:szCs w:val="22"/>
        </w:rPr>
        <w:t>h</w:t>
      </w:r>
      <w:r w:rsidRPr="006A6771">
        <w:rPr>
          <w:rFonts w:eastAsia="Tahoma"/>
          <w:spacing w:val="16"/>
          <w:sz w:val="22"/>
          <w:szCs w:val="22"/>
        </w:rPr>
        <w:t xml:space="preserve"> </w:t>
      </w:r>
      <w:r w:rsidRPr="006A6771">
        <w:rPr>
          <w:rFonts w:eastAsia="Tahoma"/>
          <w:spacing w:val="3"/>
          <w:sz w:val="22"/>
          <w:szCs w:val="22"/>
        </w:rPr>
        <w:t>w</w:t>
      </w:r>
      <w:r w:rsidRPr="006A6771">
        <w:rPr>
          <w:rFonts w:eastAsia="Tahoma"/>
          <w:spacing w:val="1"/>
          <w:sz w:val="22"/>
          <w:szCs w:val="22"/>
        </w:rPr>
        <w:t>il</w:t>
      </w:r>
      <w:r w:rsidRPr="006A6771">
        <w:rPr>
          <w:rFonts w:eastAsia="Tahoma"/>
          <w:sz w:val="22"/>
          <w:szCs w:val="22"/>
        </w:rPr>
        <w:t>l</w:t>
      </w:r>
      <w:r w:rsidRPr="006A6771">
        <w:rPr>
          <w:rFonts w:eastAsia="Tahoma"/>
          <w:spacing w:val="11"/>
          <w:sz w:val="22"/>
          <w:szCs w:val="22"/>
        </w:rPr>
        <w:t xml:space="preserve"> </w:t>
      </w:r>
      <w:r w:rsidRPr="006A6771">
        <w:rPr>
          <w:rFonts w:eastAsia="Tahoma"/>
          <w:spacing w:val="2"/>
          <w:sz w:val="22"/>
          <w:szCs w:val="22"/>
        </w:rPr>
        <w:t>b</w:t>
      </w:r>
      <w:r w:rsidRPr="006A6771">
        <w:rPr>
          <w:rFonts w:eastAsia="Tahoma"/>
          <w:sz w:val="22"/>
          <w:szCs w:val="22"/>
        </w:rPr>
        <w:t>e</w:t>
      </w:r>
      <w:r w:rsidRPr="006A6771">
        <w:rPr>
          <w:rFonts w:eastAsia="Tahoma"/>
          <w:spacing w:val="10"/>
          <w:sz w:val="22"/>
          <w:szCs w:val="22"/>
        </w:rPr>
        <w:t xml:space="preserve"> </w:t>
      </w:r>
      <w:r w:rsidRPr="006A6771">
        <w:rPr>
          <w:rFonts w:eastAsia="Tahoma"/>
          <w:spacing w:val="2"/>
          <w:sz w:val="22"/>
          <w:szCs w:val="22"/>
        </w:rPr>
        <w:t>conduc</w:t>
      </w:r>
      <w:r w:rsidRPr="006A6771">
        <w:rPr>
          <w:rFonts w:eastAsia="Tahoma"/>
          <w:spacing w:val="1"/>
          <w:sz w:val="22"/>
          <w:szCs w:val="22"/>
        </w:rPr>
        <w:t>t</w:t>
      </w:r>
      <w:r w:rsidRPr="006A6771">
        <w:rPr>
          <w:rFonts w:eastAsia="Tahoma"/>
          <w:spacing w:val="2"/>
          <w:sz w:val="22"/>
          <w:szCs w:val="22"/>
        </w:rPr>
        <w:t>e</w:t>
      </w:r>
      <w:r w:rsidRPr="006A6771">
        <w:rPr>
          <w:rFonts w:eastAsia="Tahoma"/>
          <w:sz w:val="22"/>
          <w:szCs w:val="22"/>
        </w:rPr>
        <w:t>d</w:t>
      </w:r>
      <w:r w:rsidRPr="006A6771">
        <w:rPr>
          <w:rFonts w:eastAsia="Tahoma"/>
          <w:spacing w:val="26"/>
          <w:sz w:val="22"/>
          <w:szCs w:val="22"/>
        </w:rPr>
        <w:t xml:space="preserve"> </w:t>
      </w:r>
      <w:r w:rsidRPr="006A6771">
        <w:rPr>
          <w:rFonts w:eastAsia="Tahoma"/>
          <w:spacing w:val="1"/>
          <w:sz w:val="22"/>
          <w:szCs w:val="22"/>
        </w:rPr>
        <w:t>i</w:t>
      </w:r>
      <w:r w:rsidRPr="006A6771">
        <w:rPr>
          <w:rFonts w:eastAsia="Tahoma"/>
          <w:sz w:val="22"/>
          <w:szCs w:val="22"/>
        </w:rPr>
        <w:t>n</w:t>
      </w:r>
      <w:r w:rsidRPr="006A6771">
        <w:rPr>
          <w:rFonts w:eastAsia="Tahoma"/>
          <w:spacing w:val="9"/>
          <w:sz w:val="22"/>
          <w:szCs w:val="22"/>
        </w:rPr>
        <w:t xml:space="preserve"> </w:t>
      </w:r>
      <w:r w:rsidRPr="006A6771">
        <w:rPr>
          <w:rFonts w:eastAsia="Tahoma"/>
          <w:spacing w:val="2"/>
          <w:sz w:val="22"/>
          <w:szCs w:val="22"/>
        </w:rPr>
        <w:t>expe</w:t>
      </w:r>
      <w:r w:rsidRPr="006A6771">
        <w:rPr>
          <w:rFonts w:eastAsia="Tahoma"/>
          <w:spacing w:val="1"/>
          <w:sz w:val="22"/>
          <w:szCs w:val="22"/>
        </w:rPr>
        <w:t>ri</w:t>
      </w:r>
      <w:r w:rsidRPr="006A6771">
        <w:rPr>
          <w:rFonts w:eastAsia="Tahoma"/>
          <w:spacing w:val="3"/>
          <w:sz w:val="22"/>
          <w:szCs w:val="22"/>
        </w:rPr>
        <w:t>m</w:t>
      </w:r>
      <w:r w:rsidRPr="006A6771">
        <w:rPr>
          <w:rFonts w:eastAsia="Tahoma"/>
          <w:spacing w:val="2"/>
          <w:sz w:val="22"/>
          <w:szCs w:val="22"/>
        </w:rPr>
        <w:t>en</w:t>
      </w:r>
      <w:r w:rsidRPr="006A6771">
        <w:rPr>
          <w:rFonts w:eastAsia="Tahoma"/>
          <w:sz w:val="22"/>
          <w:szCs w:val="22"/>
        </w:rPr>
        <w:t>t</w:t>
      </w:r>
      <w:r w:rsidRPr="006A6771">
        <w:rPr>
          <w:rFonts w:eastAsia="Tahoma"/>
          <w:spacing w:val="27"/>
          <w:sz w:val="22"/>
          <w:szCs w:val="22"/>
        </w:rPr>
        <w:t xml:space="preserve"> </w:t>
      </w:r>
      <w:r w:rsidRPr="006A6771">
        <w:rPr>
          <w:rFonts w:eastAsia="Tahoma"/>
          <w:spacing w:val="1"/>
          <w:sz w:val="22"/>
          <w:szCs w:val="22"/>
        </w:rPr>
        <w:t>r</w:t>
      </w:r>
      <w:r w:rsidRPr="006A6771">
        <w:rPr>
          <w:rFonts w:eastAsia="Tahoma"/>
          <w:spacing w:val="2"/>
          <w:sz w:val="22"/>
          <w:szCs w:val="22"/>
        </w:rPr>
        <w:t>oo</w:t>
      </w:r>
      <w:r w:rsidRPr="006A6771">
        <w:rPr>
          <w:rFonts w:eastAsia="Tahoma"/>
          <w:spacing w:val="3"/>
          <w:sz w:val="22"/>
          <w:szCs w:val="22"/>
        </w:rPr>
        <w:t>m</w:t>
      </w:r>
      <w:r w:rsidRPr="006A6771">
        <w:rPr>
          <w:rFonts w:eastAsia="Tahoma"/>
          <w:sz w:val="22"/>
          <w:szCs w:val="22"/>
        </w:rPr>
        <w:t>s</w:t>
      </w:r>
      <w:r w:rsidRPr="006A6771">
        <w:rPr>
          <w:rFonts w:eastAsia="Tahoma"/>
          <w:spacing w:val="19"/>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9"/>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spacing w:val="2"/>
          <w:sz w:val="22"/>
          <w:szCs w:val="22"/>
        </w:rPr>
        <w:t>To</w:t>
      </w:r>
      <w:r w:rsidRPr="006A6771">
        <w:rPr>
          <w:rFonts w:eastAsia="Tahoma"/>
          <w:spacing w:val="1"/>
          <w:sz w:val="22"/>
          <w:szCs w:val="22"/>
        </w:rPr>
        <w:t>r</w:t>
      </w:r>
      <w:r w:rsidRPr="006A6771">
        <w:rPr>
          <w:rFonts w:eastAsia="Tahoma"/>
          <w:spacing w:val="2"/>
          <w:sz w:val="22"/>
          <w:szCs w:val="22"/>
        </w:rPr>
        <w:t>on</w:t>
      </w:r>
      <w:r w:rsidRPr="006A6771">
        <w:rPr>
          <w:rFonts w:eastAsia="Tahoma"/>
          <w:spacing w:val="1"/>
          <w:sz w:val="22"/>
          <w:szCs w:val="22"/>
        </w:rPr>
        <w:t>t</w:t>
      </w:r>
      <w:r w:rsidRPr="006A6771">
        <w:rPr>
          <w:rFonts w:eastAsia="Tahoma"/>
          <w:sz w:val="22"/>
          <w:szCs w:val="22"/>
        </w:rPr>
        <w:t>o</w:t>
      </w:r>
      <w:r w:rsidRPr="006A6771">
        <w:rPr>
          <w:rFonts w:eastAsia="Tahoma"/>
          <w:spacing w:val="25"/>
          <w:sz w:val="22"/>
          <w:szCs w:val="22"/>
        </w:rPr>
        <w:t xml:space="preserve"> </w:t>
      </w:r>
      <w:r w:rsidRPr="006A6771">
        <w:rPr>
          <w:rFonts w:eastAsia="Tahoma"/>
          <w:spacing w:val="3"/>
          <w:w w:val="102"/>
          <w:sz w:val="22"/>
          <w:szCs w:val="22"/>
        </w:rPr>
        <w:t>D</w:t>
      </w:r>
      <w:r w:rsidRPr="006A6771">
        <w:rPr>
          <w:rFonts w:eastAsia="Tahoma"/>
          <w:spacing w:val="2"/>
          <w:w w:val="102"/>
          <w:sz w:val="22"/>
          <w:szCs w:val="22"/>
        </w:rPr>
        <w:t>ec</w:t>
      </w:r>
      <w:r w:rsidRPr="006A6771">
        <w:rPr>
          <w:rFonts w:eastAsia="Tahoma"/>
          <w:spacing w:val="1"/>
          <w:w w:val="103"/>
          <w:sz w:val="22"/>
          <w:szCs w:val="22"/>
        </w:rPr>
        <w:t>i</w:t>
      </w:r>
      <w:r w:rsidRPr="006A6771">
        <w:rPr>
          <w:rFonts w:eastAsia="Tahoma"/>
          <w:spacing w:val="2"/>
          <w:w w:val="102"/>
          <w:sz w:val="22"/>
          <w:szCs w:val="22"/>
        </w:rPr>
        <w:t>s</w:t>
      </w:r>
      <w:r w:rsidRPr="006A6771">
        <w:rPr>
          <w:rFonts w:eastAsia="Tahoma"/>
          <w:spacing w:val="1"/>
          <w:w w:val="103"/>
          <w:sz w:val="22"/>
          <w:szCs w:val="22"/>
        </w:rPr>
        <w:t>i</w:t>
      </w:r>
      <w:r w:rsidRPr="006A6771">
        <w:rPr>
          <w:rFonts w:eastAsia="Tahoma"/>
          <w:spacing w:val="2"/>
          <w:w w:val="103"/>
          <w:sz w:val="22"/>
          <w:szCs w:val="22"/>
        </w:rPr>
        <w:t>o</w:t>
      </w:r>
      <w:r w:rsidRPr="006A6771">
        <w:rPr>
          <w:rFonts w:eastAsia="Tahoma"/>
          <w:w w:val="102"/>
          <w:sz w:val="22"/>
          <w:szCs w:val="22"/>
        </w:rPr>
        <w:t xml:space="preserve">n </w:t>
      </w:r>
      <w:r w:rsidRPr="006A6771">
        <w:rPr>
          <w:rFonts w:eastAsia="Tahoma"/>
          <w:spacing w:val="3"/>
          <w:sz w:val="22"/>
          <w:szCs w:val="22"/>
        </w:rPr>
        <w:t>N</w:t>
      </w:r>
      <w:r w:rsidRPr="006A6771">
        <w:rPr>
          <w:rFonts w:eastAsia="Tahoma"/>
          <w:spacing w:val="2"/>
          <w:sz w:val="22"/>
          <w:szCs w:val="22"/>
        </w:rPr>
        <w:t>eu</w:t>
      </w:r>
      <w:r w:rsidRPr="006A6771">
        <w:rPr>
          <w:rFonts w:eastAsia="Tahoma"/>
          <w:spacing w:val="1"/>
          <w:sz w:val="22"/>
          <w:szCs w:val="22"/>
        </w:rPr>
        <w:t>r</w:t>
      </w:r>
      <w:r w:rsidRPr="006A6771">
        <w:rPr>
          <w:rFonts w:eastAsia="Tahoma"/>
          <w:spacing w:val="2"/>
          <w:sz w:val="22"/>
          <w:szCs w:val="22"/>
        </w:rPr>
        <w:t>osc</w:t>
      </w:r>
      <w:r w:rsidRPr="006A6771">
        <w:rPr>
          <w:rFonts w:eastAsia="Tahoma"/>
          <w:spacing w:val="1"/>
          <w:sz w:val="22"/>
          <w:szCs w:val="22"/>
        </w:rPr>
        <w:t>i</w:t>
      </w:r>
      <w:r w:rsidRPr="006A6771">
        <w:rPr>
          <w:rFonts w:eastAsia="Tahoma"/>
          <w:spacing w:val="2"/>
          <w:sz w:val="22"/>
          <w:szCs w:val="22"/>
        </w:rPr>
        <w:t>enc</w:t>
      </w:r>
      <w:r w:rsidRPr="006A6771">
        <w:rPr>
          <w:rFonts w:eastAsia="Tahoma"/>
          <w:sz w:val="22"/>
          <w:szCs w:val="22"/>
        </w:rPr>
        <w:t>e</w:t>
      </w:r>
      <w:r w:rsidRPr="006A6771">
        <w:rPr>
          <w:rFonts w:eastAsia="Tahoma"/>
          <w:spacing w:val="31"/>
          <w:sz w:val="22"/>
          <w:szCs w:val="22"/>
        </w:rPr>
        <w:t xml:space="preserve"> </w:t>
      </w:r>
      <w:r w:rsidRPr="006A6771">
        <w:rPr>
          <w:rFonts w:eastAsia="Tahoma"/>
          <w:spacing w:val="2"/>
          <w:sz w:val="22"/>
          <w:szCs w:val="22"/>
        </w:rPr>
        <w:t>Labo</w:t>
      </w:r>
      <w:r w:rsidRPr="006A6771">
        <w:rPr>
          <w:rFonts w:eastAsia="Tahoma"/>
          <w:spacing w:val="1"/>
          <w:sz w:val="22"/>
          <w:szCs w:val="22"/>
        </w:rPr>
        <w:t>r</w:t>
      </w:r>
      <w:r w:rsidRPr="006A6771">
        <w:rPr>
          <w:rFonts w:eastAsia="Tahoma"/>
          <w:spacing w:val="2"/>
          <w:sz w:val="22"/>
          <w:szCs w:val="22"/>
        </w:rPr>
        <w:t>a</w:t>
      </w:r>
      <w:r w:rsidRPr="006A6771">
        <w:rPr>
          <w:rFonts w:eastAsia="Tahoma"/>
          <w:spacing w:val="1"/>
          <w:sz w:val="22"/>
          <w:szCs w:val="22"/>
        </w:rPr>
        <w:t>t</w:t>
      </w:r>
      <w:r w:rsidRPr="006A6771">
        <w:rPr>
          <w:rFonts w:eastAsia="Tahoma"/>
          <w:spacing w:val="2"/>
          <w:sz w:val="22"/>
          <w:szCs w:val="22"/>
        </w:rPr>
        <w:t>o</w:t>
      </w:r>
      <w:r w:rsidRPr="006A6771">
        <w:rPr>
          <w:rFonts w:eastAsia="Tahoma"/>
          <w:spacing w:val="1"/>
          <w:sz w:val="22"/>
          <w:szCs w:val="22"/>
        </w:rPr>
        <w:t>r</w:t>
      </w:r>
      <w:r w:rsidRPr="006A6771">
        <w:rPr>
          <w:rFonts w:eastAsia="Tahoma"/>
          <w:spacing w:val="2"/>
          <w:sz w:val="22"/>
          <w:szCs w:val="22"/>
        </w:rPr>
        <w:t>y</w:t>
      </w:r>
      <w:r w:rsidRPr="006A6771">
        <w:rPr>
          <w:rFonts w:eastAsia="Tahoma"/>
          <w:sz w:val="22"/>
          <w:szCs w:val="22"/>
        </w:rPr>
        <w:t>,</w:t>
      </w:r>
      <w:r w:rsidRPr="006A6771">
        <w:rPr>
          <w:rFonts w:eastAsia="Tahoma"/>
          <w:spacing w:val="32"/>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4"/>
          <w:sz w:val="22"/>
          <w:szCs w:val="22"/>
        </w:rPr>
        <w:t xml:space="preserve"> </w:t>
      </w:r>
      <w:r w:rsidRPr="006A6771">
        <w:rPr>
          <w:rFonts w:eastAsia="Tahoma"/>
          <w:spacing w:val="3"/>
          <w:sz w:val="22"/>
          <w:szCs w:val="22"/>
        </w:rPr>
        <w:t>w</w:t>
      </w:r>
      <w:r w:rsidRPr="006A6771">
        <w:rPr>
          <w:rFonts w:eastAsia="Tahoma"/>
          <w:spacing w:val="1"/>
          <w:sz w:val="22"/>
          <w:szCs w:val="22"/>
        </w:rPr>
        <w:t>il</w:t>
      </w:r>
      <w:r w:rsidRPr="006A6771">
        <w:rPr>
          <w:rFonts w:eastAsia="Tahoma"/>
          <w:sz w:val="22"/>
          <w:szCs w:val="22"/>
        </w:rPr>
        <w:t>l</w:t>
      </w:r>
      <w:r w:rsidRPr="006A6771">
        <w:rPr>
          <w:rFonts w:eastAsia="Tahoma"/>
          <w:spacing w:val="11"/>
          <w:sz w:val="22"/>
          <w:szCs w:val="22"/>
        </w:rPr>
        <w:t xml:space="preserve"> </w:t>
      </w:r>
      <w:r w:rsidRPr="006A6771">
        <w:rPr>
          <w:rFonts w:eastAsia="Tahoma"/>
          <w:spacing w:val="2"/>
          <w:sz w:val="22"/>
          <w:szCs w:val="22"/>
        </w:rPr>
        <w:t>b</w:t>
      </w:r>
      <w:r w:rsidRPr="006A6771">
        <w:rPr>
          <w:rFonts w:eastAsia="Tahoma"/>
          <w:sz w:val="22"/>
          <w:szCs w:val="22"/>
        </w:rPr>
        <w:t>e</w:t>
      </w:r>
      <w:r w:rsidRPr="006A6771">
        <w:rPr>
          <w:rFonts w:eastAsia="Tahoma"/>
          <w:spacing w:val="10"/>
          <w:sz w:val="22"/>
          <w:szCs w:val="22"/>
        </w:rPr>
        <w:t xml:space="preserve"> </w:t>
      </w:r>
      <w:r w:rsidRPr="006A6771">
        <w:rPr>
          <w:rFonts w:eastAsia="Tahoma"/>
          <w:spacing w:val="2"/>
          <w:sz w:val="22"/>
          <w:szCs w:val="22"/>
        </w:rPr>
        <w:t>aske</w:t>
      </w:r>
      <w:r w:rsidRPr="006A6771">
        <w:rPr>
          <w:rFonts w:eastAsia="Tahoma"/>
          <w:sz w:val="22"/>
          <w:szCs w:val="22"/>
        </w:rPr>
        <w:t>d</w:t>
      </w:r>
      <w:r w:rsidRPr="006A6771">
        <w:rPr>
          <w:rFonts w:eastAsia="Tahoma"/>
          <w:spacing w:val="16"/>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z w:val="22"/>
          <w:szCs w:val="22"/>
        </w:rPr>
        <w:t>make decisions about pleasant and/or unpleasant foods that may influence whether you will receive something to eat something at the end of the study, and what that food will be. You may also make decisions that influence whether you are paid some money. You will be asked to make ratings of foods. You may also be asked to fill out questionnaires about your personality, habits, or preferences. While you are performing these tasks, we may record your eye or hand movements. These recordings are completely safe and non- invasive.</w:t>
      </w:r>
    </w:p>
    <w:p w:rsidR="006F65FD" w:rsidRPr="006A6771" w:rsidRDefault="006F65FD">
      <w:pPr>
        <w:spacing w:before="2" w:line="100" w:lineRule="exact"/>
        <w:rPr>
          <w:sz w:val="22"/>
          <w:szCs w:val="22"/>
        </w:rPr>
      </w:pPr>
    </w:p>
    <w:p w:rsidR="006F65FD" w:rsidRPr="006A6771" w:rsidRDefault="006F65FD">
      <w:pPr>
        <w:spacing w:line="200" w:lineRule="exact"/>
        <w:rPr>
          <w:sz w:val="22"/>
          <w:szCs w:val="22"/>
        </w:rPr>
      </w:pPr>
    </w:p>
    <w:p w:rsidR="006F65FD" w:rsidRPr="006A6771" w:rsidRDefault="00650950">
      <w:pPr>
        <w:ind w:left="104"/>
        <w:rPr>
          <w:rFonts w:eastAsia="Tahoma"/>
          <w:sz w:val="22"/>
          <w:szCs w:val="22"/>
        </w:rPr>
      </w:pPr>
      <w:r w:rsidRPr="006A6771">
        <w:rPr>
          <w:rFonts w:eastAsia="Tahoma"/>
          <w:b/>
          <w:spacing w:val="3"/>
          <w:sz w:val="22"/>
          <w:szCs w:val="22"/>
        </w:rPr>
        <w:t>T</w:t>
      </w:r>
      <w:r w:rsidRPr="006A6771">
        <w:rPr>
          <w:rFonts w:eastAsia="Tahoma"/>
          <w:b/>
          <w:spacing w:val="2"/>
          <w:sz w:val="22"/>
          <w:szCs w:val="22"/>
        </w:rPr>
        <w:t>I</w:t>
      </w:r>
      <w:r w:rsidRPr="006A6771">
        <w:rPr>
          <w:rFonts w:eastAsia="Tahoma"/>
          <w:b/>
          <w:spacing w:val="4"/>
          <w:sz w:val="22"/>
          <w:szCs w:val="22"/>
        </w:rPr>
        <w:t>M</w:t>
      </w:r>
      <w:r w:rsidRPr="006A6771">
        <w:rPr>
          <w:rFonts w:eastAsia="Tahoma"/>
          <w:b/>
          <w:sz w:val="22"/>
          <w:szCs w:val="22"/>
        </w:rPr>
        <w:t>E</w:t>
      </w:r>
      <w:r w:rsidRPr="006A6771">
        <w:rPr>
          <w:rFonts w:eastAsia="Tahoma"/>
          <w:b/>
          <w:spacing w:val="17"/>
          <w:sz w:val="22"/>
          <w:szCs w:val="22"/>
        </w:rPr>
        <w:t xml:space="preserve"> </w:t>
      </w:r>
      <w:r w:rsidRPr="006A6771">
        <w:rPr>
          <w:rFonts w:eastAsia="Tahoma"/>
          <w:b/>
          <w:spacing w:val="2"/>
          <w:sz w:val="22"/>
          <w:szCs w:val="22"/>
        </w:rPr>
        <w:t>I</w:t>
      </w:r>
      <w:r w:rsidRPr="006A6771">
        <w:rPr>
          <w:rFonts w:eastAsia="Tahoma"/>
          <w:b/>
          <w:spacing w:val="3"/>
          <w:sz w:val="22"/>
          <w:szCs w:val="22"/>
        </w:rPr>
        <w:t>NVO</w:t>
      </w:r>
      <w:r w:rsidRPr="006A6771">
        <w:rPr>
          <w:rFonts w:eastAsia="Tahoma"/>
          <w:b/>
          <w:spacing w:val="2"/>
          <w:sz w:val="22"/>
          <w:szCs w:val="22"/>
        </w:rPr>
        <w:t>L</w:t>
      </w:r>
      <w:r w:rsidRPr="006A6771">
        <w:rPr>
          <w:rFonts w:eastAsia="Tahoma"/>
          <w:b/>
          <w:spacing w:val="3"/>
          <w:sz w:val="22"/>
          <w:szCs w:val="22"/>
        </w:rPr>
        <w:t>VE</w:t>
      </w:r>
      <w:r w:rsidRPr="006A6771">
        <w:rPr>
          <w:rFonts w:eastAsia="Tahoma"/>
          <w:b/>
          <w:spacing w:val="4"/>
          <w:sz w:val="22"/>
          <w:szCs w:val="22"/>
        </w:rPr>
        <w:t>M</w:t>
      </w:r>
      <w:r w:rsidRPr="006A6771">
        <w:rPr>
          <w:rFonts w:eastAsia="Tahoma"/>
          <w:b/>
          <w:spacing w:val="3"/>
          <w:sz w:val="22"/>
          <w:szCs w:val="22"/>
        </w:rPr>
        <w:t>ENT</w:t>
      </w:r>
      <w:r w:rsidRPr="006A6771">
        <w:rPr>
          <w:rFonts w:eastAsia="Tahoma"/>
          <w:b/>
          <w:sz w:val="22"/>
          <w:szCs w:val="22"/>
        </w:rPr>
        <w:t xml:space="preserve">: </w:t>
      </w:r>
      <w:r w:rsidRPr="006A6771">
        <w:rPr>
          <w:rFonts w:eastAsia="Tahoma"/>
          <w:b/>
          <w:spacing w:val="49"/>
          <w:sz w:val="22"/>
          <w:szCs w:val="22"/>
        </w:rPr>
        <w:t xml:space="preserve"> </w:t>
      </w:r>
      <w:r w:rsidRPr="006A6771">
        <w:rPr>
          <w:rFonts w:eastAsia="Tahoma"/>
          <w:spacing w:val="2"/>
          <w:sz w:val="22"/>
          <w:szCs w:val="22"/>
        </w:rPr>
        <w:t>You</w:t>
      </w:r>
      <w:r w:rsidRPr="006A6771">
        <w:rPr>
          <w:rFonts w:eastAsia="Tahoma"/>
          <w:sz w:val="22"/>
          <w:szCs w:val="22"/>
        </w:rPr>
        <w:t>r</w:t>
      </w:r>
      <w:r w:rsidRPr="006A6771">
        <w:rPr>
          <w:rFonts w:eastAsia="Tahoma"/>
          <w:spacing w:val="14"/>
          <w:sz w:val="22"/>
          <w:szCs w:val="22"/>
        </w:rPr>
        <w:t xml:space="preserve"> </w:t>
      </w:r>
      <w:r w:rsidRPr="006A6771">
        <w:rPr>
          <w:rFonts w:eastAsia="Tahoma"/>
          <w:spacing w:val="2"/>
          <w:sz w:val="22"/>
          <w:szCs w:val="22"/>
        </w:rPr>
        <w:t>pa</w:t>
      </w:r>
      <w:r w:rsidRPr="006A6771">
        <w:rPr>
          <w:rFonts w:eastAsia="Tahoma"/>
          <w:spacing w:val="1"/>
          <w:sz w:val="22"/>
          <w:szCs w:val="22"/>
        </w:rPr>
        <w:t>rti</w:t>
      </w:r>
      <w:r w:rsidRPr="006A6771">
        <w:rPr>
          <w:rFonts w:eastAsia="Tahoma"/>
          <w:spacing w:val="2"/>
          <w:sz w:val="22"/>
          <w:szCs w:val="22"/>
        </w:rPr>
        <w:t>c</w:t>
      </w:r>
      <w:r w:rsidRPr="006A6771">
        <w:rPr>
          <w:rFonts w:eastAsia="Tahoma"/>
          <w:spacing w:val="1"/>
          <w:sz w:val="22"/>
          <w:szCs w:val="22"/>
        </w:rPr>
        <w:t>i</w:t>
      </w:r>
      <w:r w:rsidRPr="006A6771">
        <w:rPr>
          <w:rFonts w:eastAsia="Tahoma"/>
          <w:spacing w:val="2"/>
          <w:sz w:val="22"/>
          <w:szCs w:val="22"/>
        </w:rPr>
        <w:t>pa</w:t>
      </w:r>
      <w:r w:rsidRPr="006A6771">
        <w:rPr>
          <w:rFonts w:eastAsia="Tahoma"/>
          <w:spacing w:val="1"/>
          <w:sz w:val="22"/>
          <w:szCs w:val="22"/>
        </w:rPr>
        <w:t>ti</w:t>
      </w:r>
      <w:r w:rsidRPr="006A6771">
        <w:rPr>
          <w:rFonts w:eastAsia="Tahoma"/>
          <w:spacing w:val="2"/>
          <w:sz w:val="22"/>
          <w:szCs w:val="22"/>
        </w:rPr>
        <w:t>o</w:t>
      </w:r>
      <w:r w:rsidRPr="006A6771">
        <w:rPr>
          <w:rFonts w:eastAsia="Tahoma"/>
          <w:sz w:val="22"/>
          <w:szCs w:val="22"/>
        </w:rPr>
        <w:t>n</w:t>
      </w:r>
      <w:r w:rsidRPr="006A6771">
        <w:rPr>
          <w:rFonts w:eastAsia="Tahoma"/>
          <w:spacing w:val="34"/>
          <w:sz w:val="22"/>
          <w:szCs w:val="22"/>
        </w:rPr>
        <w:t xml:space="preserve"> </w:t>
      </w:r>
      <w:r w:rsidRPr="006A6771">
        <w:rPr>
          <w:rFonts w:eastAsia="Tahoma"/>
          <w:spacing w:val="3"/>
          <w:sz w:val="22"/>
          <w:szCs w:val="22"/>
        </w:rPr>
        <w:t>w</w:t>
      </w:r>
      <w:r w:rsidRPr="006A6771">
        <w:rPr>
          <w:rFonts w:eastAsia="Tahoma"/>
          <w:spacing w:val="1"/>
          <w:sz w:val="22"/>
          <w:szCs w:val="22"/>
        </w:rPr>
        <w:t>il</w:t>
      </w:r>
      <w:r w:rsidRPr="006A6771">
        <w:rPr>
          <w:rFonts w:eastAsia="Tahoma"/>
          <w:sz w:val="22"/>
          <w:szCs w:val="22"/>
        </w:rPr>
        <w:t>l</w:t>
      </w:r>
      <w:r w:rsidRPr="006A6771">
        <w:rPr>
          <w:rFonts w:eastAsia="Tahoma"/>
          <w:spacing w:val="11"/>
          <w:sz w:val="22"/>
          <w:szCs w:val="22"/>
        </w:rPr>
        <w:t xml:space="preserve"> </w:t>
      </w:r>
      <w:r w:rsidRPr="006A6771">
        <w:rPr>
          <w:rFonts w:eastAsia="Tahoma"/>
          <w:spacing w:val="1"/>
          <w:sz w:val="22"/>
          <w:szCs w:val="22"/>
        </w:rPr>
        <w:t>t</w:t>
      </w:r>
      <w:r w:rsidRPr="006A6771">
        <w:rPr>
          <w:rFonts w:eastAsia="Tahoma"/>
          <w:spacing w:val="2"/>
          <w:sz w:val="22"/>
          <w:szCs w:val="22"/>
        </w:rPr>
        <w:t>ak</w:t>
      </w:r>
      <w:r w:rsidRPr="006A6771">
        <w:rPr>
          <w:rFonts w:eastAsia="Tahoma"/>
          <w:sz w:val="22"/>
          <w:szCs w:val="22"/>
        </w:rPr>
        <w:t>e</w:t>
      </w:r>
      <w:r w:rsidRPr="006A6771">
        <w:rPr>
          <w:rFonts w:eastAsia="Tahoma"/>
          <w:spacing w:val="15"/>
          <w:sz w:val="22"/>
          <w:szCs w:val="22"/>
        </w:rPr>
        <w:t xml:space="preserve"> </w:t>
      </w:r>
      <w:r w:rsidRPr="006A6771">
        <w:rPr>
          <w:rFonts w:eastAsia="Tahoma"/>
          <w:spacing w:val="2"/>
          <w:sz w:val="22"/>
          <w:szCs w:val="22"/>
        </w:rPr>
        <w:t>app</w:t>
      </w:r>
      <w:r w:rsidRPr="006A6771">
        <w:rPr>
          <w:rFonts w:eastAsia="Tahoma"/>
          <w:spacing w:val="1"/>
          <w:sz w:val="22"/>
          <w:szCs w:val="22"/>
        </w:rPr>
        <w:t>r</w:t>
      </w:r>
      <w:r w:rsidRPr="006A6771">
        <w:rPr>
          <w:rFonts w:eastAsia="Tahoma"/>
          <w:spacing w:val="2"/>
          <w:sz w:val="22"/>
          <w:szCs w:val="22"/>
        </w:rPr>
        <w:t>ox</w:t>
      </w:r>
      <w:r w:rsidRPr="006A6771">
        <w:rPr>
          <w:rFonts w:eastAsia="Tahoma"/>
          <w:spacing w:val="1"/>
          <w:sz w:val="22"/>
          <w:szCs w:val="22"/>
        </w:rPr>
        <w:t>i</w:t>
      </w:r>
      <w:r w:rsidRPr="006A6771">
        <w:rPr>
          <w:rFonts w:eastAsia="Tahoma"/>
          <w:spacing w:val="3"/>
          <w:sz w:val="22"/>
          <w:szCs w:val="22"/>
        </w:rPr>
        <w:t>m</w:t>
      </w:r>
      <w:r w:rsidRPr="006A6771">
        <w:rPr>
          <w:rFonts w:eastAsia="Tahoma"/>
          <w:spacing w:val="2"/>
          <w:sz w:val="22"/>
          <w:szCs w:val="22"/>
        </w:rPr>
        <w:t>a</w:t>
      </w:r>
      <w:r w:rsidRPr="006A6771">
        <w:rPr>
          <w:rFonts w:eastAsia="Tahoma"/>
          <w:spacing w:val="1"/>
          <w:sz w:val="22"/>
          <w:szCs w:val="22"/>
        </w:rPr>
        <w:t>t</w:t>
      </w:r>
      <w:r w:rsidRPr="006A6771">
        <w:rPr>
          <w:rFonts w:eastAsia="Tahoma"/>
          <w:spacing w:val="2"/>
          <w:sz w:val="22"/>
          <w:szCs w:val="22"/>
        </w:rPr>
        <w:t>e</w:t>
      </w:r>
      <w:r w:rsidRPr="006A6771">
        <w:rPr>
          <w:rFonts w:eastAsia="Tahoma"/>
          <w:spacing w:val="1"/>
          <w:sz w:val="22"/>
          <w:szCs w:val="22"/>
        </w:rPr>
        <w:t>l</w:t>
      </w:r>
      <w:r w:rsidRPr="006A6771">
        <w:rPr>
          <w:rFonts w:eastAsia="Tahoma"/>
          <w:sz w:val="22"/>
          <w:szCs w:val="22"/>
        </w:rPr>
        <w:t>y</w:t>
      </w:r>
      <w:r w:rsidRPr="006A6771">
        <w:rPr>
          <w:rFonts w:eastAsia="Tahoma"/>
          <w:spacing w:val="37"/>
          <w:sz w:val="22"/>
          <w:szCs w:val="22"/>
        </w:rPr>
        <w:t xml:space="preserve"> </w:t>
      </w:r>
      <w:r w:rsidRPr="006A6771">
        <w:rPr>
          <w:rFonts w:eastAsia="Tahoma"/>
          <w:spacing w:val="2"/>
          <w:sz w:val="22"/>
          <w:szCs w:val="22"/>
        </w:rPr>
        <w:t>75</w:t>
      </w:r>
      <w:r w:rsidRPr="006A6771">
        <w:rPr>
          <w:rFonts w:eastAsia="Tahoma"/>
          <w:spacing w:val="1"/>
          <w:sz w:val="22"/>
          <w:szCs w:val="22"/>
        </w:rPr>
        <w:t>-</w:t>
      </w:r>
      <w:r w:rsidRPr="006A6771">
        <w:rPr>
          <w:rFonts w:eastAsia="Tahoma"/>
          <w:spacing w:val="2"/>
          <w:sz w:val="22"/>
          <w:szCs w:val="22"/>
        </w:rPr>
        <w:t>9</w:t>
      </w:r>
      <w:r w:rsidRPr="006A6771">
        <w:rPr>
          <w:rFonts w:eastAsia="Tahoma"/>
          <w:sz w:val="22"/>
          <w:szCs w:val="22"/>
        </w:rPr>
        <w:t>0</w:t>
      </w:r>
      <w:r w:rsidRPr="006A6771">
        <w:rPr>
          <w:rFonts w:eastAsia="Tahoma"/>
          <w:spacing w:val="20"/>
          <w:sz w:val="22"/>
          <w:szCs w:val="22"/>
        </w:rPr>
        <w:t xml:space="preserve"> </w:t>
      </w:r>
      <w:r w:rsidRPr="006A6771">
        <w:rPr>
          <w:rFonts w:eastAsia="Tahoma"/>
          <w:spacing w:val="3"/>
          <w:w w:val="102"/>
          <w:sz w:val="22"/>
          <w:szCs w:val="22"/>
        </w:rPr>
        <w:t>m</w:t>
      </w:r>
      <w:r w:rsidRPr="006A6771">
        <w:rPr>
          <w:rFonts w:eastAsia="Tahoma"/>
          <w:spacing w:val="1"/>
          <w:w w:val="102"/>
          <w:sz w:val="22"/>
          <w:szCs w:val="22"/>
        </w:rPr>
        <w:t>i</w:t>
      </w:r>
      <w:r w:rsidRPr="006A6771">
        <w:rPr>
          <w:rFonts w:eastAsia="Tahoma"/>
          <w:spacing w:val="2"/>
          <w:w w:val="102"/>
          <w:sz w:val="22"/>
          <w:szCs w:val="22"/>
        </w:rPr>
        <w:t>nu</w:t>
      </w:r>
      <w:r w:rsidRPr="006A6771">
        <w:rPr>
          <w:rFonts w:eastAsia="Tahoma"/>
          <w:spacing w:val="1"/>
          <w:w w:val="103"/>
          <w:sz w:val="22"/>
          <w:szCs w:val="22"/>
        </w:rPr>
        <w:t>t</w:t>
      </w:r>
      <w:r w:rsidRPr="006A6771">
        <w:rPr>
          <w:rFonts w:eastAsia="Tahoma"/>
          <w:spacing w:val="2"/>
          <w:w w:val="102"/>
          <w:sz w:val="22"/>
          <w:szCs w:val="22"/>
        </w:rPr>
        <w:t>es</w:t>
      </w:r>
      <w:r w:rsidRPr="006A6771">
        <w:rPr>
          <w:rFonts w:eastAsia="Tahoma"/>
          <w:w w:val="103"/>
          <w:sz w:val="22"/>
          <w:szCs w:val="22"/>
        </w:rPr>
        <w:t>.</w:t>
      </w:r>
    </w:p>
    <w:p w:rsidR="006F65FD" w:rsidRPr="006A6771" w:rsidRDefault="006F65FD">
      <w:pPr>
        <w:spacing w:before="19" w:line="260" w:lineRule="exact"/>
        <w:rPr>
          <w:sz w:val="22"/>
          <w:szCs w:val="22"/>
        </w:rPr>
      </w:pPr>
    </w:p>
    <w:p w:rsidR="006F65FD" w:rsidRPr="006A6771" w:rsidRDefault="00650950" w:rsidP="00151A2C">
      <w:pPr>
        <w:ind w:left="104"/>
        <w:rPr>
          <w:rFonts w:eastAsia="Tahoma"/>
          <w:sz w:val="22"/>
          <w:szCs w:val="22"/>
        </w:rPr>
      </w:pPr>
      <w:r w:rsidRPr="006A6771">
        <w:rPr>
          <w:rFonts w:eastAsia="Tahoma"/>
          <w:b/>
          <w:spacing w:val="3"/>
          <w:w w:val="102"/>
          <w:sz w:val="22"/>
          <w:szCs w:val="22"/>
        </w:rPr>
        <w:t>R</w:t>
      </w:r>
      <w:r w:rsidRPr="006A6771">
        <w:rPr>
          <w:rFonts w:eastAsia="Tahoma"/>
          <w:b/>
          <w:spacing w:val="2"/>
          <w:w w:val="102"/>
          <w:sz w:val="22"/>
          <w:szCs w:val="22"/>
        </w:rPr>
        <w:t>IS</w:t>
      </w:r>
      <w:r w:rsidRPr="006A6771">
        <w:rPr>
          <w:rFonts w:eastAsia="Tahoma"/>
          <w:b/>
          <w:spacing w:val="3"/>
          <w:w w:val="102"/>
          <w:sz w:val="22"/>
          <w:szCs w:val="22"/>
        </w:rPr>
        <w:t>K</w:t>
      </w:r>
      <w:r w:rsidRPr="006A6771">
        <w:rPr>
          <w:rFonts w:eastAsia="Tahoma"/>
          <w:b/>
          <w:spacing w:val="2"/>
          <w:w w:val="102"/>
          <w:sz w:val="22"/>
          <w:szCs w:val="22"/>
        </w:rPr>
        <w:t>S</w:t>
      </w:r>
      <w:r w:rsidRPr="006A6771">
        <w:rPr>
          <w:rFonts w:eastAsia="Tahoma"/>
          <w:b/>
          <w:w w:val="102"/>
          <w:sz w:val="22"/>
          <w:szCs w:val="22"/>
        </w:rPr>
        <w:t>:</w:t>
      </w:r>
      <w:r w:rsidR="00151A2C" w:rsidRPr="006A6771">
        <w:rPr>
          <w:rFonts w:eastAsia="Tahoma"/>
          <w:b/>
          <w:w w:val="102"/>
          <w:sz w:val="22"/>
          <w:szCs w:val="22"/>
        </w:rPr>
        <w:t xml:space="preserve">    </w:t>
      </w:r>
      <w:r w:rsidRPr="006A6771">
        <w:rPr>
          <w:rFonts w:eastAsia="Tahoma"/>
          <w:spacing w:val="2"/>
          <w:sz w:val="22"/>
          <w:szCs w:val="22"/>
        </w:rPr>
        <w:t>Foo</w:t>
      </w:r>
      <w:r w:rsidRPr="006A6771">
        <w:rPr>
          <w:rFonts w:eastAsia="Tahoma"/>
          <w:sz w:val="22"/>
          <w:szCs w:val="22"/>
        </w:rPr>
        <w:t>d</w:t>
      </w:r>
      <w:r w:rsidRPr="006A6771">
        <w:rPr>
          <w:rFonts w:eastAsia="Tahoma"/>
          <w:spacing w:val="-7"/>
          <w:sz w:val="22"/>
          <w:szCs w:val="22"/>
        </w:rPr>
        <w:t xml:space="preserve"> </w:t>
      </w:r>
      <w:r w:rsidRPr="006A6771">
        <w:rPr>
          <w:rFonts w:eastAsia="Tahoma"/>
          <w:spacing w:val="2"/>
          <w:sz w:val="22"/>
          <w:szCs w:val="22"/>
        </w:rPr>
        <w:t>a</w:t>
      </w:r>
      <w:r w:rsidRPr="006A6771">
        <w:rPr>
          <w:rFonts w:eastAsia="Tahoma"/>
          <w:spacing w:val="1"/>
          <w:sz w:val="22"/>
          <w:szCs w:val="22"/>
        </w:rPr>
        <w:t>ll</w:t>
      </w:r>
      <w:r w:rsidRPr="006A6771">
        <w:rPr>
          <w:rFonts w:eastAsia="Tahoma"/>
          <w:spacing w:val="2"/>
          <w:sz w:val="22"/>
          <w:szCs w:val="22"/>
        </w:rPr>
        <w:t>e</w:t>
      </w:r>
      <w:r w:rsidRPr="006A6771">
        <w:rPr>
          <w:rFonts w:eastAsia="Tahoma"/>
          <w:spacing w:val="1"/>
          <w:sz w:val="22"/>
          <w:szCs w:val="22"/>
        </w:rPr>
        <w:t>r</w:t>
      </w:r>
      <w:r w:rsidRPr="006A6771">
        <w:rPr>
          <w:rFonts w:eastAsia="Tahoma"/>
          <w:spacing w:val="2"/>
          <w:sz w:val="22"/>
          <w:szCs w:val="22"/>
        </w:rPr>
        <w:t>g</w:t>
      </w:r>
      <w:r w:rsidRPr="006A6771">
        <w:rPr>
          <w:rFonts w:eastAsia="Tahoma"/>
          <w:spacing w:val="1"/>
          <w:sz w:val="22"/>
          <w:szCs w:val="22"/>
        </w:rPr>
        <w:t>i</w:t>
      </w:r>
      <w:r w:rsidRPr="006A6771">
        <w:rPr>
          <w:rFonts w:eastAsia="Tahoma"/>
          <w:spacing w:val="2"/>
          <w:sz w:val="22"/>
          <w:szCs w:val="22"/>
        </w:rPr>
        <w:t>e</w:t>
      </w:r>
      <w:r w:rsidRPr="006A6771">
        <w:rPr>
          <w:rFonts w:eastAsia="Tahoma"/>
          <w:sz w:val="22"/>
          <w:szCs w:val="22"/>
        </w:rPr>
        <w:t>s</w:t>
      </w:r>
      <w:r w:rsidRPr="006A6771">
        <w:rPr>
          <w:rFonts w:eastAsia="Tahoma"/>
          <w:spacing w:val="-14"/>
          <w:sz w:val="22"/>
          <w:szCs w:val="22"/>
        </w:rPr>
        <w:t xml:space="preserve"> </w:t>
      </w:r>
      <w:r w:rsidRPr="006A6771">
        <w:rPr>
          <w:rFonts w:eastAsia="Tahoma"/>
          <w:spacing w:val="2"/>
          <w:sz w:val="22"/>
          <w:szCs w:val="22"/>
        </w:rPr>
        <w:t>an</w:t>
      </w:r>
      <w:r w:rsidRPr="006A6771">
        <w:rPr>
          <w:rFonts w:eastAsia="Tahoma"/>
          <w:sz w:val="22"/>
          <w:szCs w:val="22"/>
        </w:rPr>
        <w:t>d</w:t>
      </w:r>
      <w:r w:rsidRPr="006A6771">
        <w:rPr>
          <w:rFonts w:eastAsia="Tahoma"/>
          <w:spacing w:val="-5"/>
          <w:sz w:val="22"/>
          <w:szCs w:val="22"/>
        </w:rPr>
        <w:t xml:space="preserve"> </w:t>
      </w:r>
      <w:r w:rsidRPr="006A6771">
        <w:rPr>
          <w:rFonts w:eastAsia="Tahoma"/>
          <w:spacing w:val="2"/>
          <w:sz w:val="22"/>
          <w:szCs w:val="22"/>
        </w:rPr>
        <w:t>sa</w:t>
      </w:r>
      <w:r w:rsidRPr="006A6771">
        <w:rPr>
          <w:rFonts w:eastAsia="Tahoma"/>
          <w:spacing w:val="1"/>
          <w:sz w:val="22"/>
          <w:szCs w:val="22"/>
        </w:rPr>
        <w:t>f</w:t>
      </w:r>
      <w:r w:rsidRPr="006A6771">
        <w:rPr>
          <w:rFonts w:eastAsia="Tahoma"/>
          <w:spacing w:val="2"/>
          <w:sz w:val="22"/>
          <w:szCs w:val="22"/>
        </w:rPr>
        <w:t>e</w:t>
      </w:r>
      <w:r w:rsidRPr="006A6771">
        <w:rPr>
          <w:rFonts w:eastAsia="Tahoma"/>
          <w:spacing w:val="1"/>
          <w:sz w:val="22"/>
          <w:szCs w:val="22"/>
        </w:rPr>
        <w:t>t</w:t>
      </w:r>
      <w:r w:rsidRPr="006A6771">
        <w:rPr>
          <w:rFonts w:eastAsia="Tahoma"/>
          <w:spacing w:val="2"/>
          <w:sz w:val="22"/>
          <w:szCs w:val="22"/>
        </w:rPr>
        <w:t>y</w:t>
      </w:r>
      <w:r w:rsidRPr="006A6771">
        <w:rPr>
          <w:rFonts w:eastAsia="Tahoma"/>
          <w:sz w:val="22"/>
          <w:szCs w:val="22"/>
        </w:rPr>
        <w:t>:</w:t>
      </w:r>
      <w:r w:rsidRPr="006A6771">
        <w:rPr>
          <w:rFonts w:eastAsia="Tahoma"/>
          <w:spacing w:val="-11"/>
          <w:sz w:val="22"/>
          <w:szCs w:val="22"/>
        </w:rPr>
        <w:t xml:space="preserve"> </w:t>
      </w:r>
      <w:r w:rsidRPr="006A6771">
        <w:rPr>
          <w:rFonts w:eastAsia="Tahoma"/>
          <w:spacing w:val="2"/>
          <w:sz w:val="22"/>
          <w:szCs w:val="22"/>
        </w:rPr>
        <w:t>I</w:t>
      </w:r>
      <w:r w:rsidRPr="006A6771">
        <w:rPr>
          <w:rFonts w:eastAsia="Tahoma"/>
          <w:sz w:val="22"/>
          <w:szCs w:val="22"/>
        </w:rPr>
        <w:t>n</w:t>
      </w:r>
      <w:r w:rsidRPr="006A6771">
        <w:rPr>
          <w:rFonts w:eastAsia="Tahoma"/>
          <w:spacing w:val="9"/>
          <w:sz w:val="22"/>
          <w:szCs w:val="22"/>
        </w:rPr>
        <w:t xml:space="preserve"> </w:t>
      </w:r>
      <w:r w:rsidRPr="006A6771">
        <w:rPr>
          <w:rFonts w:eastAsia="Tahoma"/>
          <w:spacing w:val="2"/>
          <w:sz w:val="22"/>
          <w:szCs w:val="22"/>
        </w:rPr>
        <w:t>th</w:t>
      </w:r>
      <w:r w:rsidRPr="006A6771">
        <w:rPr>
          <w:rFonts w:eastAsia="Tahoma"/>
          <w:spacing w:val="1"/>
          <w:sz w:val="22"/>
          <w:szCs w:val="22"/>
        </w:rPr>
        <w:t>i</w:t>
      </w:r>
      <w:r w:rsidRPr="006A6771">
        <w:rPr>
          <w:rFonts w:eastAsia="Tahoma"/>
          <w:sz w:val="22"/>
          <w:szCs w:val="22"/>
        </w:rPr>
        <w:t>s</w:t>
      </w:r>
      <w:r w:rsidRPr="006A6771">
        <w:rPr>
          <w:rFonts w:eastAsia="Tahoma"/>
          <w:spacing w:val="12"/>
          <w:sz w:val="22"/>
          <w:szCs w:val="22"/>
        </w:rPr>
        <w:t xml:space="preserve"> </w:t>
      </w:r>
      <w:r w:rsidRPr="006A6771">
        <w:rPr>
          <w:rFonts w:eastAsia="Tahoma"/>
          <w:spacing w:val="2"/>
          <w:sz w:val="22"/>
          <w:szCs w:val="22"/>
        </w:rPr>
        <w:t>exper</w:t>
      </w:r>
      <w:r w:rsidRPr="006A6771">
        <w:rPr>
          <w:rFonts w:eastAsia="Tahoma"/>
          <w:spacing w:val="1"/>
          <w:sz w:val="22"/>
          <w:szCs w:val="22"/>
        </w:rPr>
        <w:t>i</w:t>
      </w:r>
      <w:r w:rsidRPr="006A6771">
        <w:rPr>
          <w:rFonts w:eastAsia="Tahoma"/>
          <w:spacing w:val="3"/>
          <w:sz w:val="22"/>
          <w:szCs w:val="22"/>
        </w:rPr>
        <w:t>m</w:t>
      </w:r>
      <w:r w:rsidRPr="006A6771">
        <w:rPr>
          <w:rFonts w:eastAsia="Tahoma"/>
          <w:spacing w:val="2"/>
          <w:sz w:val="22"/>
          <w:szCs w:val="22"/>
        </w:rPr>
        <w:t>en</w:t>
      </w:r>
      <w:r w:rsidRPr="006A6771">
        <w:rPr>
          <w:rFonts w:eastAsia="Tahoma"/>
          <w:sz w:val="22"/>
          <w:szCs w:val="22"/>
        </w:rPr>
        <w:t>t</w:t>
      </w:r>
      <w:r w:rsidRPr="006A6771">
        <w:rPr>
          <w:rFonts w:eastAsia="Tahoma"/>
          <w:spacing w:val="28"/>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3"/>
          <w:sz w:val="22"/>
          <w:szCs w:val="22"/>
        </w:rPr>
        <w:t xml:space="preserve"> </w:t>
      </w:r>
      <w:r w:rsidRPr="006A6771">
        <w:rPr>
          <w:rFonts w:eastAsia="Tahoma"/>
          <w:spacing w:val="3"/>
          <w:sz w:val="22"/>
          <w:szCs w:val="22"/>
        </w:rPr>
        <w:t>m</w:t>
      </w:r>
      <w:r w:rsidRPr="006A6771">
        <w:rPr>
          <w:rFonts w:eastAsia="Tahoma"/>
          <w:spacing w:val="1"/>
          <w:sz w:val="22"/>
          <w:szCs w:val="22"/>
        </w:rPr>
        <w:t>i</w:t>
      </w:r>
      <w:r w:rsidRPr="006A6771">
        <w:rPr>
          <w:rFonts w:eastAsia="Tahoma"/>
          <w:spacing w:val="2"/>
          <w:sz w:val="22"/>
          <w:szCs w:val="22"/>
        </w:rPr>
        <w:t>gh</w:t>
      </w:r>
      <w:r w:rsidRPr="006A6771">
        <w:rPr>
          <w:rFonts w:eastAsia="Tahoma"/>
          <w:sz w:val="22"/>
          <w:szCs w:val="22"/>
        </w:rPr>
        <w:t>t</w:t>
      </w:r>
      <w:r w:rsidRPr="006A6771">
        <w:rPr>
          <w:rFonts w:eastAsia="Tahoma"/>
          <w:spacing w:val="17"/>
          <w:sz w:val="22"/>
          <w:szCs w:val="22"/>
        </w:rPr>
        <w:t xml:space="preserve"> </w:t>
      </w:r>
      <w:r w:rsidRPr="006A6771">
        <w:rPr>
          <w:rFonts w:eastAsia="Tahoma"/>
          <w:spacing w:val="2"/>
          <w:sz w:val="22"/>
          <w:szCs w:val="22"/>
        </w:rPr>
        <w:t>b</w:t>
      </w:r>
      <w:r w:rsidRPr="006A6771">
        <w:rPr>
          <w:rFonts w:eastAsia="Tahoma"/>
          <w:sz w:val="22"/>
          <w:szCs w:val="22"/>
        </w:rPr>
        <w:t>e</w:t>
      </w:r>
      <w:r w:rsidRPr="006A6771">
        <w:rPr>
          <w:rFonts w:eastAsia="Tahoma"/>
          <w:spacing w:val="10"/>
          <w:sz w:val="22"/>
          <w:szCs w:val="22"/>
        </w:rPr>
        <w:t xml:space="preserve"> </w:t>
      </w:r>
      <w:r w:rsidRPr="006A6771">
        <w:rPr>
          <w:rFonts w:eastAsia="Tahoma"/>
          <w:spacing w:val="2"/>
          <w:sz w:val="22"/>
          <w:szCs w:val="22"/>
        </w:rPr>
        <w:t>a</w:t>
      </w:r>
      <w:r w:rsidRPr="006A6771">
        <w:rPr>
          <w:rFonts w:eastAsia="Tahoma"/>
          <w:spacing w:val="1"/>
          <w:sz w:val="22"/>
          <w:szCs w:val="22"/>
        </w:rPr>
        <w:t>ll</w:t>
      </w:r>
      <w:r w:rsidRPr="006A6771">
        <w:rPr>
          <w:rFonts w:eastAsia="Tahoma"/>
          <w:spacing w:val="2"/>
          <w:sz w:val="22"/>
          <w:szCs w:val="22"/>
        </w:rPr>
        <w:t>o</w:t>
      </w:r>
      <w:r w:rsidRPr="006A6771">
        <w:rPr>
          <w:rFonts w:eastAsia="Tahoma"/>
          <w:spacing w:val="3"/>
          <w:sz w:val="22"/>
          <w:szCs w:val="22"/>
        </w:rPr>
        <w:t>w</w:t>
      </w:r>
      <w:r w:rsidRPr="006A6771">
        <w:rPr>
          <w:rFonts w:eastAsia="Tahoma"/>
          <w:spacing w:val="2"/>
          <w:sz w:val="22"/>
          <w:szCs w:val="22"/>
        </w:rPr>
        <w:t>e</w:t>
      </w:r>
      <w:r w:rsidRPr="006A6771">
        <w:rPr>
          <w:rFonts w:eastAsia="Tahoma"/>
          <w:sz w:val="22"/>
          <w:szCs w:val="22"/>
        </w:rPr>
        <w:t>d</w:t>
      </w:r>
      <w:r w:rsidRPr="006A6771">
        <w:rPr>
          <w:rFonts w:eastAsia="Tahoma"/>
          <w:spacing w:val="22"/>
          <w:sz w:val="22"/>
          <w:szCs w:val="22"/>
        </w:rPr>
        <w:t xml:space="preserve"> </w:t>
      </w:r>
      <w:r w:rsidRPr="006A6771">
        <w:rPr>
          <w:rFonts w:eastAsia="Tahoma"/>
          <w:spacing w:val="2"/>
          <w:sz w:val="22"/>
          <w:szCs w:val="22"/>
        </w:rPr>
        <w:t>o</w:t>
      </w:r>
      <w:r w:rsidRPr="006A6771">
        <w:rPr>
          <w:rFonts w:eastAsia="Tahoma"/>
          <w:sz w:val="22"/>
          <w:szCs w:val="22"/>
        </w:rPr>
        <w:t>r</w:t>
      </w:r>
      <w:r w:rsidRPr="006A6771">
        <w:rPr>
          <w:rFonts w:eastAsia="Tahoma"/>
          <w:spacing w:val="10"/>
          <w:sz w:val="22"/>
          <w:szCs w:val="22"/>
        </w:rPr>
        <w:t xml:space="preserve"> </w:t>
      </w:r>
      <w:r w:rsidRPr="006A6771">
        <w:rPr>
          <w:rFonts w:eastAsia="Tahoma"/>
          <w:spacing w:val="2"/>
          <w:sz w:val="22"/>
          <w:szCs w:val="22"/>
        </w:rPr>
        <w:t>requ</w:t>
      </w:r>
      <w:r w:rsidRPr="006A6771">
        <w:rPr>
          <w:rFonts w:eastAsia="Tahoma"/>
          <w:spacing w:val="1"/>
          <w:sz w:val="22"/>
          <w:szCs w:val="22"/>
        </w:rPr>
        <w:t>i</w:t>
      </w:r>
      <w:r w:rsidRPr="006A6771">
        <w:rPr>
          <w:rFonts w:eastAsia="Tahoma"/>
          <w:spacing w:val="2"/>
          <w:sz w:val="22"/>
          <w:szCs w:val="22"/>
        </w:rPr>
        <w:t>re</w:t>
      </w:r>
      <w:r w:rsidRPr="006A6771">
        <w:rPr>
          <w:rFonts w:eastAsia="Tahoma"/>
          <w:sz w:val="22"/>
          <w:szCs w:val="22"/>
        </w:rPr>
        <w:t>d</w:t>
      </w:r>
      <w:r w:rsidRPr="006A6771">
        <w:rPr>
          <w:rFonts w:eastAsia="Tahoma"/>
          <w:spacing w:val="21"/>
          <w:sz w:val="22"/>
          <w:szCs w:val="22"/>
        </w:rPr>
        <w:t xml:space="preserve"> </w:t>
      </w:r>
      <w:r w:rsidRPr="006A6771">
        <w:rPr>
          <w:rFonts w:eastAsia="Tahoma"/>
          <w:spacing w:val="2"/>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2"/>
          <w:w w:val="102"/>
          <w:sz w:val="22"/>
          <w:szCs w:val="22"/>
        </w:rPr>
        <w:t>c</w:t>
      </w:r>
      <w:r w:rsidRPr="006A6771">
        <w:rPr>
          <w:rFonts w:eastAsia="Tahoma"/>
          <w:spacing w:val="2"/>
          <w:w w:val="103"/>
          <w:sz w:val="22"/>
          <w:szCs w:val="22"/>
        </w:rPr>
        <w:t>o</w:t>
      </w:r>
      <w:r w:rsidRPr="006A6771">
        <w:rPr>
          <w:rFonts w:eastAsia="Tahoma"/>
          <w:spacing w:val="2"/>
          <w:w w:val="102"/>
          <w:sz w:val="22"/>
          <w:szCs w:val="22"/>
        </w:rPr>
        <w:t>nsu</w:t>
      </w:r>
      <w:r w:rsidRPr="006A6771">
        <w:rPr>
          <w:rFonts w:eastAsia="Tahoma"/>
          <w:spacing w:val="3"/>
          <w:w w:val="102"/>
          <w:sz w:val="22"/>
          <w:szCs w:val="22"/>
        </w:rPr>
        <w:t>m</w:t>
      </w:r>
      <w:r w:rsidRPr="006A6771">
        <w:rPr>
          <w:rFonts w:eastAsia="Tahoma"/>
          <w:w w:val="102"/>
          <w:sz w:val="22"/>
          <w:szCs w:val="22"/>
        </w:rPr>
        <w:t xml:space="preserve">e </w:t>
      </w:r>
      <w:r w:rsidRPr="006A6771">
        <w:rPr>
          <w:rFonts w:eastAsia="Tahoma"/>
          <w:spacing w:val="2"/>
          <w:sz w:val="22"/>
          <w:szCs w:val="22"/>
        </w:rPr>
        <w:t>so</w:t>
      </w:r>
      <w:r w:rsidRPr="006A6771">
        <w:rPr>
          <w:rFonts w:eastAsia="Tahoma"/>
          <w:spacing w:val="3"/>
          <w:sz w:val="22"/>
          <w:szCs w:val="22"/>
        </w:rPr>
        <w:t>m</w:t>
      </w:r>
      <w:r w:rsidRPr="006A6771">
        <w:rPr>
          <w:rFonts w:eastAsia="Tahoma"/>
          <w:sz w:val="22"/>
          <w:szCs w:val="22"/>
        </w:rPr>
        <w:t>e</w:t>
      </w:r>
      <w:r w:rsidRPr="006A6771">
        <w:rPr>
          <w:rFonts w:eastAsia="Tahoma"/>
          <w:spacing w:val="15"/>
          <w:sz w:val="22"/>
          <w:szCs w:val="22"/>
        </w:rPr>
        <w:t xml:space="preserve"> </w:t>
      </w:r>
      <w:r w:rsidRPr="006A6771">
        <w:rPr>
          <w:rFonts w:eastAsia="Tahoma"/>
          <w:spacing w:val="1"/>
          <w:sz w:val="22"/>
          <w:szCs w:val="22"/>
        </w:rPr>
        <w:t>f</w:t>
      </w:r>
      <w:r w:rsidRPr="006A6771">
        <w:rPr>
          <w:rFonts w:eastAsia="Tahoma"/>
          <w:spacing w:val="2"/>
          <w:sz w:val="22"/>
          <w:szCs w:val="22"/>
        </w:rPr>
        <w:t>oo</w:t>
      </w:r>
      <w:r w:rsidRPr="006A6771">
        <w:rPr>
          <w:rFonts w:eastAsia="Tahoma"/>
          <w:sz w:val="22"/>
          <w:szCs w:val="22"/>
        </w:rPr>
        <w:t>d</w:t>
      </w:r>
      <w:r w:rsidRPr="006A6771">
        <w:rPr>
          <w:rFonts w:eastAsia="Tahoma"/>
          <w:spacing w:val="17"/>
          <w:sz w:val="22"/>
          <w:szCs w:val="22"/>
        </w:rPr>
        <w:t xml:space="preserve"> </w:t>
      </w:r>
      <w:r w:rsidRPr="006A6771">
        <w:rPr>
          <w:rFonts w:eastAsia="Tahoma"/>
          <w:spacing w:val="1"/>
          <w:sz w:val="22"/>
          <w:szCs w:val="22"/>
        </w:rPr>
        <w:t>it</w:t>
      </w:r>
      <w:r w:rsidRPr="006A6771">
        <w:rPr>
          <w:rFonts w:eastAsia="Tahoma"/>
          <w:spacing w:val="2"/>
          <w:sz w:val="22"/>
          <w:szCs w:val="22"/>
        </w:rPr>
        <w:t>e</w:t>
      </w:r>
      <w:r w:rsidRPr="006A6771">
        <w:rPr>
          <w:rFonts w:eastAsia="Tahoma"/>
          <w:spacing w:val="3"/>
          <w:sz w:val="22"/>
          <w:szCs w:val="22"/>
        </w:rPr>
        <w:t>m</w:t>
      </w:r>
      <w:r w:rsidRPr="006A6771">
        <w:rPr>
          <w:rFonts w:eastAsia="Tahoma"/>
          <w:spacing w:val="2"/>
          <w:sz w:val="22"/>
          <w:szCs w:val="22"/>
        </w:rPr>
        <w:t>s</w:t>
      </w:r>
      <w:r w:rsidRPr="006A6771">
        <w:rPr>
          <w:rFonts w:eastAsia="Tahoma"/>
          <w:sz w:val="22"/>
          <w:szCs w:val="22"/>
        </w:rPr>
        <w:t>.</w:t>
      </w:r>
      <w:r w:rsidRPr="006A6771">
        <w:rPr>
          <w:rFonts w:eastAsia="Tahoma"/>
          <w:spacing w:val="16"/>
          <w:sz w:val="22"/>
          <w:szCs w:val="22"/>
        </w:rPr>
        <w:t xml:space="preserve"> </w:t>
      </w:r>
      <w:r w:rsidRPr="006A6771">
        <w:rPr>
          <w:rFonts w:eastAsia="Tahoma"/>
          <w:spacing w:val="2"/>
          <w:sz w:val="22"/>
          <w:szCs w:val="22"/>
        </w:rPr>
        <w:t>A</w:t>
      </w:r>
      <w:r w:rsidRPr="006A6771">
        <w:rPr>
          <w:rFonts w:eastAsia="Tahoma"/>
          <w:sz w:val="22"/>
          <w:szCs w:val="22"/>
        </w:rPr>
        <w:t>n</w:t>
      </w:r>
      <w:r w:rsidRPr="006A6771">
        <w:rPr>
          <w:rFonts w:eastAsia="Tahoma"/>
          <w:spacing w:val="11"/>
          <w:sz w:val="22"/>
          <w:szCs w:val="22"/>
        </w:rPr>
        <w:t xml:space="preserve"> </w:t>
      </w:r>
      <w:r w:rsidRPr="006A6771">
        <w:rPr>
          <w:rFonts w:eastAsia="Tahoma"/>
          <w:spacing w:val="2"/>
          <w:sz w:val="22"/>
          <w:szCs w:val="22"/>
        </w:rPr>
        <w:t>abb</w:t>
      </w:r>
      <w:r w:rsidRPr="006A6771">
        <w:rPr>
          <w:rFonts w:eastAsia="Tahoma"/>
          <w:spacing w:val="1"/>
          <w:sz w:val="22"/>
          <w:szCs w:val="22"/>
        </w:rPr>
        <w:t>r</w:t>
      </w:r>
      <w:r w:rsidRPr="006A6771">
        <w:rPr>
          <w:rFonts w:eastAsia="Tahoma"/>
          <w:spacing w:val="2"/>
          <w:sz w:val="22"/>
          <w:szCs w:val="22"/>
        </w:rPr>
        <w:t>ev</w:t>
      </w:r>
      <w:r w:rsidRPr="006A6771">
        <w:rPr>
          <w:rFonts w:eastAsia="Tahoma"/>
          <w:spacing w:val="1"/>
          <w:sz w:val="22"/>
          <w:szCs w:val="22"/>
        </w:rPr>
        <w:t>i</w:t>
      </w:r>
      <w:r w:rsidRPr="006A6771">
        <w:rPr>
          <w:rFonts w:eastAsia="Tahoma"/>
          <w:spacing w:val="2"/>
          <w:sz w:val="22"/>
          <w:szCs w:val="22"/>
        </w:rPr>
        <w:t>a</w:t>
      </w:r>
      <w:r w:rsidRPr="006A6771">
        <w:rPr>
          <w:rFonts w:eastAsia="Tahoma"/>
          <w:spacing w:val="1"/>
          <w:sz w:val="22"/>
          <w:szCs w:val="22"/>
        </w:rPr>
        <w:t>t</w:t>
      </w:r>
      <w:r w:rsidRPr="006A6771">
        <w:rPr>
          <w:rFonts w:eastAsia="Tahoma"/>
          <w:spacing w:val="2"/>
          <w:sz w:val="22"/>
          <w:szCs w:val="22"/>
        </w:rPr>
        <w:t>e</w:t>
      </w:r>
      <w:r w:rsidRPr="006A6771">
        <w:rPr>
          <w:rFonts w:eastAsia="Tahoma"/>
          <w:sz w:val="22"/>
          <w:szCs w:val="22"/>
        </w:rPr>
        <w:t>d</w:t>
      </w:r>
      <w:r w:rsidRPr="006A6771">
        <w:rPr>
          <w:rFonts w:eastAsia="Tahoma"/>
          <w:spacing w:val="31"/>
          <w:sz w:val="22"/>
          <w:szCs w:val="22"/>
        </w:rPr>
        <w:t xml:space="preserve"> </w:t>
      </w:r>
      <w:r w:rsidRPr="006A6771">
        <w:rPr>
          <w:rFonts w:eastAsia="Tahoma"/>
          <w:spacing w:val="1"/>
          <w:sz w:val="22"/>
          <w:szCs w:val="22"/>
        </w:rPr>
        <w:t>li</w:t>
      </w:r>
      <w:r w:rsidRPr="006A6771">
        <w:rPr>
          <w:rFonts w:eastAsia="Tahoma"/>
          <w:spacing w:val="2"/>
          <w:sz w:val="22"/>
          <w:szCs w:val="22"/>
        </w:rPr>
        <w:t>s</w:t>
      </w:r>
      <w:r w:rsidRPr="006A6771">
        <w:rPr>
          <w:rFonts w:eastAsia="Tahoma"/>
          <w:sz w:val="22"/>
          <w:szCs w:val="22"/>
        </w:rPr>
        <w:t>t</w:t>
      </w:r>
      <w:r w:rsidRPr="006A6771">
        <w:rPr>
          <w:rFonts w:eastAsia="Tahoma"/>
          <w:spacing w:val="13"/>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9"/>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1"/>
          <w:sz w:val="22"/>
          <w:szCs w:val="22"/>
        </w:rPr>
        <w:t xml:space="preserve"> </w:t>
      </w:r>
      <w:r w:rsidRPr="006A6771">
        <w:rPr>
          <w:rFonts w:eastAsia="Tahoma"/>
          <w:spacing w:val="2"/>
          <w:sz w:val="22"/>
          <w:szCs w:val="22"/>
        </w:rPr>
        <w:t>k</w:t>
      </w:r>
      <w:r w:rsidRPr="006A6771">
        <w:rPr>
          <w:rFonts w:eastAsia="Tahoma"/>
          <w:spacing w:val="1"/>
          <w:sz w:val="22"/>
          <w:szCs w:val="22"/>
        </w:rPr>
        <w:t>i</w:t>
      </w:r>
      <w:r w:rsidRPr="006A6771">
        <w:rPr>
          <w:rFonts w:eastAsia="Tahoma"/>
          <w:spacing w:val="2"/>
          <w:sz w:val="22"/>
          <w:szCs w:val="22"/>
        </w:rPr>
        <w:t>nd</w:t>
      </w:r>
      <w:r w:rsidRPr="006A6771">
        <w:rPr>
          <w:rFonts w:eastAsia="Tahoma"/>
          <w:sz w:val="22"/>
          <w:szCs w:val="22"/>
        </w:rPr>
        <w:t>s</w:t>
      </w:r>
      <w:r w:rsidRPr="006A6771">
        <w:rPr>
          <w:rFonts w:eastAsia="Tahoma"/>
          <w:spacing w:val="15"/>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10"/>
          <w:sz w:val="22"/>
          <w:szCs w:val="22"/>
        </w:rPr>
        <w:t xml:space="preserve"> </w:t>
      </w:r>
      <w:r w:rsidRPr="006A6771">
        <w:rPr>
          <w:rFonts w:eastAsia="Tahoma"/>
          <w:spacing w:val="1"/>
          <w:sz w:val="22"/>
          <w:szCs w:val="22"/>
        </w:rPr>
        <w:t>f</w:t>
      </w:r>
      <w:r w:rsidRPr="006A6771">
        <w:rPr>
          <w:rFonts w:eastAsia="Tahoma"/>
          <w:spacing w:val="2"/>
          <w:sz w:val="22"/>
          <w:szCs w:val="22"/>
        </w:rPr>
        <w:t>ood</w:t>
      </w:r>
      <w:r w:rsidRPr="006A6771">
        <w:rPr>
          <w:rFonts w:eastAsia="Tahoma"/>
          <w:sz w:val="22"/>
          <w:szCs w:val="22"/>
        </w:rPr>
        <w:t>s</w:t>
      </w:r>
      <w:r w:rsidRPr="006A6771">
        <w:rPr>
          <w:rFonts w:eastAsia="Tahoma"/>
          <w:spacing w:val="18"/>
          <w:sz w:val="22"/>
          <w:szCs w:val="22"/>
        </w:rPr>
        <w:t xml:space="preserve"> </w:t>
      </w:r>
      <w:r w:rsidRPr="006A6771">
        <w:rPr>
          <w:rFonts w:eastAsia="Tahoma"/>
          <w:spacing w:val="2"/>
          <w:sz w:val="22"/>
          <w:szCs w:val="22"/>
        </w:rPr>
        <w:t>use</w:t>
      </w:r>
      <w:r w:rsidRPr="006A6771">
        <w:rPr>
          <w:rFonts w:eastAsia="Tahoma"/>
          <w:sz w:val="22"/>
          <w:szCs w:val="22"/>
        </w:rPr>
        <w:t>d</w:t>
      </w:r>
      <w:r w:rsidRPr="006A6771">
        <w:rPr>
          <w:rFonts w:eastAsia="Tahoma"/>
          <w:spacing w:val="15"/>
          <w:sz w:val="22"/>
          <w:szCs w:val="22"/>
        </w:rPr>
        <w:t xml:space="preserve"> </w:t>
      </w:r>
      <w:r w:rsidRPr="006A6771">
        <w:rPr>
          <w:rFonts w:eastAsia="Tahoma"/>
          <w:spacing w:val="1"/>
          <w:sz w:val="22"/>
          <w:szCs w:val="22"/>
        </w:rPr>
        <w:t>i</w:t>
      </w:r>
      <w:r w:rsidRPr="006A6771">
        <w:rPr>
          <w:rFonts w:eastAsia="Tahoma"/>
          <w:sz w:val="22"/>
          <w:szCs w:val="22"/>
        </w:rPr>
        <w:t>n</w:t>
      </w:r>
      <w:r w:rsidRPr="006A6771">
        <w:rPr>
          <w:rFonts w:eastAsia="Tahoma"/>
          <w:spacing w:val="10"/>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1"/>
          <w:sz w:val="22"/>
          <w:szCs w:val="22"/>
        </w:rPr>
        <w:t xml:space="preserve"> </w:t>
      </w:r>
      <w:r w:rsidRPr="006A6771">
        <w:rPr>
          <w:rFonts w:eastAsia="Tahoma"/>
          <w:spacing w:val="2"/>
          <w:sz w:val="22"/>
          <w:szCs w:val="22"/>
        </w:rPr>
        <w:t>exper</w:t>
      </w:r>
      <w:r w:rsidRPr="006A6771">
        <w:rPr>
          <w:rFonts w:eastAsia="Tahoma"/>
          <w:spacing w:val="1"/>
          <w:sz w:val="22"/>
          <w:szCs w:val="22"/>
        </w:rPr>
        <w:t>i</w:t>
      </w:r>
      <w:r w:rsidRPr="006A6771">
        <w:rPr>
          <w:rFonts w:eastAsia="Tahoma"/>
          <w:spacing w:val="3"/>
          <w:sz w:val="22"/>
          <w:szCs w:val="22"/>
        </w:rPr>
        <w:t>m</w:t>
      </w:r>
      <w:r w:rsidRPr="006A6771">
        <w:rPr>
          <w:rFonts w:eastAsia="Tahoma"/>
          <w:spacing w:val="2"/>
          <w:sz w:val="22"/>
          <w:szCs w:val="22"/>
        </w:rPr>
        <w:t>en</w:t>
      </w:r>
      <w:r w:rsidRPr="006A6771">
        <w:rPr>
          <w:rFonts w:eastAsia="Tahoma"/>
          <w:sz w:val="22"/>
          <w:szCs w:val="22"/>
        </w:rPr>
        <w:t>t</w:t>
      </w:r>
      <w:r w:rsidRPr="006A6771">
        <w:rPr>
          <w:rFonts w:eastAsia="Tahoma"/>
          <w:spacing w:val="26"/>
          <w:sz w:val="22"/>
          <w:szCs w:val="22"/>
        </w:rPr>
        <w:t xml:space="preserve"> </w:t>
      </w:r>
      <w:r w:rsidRPr="006A6771">
        <w:rPr>
          <w:rFonts w:eastAsia="Tahoma"/>
          <w:spacing w:val="1"/>
          <w:sz w:val="22"/>
          <w:szCs w:val="22"/>
        </w:rPr>
        <w:t>i</w:t>
      </w:r>
      <w:r w:rsidRPr="006A6771">
        <w:rPr>
          <w:rFonts w:eastAsia="Tahoma"/>
          <w:sz w:val="22"/>
          <w:szCs w:val="22"/>
        </w:rPr>
        <w:t>s</w:t>
      </w:r>
      <w:r w:rsidRPr="006A6771">
        <w:rPr>
          <w:rFonts w:eastAsia="Tahoma"/>
          <w:spacing w:val="8"/>
          <w:sz w:val="22"/>
          <w:szCs w:val="22"/>
        </w:rPr>
        <w:t xml:space="preserve"> </w:t>
      </w:r>
      <w:r w:rsidRPr="006A6771">
        <w:rPr>
          <w:rFonts w:eastAsia="Tahoma"/>
          <w:spacing w:val="1"/>
          <w:w w:val="103"/>
          <w:sz w:val="22"/>
          <w:szCs w:val="22"/>
        </w:rPr>
        <w:t>i</w:t>
      </w:r>
      <w:r w:rsidRPr="006A6771">
        <w:rPr>
          <w:rFonts w:eastAsia="Tahoma"/>
          <w:spacing w:val="2"/>
          <w:w w:val="102"/>
          <w:sz w:val="22"/>
          <w:szCs w:val="22"/>
        </w:rPr>
        <w:t>nc</w:t>
      </w:r>
      <w:r w:rsidRPr="006A6771">
        <w:rPr>
          <w:rFonts w:eastAsia="Tahoma"/>
          <w:spacing w:val="1"/>
          <w:w w:val="103"/>
          <w:sz w:val="22"/>
          <w:szCs w:val="22"/>
        </w:rPr>
        <w:t>l</w:t>
      </w:r>
      <w:r w:rsidRPr="006A6771">
        <w:rPr>
          <w:rFonts w:eastAsia="Tahoma"/>
          <w:spacing w:val="2"/>
          <w:w w:val="102"/>
          <w:sz w:val="22"/>
          <w:szCs w:val="22"/>
        </w:rPr>
        <w:t>ude</w:t>
      </w:r>
      <w:r w:rsidRPr="006A6771">
        <w:rPr>
          <w:rFonts w:eastAsia="Tahoma"/>
          <w:w w:val="102"/>
          <w:sz w:val="22"/>
          <w:szCs w:val="22"/>
        </w:rPr>
        <w:t xml:space="preserve">d </w:t>
      </w:r>
      <w:r w:rsidRPr="006A6771">
        <w:rPr>
          <w:rFonts w:eastAsia="Tahoma"/>
          <w:spacing w:val="2"/>
          <w:sz w:val="22"/>
          <w:szCs w:val="22"/>
        </w:rPr>
        <w:t>be</w:t>
      </w:r>
      <w:r w:rsidRPr="006A6771">
        <w:rPr>
          <w:rFonts w:eastAsia="Tahoma"/>
          <w:spacing w:val="1"/>
          <w:sz w:val="22"/>
          <w:szCs w:val="22"/>
        </w:rPr>
        <w:t>l</w:t>
      </w:r>
      <w:r w:rsidRPr="006A6771">
        <w:rPr>
          <w:rFonts w:eastAsia="Tahoma"/>
          <w:spacing w:val="2"/>
          <w:sz w:val="22"/>
          <w:szCs w:val="22"/>
        </w:rPr>
        <w:t>o</w:t>
      </w:r>
      <w:r w:rsidRPr="006A6771">
        <w:rPr>
          <w:rFonts w:eastAsia="Tahoma"/>
          <w:spacing w:val="3"/>
          <w:sz w:val="22"/>
          <w:szCs w:val="22"/>
        </w:rPr>
        <w:t>w</w:t>
      </w:r>
      <w:r w:rsidRPr="006A6771">
        <w:rPr>
          <w:rFonts w:eastAsia="Tahoma"/>
          <w:sz w:val="22"/>
          <w:szCs w:val="22"/>
        </w:rPr>
        <w:t>.</w:t>
      </w:r>
      <w:r w:rsidRPr="006A6771">
        <w:rPr>
          <w:rFonts w:eastAsia="Tahoma"/>
          <w:spacing w:val="17"/>
          <w:sz w:val="22"/>
          <w:szCs w:val="22"/>
        </w:rPr>
        <w:t xml:space="preserve"> </w:t>
      </w:r>
      <w:r w:rsidRPr="006A6771">
        <w:rPr>
          <w:rFonts w:eastAsia="Tahoma"/>
          <w:spacing w:val="2"/>
          <w:sz w:val="22"/>
          <w:szCs w:val="22"/>
        </w:rPr>
        <w:t>I</w:t>
      </w:r>
      <w:r w:rsidRPr="006A6771">
        <w:rPr>
          <w:rFonts w:eastAsia="Tahoma"/>
          <w:sz w:val="22"/>
          <w:szCs w:val="22"/>
        </w:rPr>
        <w:t>f</w:t>
      </w:r>
      <w:r w:rsidRPr="006A6771">
        <w:rPr>
          <w:rFonts w:eastAsia="Tahoma"/>
          <w:spacing w:val="7"/>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4"/>
          <w:sz w:val="22"/>
          <w:szCs w:val="22"/>
        </w:rPr>
        <w:t xml:space="preserve"> </w:t>
      </w:r>
      <w:r w:rsidRPr="006A6771">
        <w:rPr>
          <w:rFonts w:eastAsia="Tahoma"/>
          <w:spacing w:val="2"/>
          <w:sz w:val="22"/>
          <w:szCs w:val="22"/>
        </w:rPr>
        <w:t>a</w:t>
      </w:r>
      <w:r w:rsidRPr="006A6771">
        <w:rPr>
          <w:rFonts w:eastAsia="Tahoma"/>
          <w:spacing w:val="1"/>
          <w:sz w:val="22"/>
          <w:szCs w:val="22"/>
        </w:rPr>
        <w:t>r</w:t>
      </w:r>
      <w:r w:rsidRPr="006A6771">
        <w:rPr>
          <w:rFonts w:eastAsia="Tahoma"/>
          <w:sz w:val="22"/>
          <w:szCs w:val="22"/>
        </w:rPr>
        <w:t>e</w:t>
      </w:r>
      <w:r w:rsidRPr="006A6771">
        <w:rPr>
          <w:rFonts w:eastAsia="Tahoma"/>
          <w:spacing w:val="12"/>
          <w:sz w:val="22"/>
          <w:szCs w:val="22"/>
        </w:rPr>
        <w:t xml:space="preserve"> </w:t>
      </w:r>
      <w:r w:rsidRPr="006A6771">
        <w:rPr>
          <w:rFonts w:eastAsia="Tahoma"/>
          <w:spacing w:val="2"/>
          <w:sz w:val="22"/>
          <w:szCs w:val="22"/>
        </w:rPr>
        <w:t>a</w:t>
      </w:r>
      <w:r w:rsidRPr="006A6771">
        <w:rPr>
          <w:rFonts w:eastAsia="Tahoma"/>
          <w:spacing w:val="1"/>
          <w:sz w:val="22"/>
          <w:szCs w:val="22"/>
        </w:rPr>
        <w:t>ll</w:t>
      </w:r>
      <w:r w:rsidRPr="006A6771">
        <w:rPr>
          <w:rFonts w:eastAsia="Tahoma"/>
          <w:spacing w:val="2"/>
          <w:sz w:val="22"/>
          <w:szCs w:val="22"/>
        </w:rPr>
        <w:t>e</w:t>
      </w:r>
      <w:r w:rsidRPr="006A6771">
        <w:rPr>
          <w:rFonts w:eastAsia="Tahoma"/>
          <w:spacing w:val="1"/>
          <w:sz w:val="22"/>
          <w:szCs w:val="22"/>
        </w:rPr>
        <w:t>r</w:t>
      </w:r>
      <w:r w:rsidRPr="006A6771">
        <w:rPr>
          <w:rFonts w:eastAsia="Tahoma"/>
          <w:spacing w:val="2"/>
          <w:sz w:val="22"/>
          <w:szCs w:val="22"/>
        </w:rPr>
        <w:t>g</w:t>
      </w:r>
      <w:r w:rsidRPr="006A6771">
        <w:rPr>
          <w:rFonts w:eastAsia="Tahoma"/>
          <w:spacing w:val="1"/>
          <w:sz w:val="22"/>
          <w:szCs w:val="22"/>
        </w:rPr>
        <w:t>i</w:t>
      </w:r>
      <w:r w:rsidRPr="006A6771">
        <w:rPr>
          <w:rFonts w:eastAsia="Tahoma"/>
          <w:sz w:val="22"/>
          <w:szCs w:val="22"/>
        </w:rPr>
        <w:t>c</w:t>
      </w:r>
      <w:r w:rsidRPr="006A6771">
        <w:rPr>
          <w:rFonts w:eastAsia="Tahoma"/>
          <w:spacing w:val="22"/>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2"/>
          <w:sz w:val="22"/>
          <w:szCs w:val="22"/>
        </w:rPr>
        <w:t>an</w:t>
      </w:r>
      <w:r w:rsidRPr="006A6771">
        <w:rPr>
          <w:rFonts w:eastAsia="Tahoma"/>
          <w:sz w:val="22"/>
          <w:szCs w:val="22"/>
        </w:rPr>
        <w:t>y</w:t>
      </w:r>
      <w:r w:rsidRPr="006A6771">
        <w:rPr>
          <w:rFonts w:eastAsia="Tahoma"/>
          <w:spacing w:val="13"/>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9"/>
          <w:sz w:val="22"/>
          <w:szCs w:val="22"/>
        </w:rPr>
        <w:t xml:space="preserve"> </w:t>
      </w:r>
      <w:r w:rsidRPr="006A6771">
        <w:rPr>
          <w:rFonts w:eastAsia="Tahoma"/>
          <w:spacing w:val="1"/>
          <w:sz w:val="22"/>
          <w:szCs w:val="22"/>
        </w:rPr>
        <w:t>t</w:t>
      </w:r>
      <w:r w:rsidRPr="006A6771">
        <w:rPr>
          <w:rFonts w:eastAsia="Tahoma"/>
          <w:spacing w:val="2"/>
          <w:sz w:val="22"/>
          <w:szCs w:val="22"/>
        </w:rPr>
        <w:t>he</w:t>
      </w:r>
      <w:r w:rsidRPr="006A6771">
        <w:rPr>
          <w:rFonts w:eastAsia="Tahoma"/>
          <w:spacing w:val="3"/>
          <w:sz w:val="22"/>
          <w:szCs w:val="22"/>
        </w:rPr>
        <w:t>m</w:t>
      </w:r>
      <w:r w:rsidRPr="006A6771">
        <w:rPr>
          <w:rFonts w:eastAsia="Tahoma"/>
          <w:sz w:val="22"/>
          <w:szCs w:val="22"/>
        </w:rPr>
        <w:t>,</w:t>
      </w:r>
      <w:r w:rsidRPr="006A6771">
        <w:rPr>
          <w:rFonts w:eastAsia="Tahoma"/>
          <w:spacing w:val="16"/>
          <w:sz w:val="22"/>
          <w:szCs w:val="22"/>
        </w:rPr>
        <w:t xml:space="preserve"> </w:t>
      </w:r>
      <w:r w:rsidRPr="006A6771">
        <w:rPr>
          <w:rFonts w:eastAsia="Tahoma"/>
          <w:spacing w:val="2"/>
          <w:sz w:val="22"/>
          <w:szCs w:val="22"/>
        </w:rPr>
        <w:t>o</w:t>
      </w:r>
      <w:r w:rsidRPr="006A6771">
        <w:rPr>
          <w:rFonts w:eastAsia="Tahoma"/>
          <w:sz w:val="22"/>
          <w:szCs w:val="22"/>
        </w:rPr>
        <w:t>r</w:t>
      </w:r>
      <w:r w:rsidRPr="006A6771">
        <w:rPr>
          <w:rFonts w:eastAsia="Tahoma"/>
          <w:spacing w:val="10"/>
          <w:sz w:val="22"/>
          <w:szCs w:val="22"/>
        </w:rPr>
        <w:t xml:space="preserve"> </w:t>
      </w:r>
      <w:r w:rsidRPr="006A6771">
        <w:rPr>
          <w:rFonts w:eastAsia="Tahoma"/>
          <w:spacing w:val="2"/>
          <w:sz w:val="22"/>
          <w:szCs w:val="22"/>
        </w:rPr>
        <w:t>canno</w:t>
      </w:r>
      <w:r w:rsidRPr="006A6771">
        <w:rPr>
          <w:rFonts w:eastAsia="Tahoma"/>
          <w:sz w:val="22"/>
          <w:szCs w:val="22"/>
        </w:rPr>
        <w:t>t</w:t>
      </w:r>
      <w:r w:rsidRPr="006A6771">
        <w:rPr>
          <w:rFonts w:eastAsia="Tahoma"/>
          <w:spacing w:val="19"/>
          <w:sz w:val="22"/>
          <w:szCs w:val="22"/>
        </w:rPr>
        <w:t xml:space="preserve"> </w:t>
      </w:r>
      <w:r w:rsidRPr="006A6771">
        <w:rPr>
          <w:rFonts w:eastAsia="Tahoma"/>
          <w:spacing w:val="2"/>
          <w:sz w:val="22"/>
          <w:szCs w:val="22"/>
        </w:rPr>
        <w:t>ea</w:t>
      </w:r>
      <w:r w:rsidRPr="006A6771">
        <w:rPr>
          <w:rFonts w:eastAsia="Tahoma"/>
          <w:sz w:val="22"/>
          <w:szCs w:val="22"/>
        </w:rPr>
        <w:t>t</w:t>
      </w:r>
      <w:r w:rsidRPr="006A6771">
        <w:rPr>
          <w:rFonts w:eastAsia="Tahoma"/>
          <w:spacing w:val="12"/>
          <w:sz w:val="22"/>
          <w:szCs w:val="22"/>
        </w:rPr>
        <w:t xml:space="preserve"> </w:t>
      </w:r>
      <w:r w:rsidRPr="006A6771">
        <w:rPr>
          <w:rFonts w:eastAsia="Tahoma"/>
          <w:spacing w:val="2"/>
          <w:sz w:val="22"/>
          <w:szCs w:val="22"/>
        </w:rPr>
        <w:t>so</w:t>
      </w:r>
      <w:r w:rsidRPr="006A6771">
        <w:rPr>
          <w:rFonts w:eastAsia="Tahoma"/>
          <w:spacing w:val="3"/>
          <w:sz w:val="22"/>
          <w:szCs w:val="22"/>
        </w:rPr>
        <w:t>m</w:t>
      </w:r>
      <w:r w:rsidRPr="006A6771">
        <w:rPr>
          <w:rFonts w:eastAsia="Tahoma"/>
          <w:sz w:val="22"/>
          <w:szCs w:val="22"/>
        </w:rPr>
        <w:t>e</w:t>
      </w:r>
      <w:r w:rsidRPr="006A6771">
        <w:rPr>
          <w:rFonts w:eastAsia="Tahoma"/>
          <w:spacing w:val="16"/>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10"/>
          <w:sz w:val="22"/>
          <w:szCs w:val="22"/>
        </w:rPr>
        <w:t xml:space="preserve"> </w:t>
      </w:r>
      <w:r w:rsidRPr="006A6771">
        <w:rPr>
          <w:rFonts w:eastAsia="Tahoma"/>
          <w:spacing w:val="1"/>
          <w:sz w:val="22"/>
          <w:szCs w:val="22"/>
        </w:rPr>
        <w:t>t</w:t>
      </w:r>
      <w:r w:rsidRPr="006A6771">
        <w:rPr>
          <w:rFonts w:eastAsia="Tahoma"/>
          <w:spacing w:val="2"/>
          <w:sz w:val="22"/>
          <w:szCs w:val="22"/>
        </w:rPr>
        <w:t>he</w:t>
      </w:r>
      <w:r w:rsidRPr="006A6771">
        <w:rPr>
          <w:rFonts w:eastAsia="Tahoma"/>
          <w:sz w:val="22"/>
          <w:szCs w:val="22"/>
        </w:rPr>
        <w:t>m</w:t>
      </w:r>
      <w:r w:rsidRPr="006A6771">
        <w:rPr>
          <w:rFonts w:eastAsia="Tahoma"/>
          <w:spacing w:val="17"/>
          <w:sz w:val="22"/>
          <w:szCs w:val="22"/>
        </w:rPr>
        <w:t xml:space="preserve"> </w:t>
      </w:r>
      <w:r w:rsidRPr="006A6771">
        <w:rPr>
          <w:rFonts w:eastAsia="Tahoma"/>
          <w:spacing w:val="1"/>
          <w:sz w:val="22"/>
          <w:szCs w:val="22"/>
        </w:rPr>
        <w:t>f</w:t>
      </w:r>
      <w:r w:rsidRPr="006A6771">
        <w:rPr>
          <w:rFonts w:eastAsia="Tahoma"/>
          <w:spacing w:val="2"/>
          <w:sz w:val="22"/>
          <w:szCs w:val="22"/>
        </w:rPr>
        <w:t>o</w:t>
      </w:r>
      <w:r w:rsidRPr="006A6771">
        <w:rPr>
          <w:rFonts w:eastAsia="Tahoma"/>
          <w:sz w:val="22"/>
          <w:szCs w:val="22"/>
        </w:rPr>
        <w:t>r</w:t>
      </w:r>
      <w:r w:rsidRPr="006A6771">
        <w:rPr>
          <w:rFonts w:eastAsia="Tahoma"/>
          <w:spacing w:val="11"/>
          <w:sz w:val="22"/>
          <w:szCs w:val="22"/>
        </w:rPr>
        <w:t xml:space="preserve"> </w:t>
      </w:r>
      <w:r w:rsidRPr="006A6771">
        <w:rPr>
          <w:rFonts w:eastAsia="Tahoma"/>
          <w:spacing w:val="2"/>
          <w:sz w:val="22"/>
          <w:szCs w:val="22"/>
        </w:rPr>
        <w:t>o</w:t>
      </w:r>
      <w:r w:rsidRPr="006A6771">
        <w:rPr>
          <w:rFonts w:eastAsia="Tahoma"/>
          <w:spacing w:val="1"/>
          <w:sz w:val="22"/>
          <w:szCs w:val="22"/>
        </w:rPr>
        <w:t>t</w:t>
      </w:r>
      <w:r w:rsidRPr="006A6771">
        <w:rPr>
          <w:rFonts w:eastAsia="Tahoma"/>
          <w:spacing w:val="2"/>
          <w:sz w:val="22"/>
          <w:szCs w:val="22"/>
        </w:rPr>
        <w:t>he</w:t>
      </w:r>
      <w:r w:rsidRPr="006A6771">
        <w:rPr>
          <w:rFonts w:eastAsia="Tahoma"/>
          <w:sz w:val="22"/>
          <w:szCs w:val="22"/>
        </w:rPr>
        <w:t>r</w:t>
      </w:r>
      <w:r w:rsidRPr="006A6771">
        <w:rPr>
          <w:rFonts w:eastAsia="Tahoma"/>
          <w:spacing w:val="17"/>
          <w:sz w:val="22"/>
          <w:szCs w:val="22"/>
        </w:rPr>
        <w:t xml:space="preserve"> </w:t>
      </w:r>
      <w:r w:rsidRPr="006A6771">
        <w:rPr>
          <w:rFonts w:eastAsia="Tahoma"/>
          <w:spacing w:val="2"/>
          <w:sz w:val="22"/>
          <w:szCs w:val="22"/>
        </w:rPr>
        <w:t>reasons</w:t>
      </w:r>
      <w:r w:rsidRPr="006A6771">
        <w:rPr>
          <w:rFonts w:eastAsia="Tahoma"/>
          <w:sz w:val="22"/>
          <w:szCs w:val="22"/>
        </w:rPr>
        <w:t>,</w:t>
      </w:r>
      <w:r w:rsidRPr="006A6771">
        <w:rPr>
          <w:rFonts w:eastAsia="Tahoma"/>
          <w:spacing w:val="22"/>
          <w:sz w:val="22"/>
          <w:szCs w:val="22"/>
        </w:rPr>
        <w:t xml:space="preserve"> </w:t>
      </w:r>
      <w:r w:rsidRPr="006A6771">
        <w:rPr>
          <w:rFonts w:eastAsia="Tahoma"/>
          <w:spacing w:val="2"/>
          <w:w w:val="102"/>
          <w:sz w:val="22"/>
          <w:szCs w:val="22"/>
        </w:rPr>
        <w:t>yo</w:t>
      </w:r>
      <w:r w:rsidRPr="006A6771">
        <w:rPr>
          <w:rFonts w:eastAsia="Tahoma"/>
          <w:w w:val="102"/>
          <w:sz w:val="22"/>
          <w:szCs w:val="22"/>
        </w:rPr>
        <w:t xml:space="preserve">u </w:t>
      </w:r>
      <w:r w:rsidRPr="006A6771">
        <w:rPr>
          <w:rFonts w:eastAsia="Tahoma"/>
          <w:spacing w:val="2"/>
          <w:sz w:val="22"/>
          <w:szCs w:val="22"/>
        </w:rPr>
        <w:t>a</w:t>
      </w:r>
      <w:r w:rsidRPr="006A6771">
        <w:rPr>
          <w:rFonts w:eastAsia="Tahoma"/>
          <w:spacing w:val="1"/>
          <w:sz w:val="22"/>
          <w:szCs w:val="22"/>
        </w:rPr>
        <w:t>r</w:t>
      </w:r>
      <w:r w:rsidRPr="006A6771">
        <w:rPr>
          <w:rFonts w:eastAsia="Tahoma"/>
          <w:sz w:val="22"/>
          <w:szCs w:val="22"/>
        </w:rPr>
        <w:t>e</w:t>
      </w:r>
      <w:r w:rsidRPr="006A6771">
        <w:rPr>
          <w:rFonts w:eastAsia="Tahoma"/>
          <w:spacing w:val="14"/>
          <w:sz w:val="22"/>
          <w:szCs w:val="22"/>
        </w:rPr>
        <w:t xml:space="preserve"> </w:t>
      </w:r>
      <w:r w:rsidRPr="006A6771">
        <w:rPr>
          <w:rFonts w:eastAsia="Tahoma"/>
          <w:spacing w:val="2"/>
          <w:sz w:val="22"/>
          <w:szCs w:val="22"/>
        </w:rPr>
        <w:t>no</w:t>
      </w:r>
      <w:r w:rsidRPr="006A6771">
        <w:rPr>
          <w:rFonts w:eastAsia="Tahoma"/>
          <w:sz w:val="22"/>
          <w:szCs w:val="22"/>
        </w:rPr>
        <w:t>t</w:t>
      </w:r>
      <w:r w:rsidRPr="006A6771">
        <w:rPr>
          <w:rFonts w:eastAsia="Tahoma"/>
          <w:spacing w:val="14"/>
          <w:sz w:val="22"/>
          <w:szCs w:val="22"/>
        </w:rPr>
        <w:t xml:space="preserve"> </w:t>
      </w:r>
      <w:r w:rsidRPr="006A6771">
        <w:rPr>
          <w:rFonts w:eastAsia="Tahoma"/>
          <w:spacing w:val="2"/>
          <w:sz w:val="22"/>
          <w:szCs w:val="22"/>
        </w:rPr>
        <w:t>e</w:t>
      </w:r>
      <w:r w:rsidRPr="006A6771">
        <w:rPr>
          <w:rFonts w:eastAsia="Tahoma"/>
          <w:spacing w:val="1"/>
          <w:sz w:val="22"/>
          <w:szCs w:val="22"/>
        </w:rPr>
        <w:t>li</w:t>
      </w:r>
      <w:r w:rsidRPr="006A6771">
        <w:rPr>
          <w:rFonts w:eastAsia="Tahoma"/>
          <w:spacing w:val="2"/>
          <w:sz w:val="22"/>
          <w:szCs w:val="22"/>
        </w:rPr>
        <w:t>g</w:t>
      </w:r>
      <w:r w:rsidRPr="006A6771">
        <w:rPr>
          <w:rFonts w:eastAsia="Tahoma"/>
          <w:spacing w:val="1"/>
          <w:sz w:val="22"/>
          <w:szCs w:val="22"/>
        </w:rPr>
        <w:t>i</w:t>
      </w:r>
      <w:r w:rsidRPr="006A6771">
        <w:rPr>
          <w:rFonts w:eastAsia="Tahoma"/>
          <w:spacing w:val="2"/>
          <w:sz w:val="22"/>
          <w:szCs w:val="22"/>
        </w:rPr>
        <w:t>b</w:t>
      </w:r>
      <w:r w:rsidRPr="006A6771">
        <w:rPr>
          <w:rFonts w:eastAsia="Tahoma"/>
          <w:spacing w:val="1"/>
          <w:sz w:val="22"/>
          <w:szCs w:val="22"/>
        </w:rPr>
        <w:t>l</w:t>
      </w:r>
      <w:r w:rsidRPr="006A6771">
        <w:rPr>
          <w:rFonts w:eastAsia="Tahoma"/>
          <w:sz w:val="22"/>
          <w:szCs w:val="22"/>
        </w:rPr>
        <w:t>e</w:t>
      </w:r>
      <w:r w:rsidRPr="006A6771">
        <w:rPr>
          <w:rFonts w:eastAsia="Tahoma"/>
          <w:spacing w:val="23"/>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2"/>
          <w:sz w:val="22"/>
          <w:szCs w:val="22"/>
        </w:rPr>
        <w:t>pa</w:t>
      </w:r>
      <w:r w:rsidRPr="006A6771">
        <w:rPr>
          <w:rFonts w:eastAsia="Tahoma"/>
          <w:spacing w:val="1"/>
          <w:sz w:val="22"/>
          <w:szCs w:val="22"/>
        </w:rPr>
        <w:t>rti</w:t>
      </w:r>
      <w:r w:rsidRPr="006A6771">
        <w:rPr>
          <w:rFonts w:eastAsia="Tahoma"/>
          <w:spacing w:val="2"/>
          <w:sz w:val="22"/>
          <w:szCs w:val="22"/>
        </w:rPr>
        <w:t>c</w:t>
      </w:r>
      <w:r w:rsidRPr="006A6771">
        <w:rPr>
          <w:rFonts w:eastAsia="Tahoma"/>
          <w:spacing w:val="1"/>
          <w:sz w:val="22"/>
          <w:szCs w:val="22"/>
        </w:rPr>
        <w:t>i</w:t>
      </w:r>
      <w:r w:rsidRPr="006A6771">
        <w:rPr>
          <w:rFonts w:eastAsia="Tahoma"/>
          <w:spacing w:val="2"/>
          <w:sz w:val="22"/>
          <w:szCs w:val="22"/>
        </w:rPr>
        <w:t>pa</w:t>
      </w:r>
      <w:r w:rsidRPr="006A6771">
        <w:rPr>
          <w:rFonts w:eastAsia="Tahoma"/>
          <w:spacing w:val="1"/>
          <w:sz w:val="22"/>
          <w:szCs w:val="22"/>
        </w:rPr>
        <w:t>t</w:t>
      </w:r>
      <w:r w:rsidRPr="006A6771">
        <w:rPr>
          <w:rFonts w:eastAsia="Tahoma"/>
          <w:sz w:val="22"/>
          <w:szCs w:val="22"/>
        </w:rPr>
        <w:t>e</w:t>
      </w:r>
      <w:r w:rsidRPr="006A6771">
        <w:rPr>
          <w:rFonts w:eastAsia="Tahoma"/>
          <w:spacing w:val="30"/>
          <w:sz w:val="22"/>
          <w:szCs w:val="22"/>
        </w:rPr>
        <w:t xml:space="preserve"> </w:t>
      </w:r>
      <w:r w:rsidRPr="006A6771">
        <w:rPr>
          <w:rFonts w:eastAsia="Tahoma"/>
          <w:spacing w:val="1"/>
          <w:sz w:val="22"/>
          <w:szCs w:val="22"/>
        </w:rPr>
        <w:t>i</w:t>
      </w:r>
      <w:r w:rsidRPr="006A6771">
        <w:rPr>
          <w:rFonts w:eastAsia="Tahoma"/>
          <w:sz w:val="22"/>
          <w:szCs w:val="22"/>
        </w:rPr>
        <w:t>n</w:t>
      </w:r>
      <w:r w:rsidRPr="006A6771">
        <w:rPr>
          <w:rFonts w:eastAsia="Tahoma"/>
          <w:spacing w:val="9"/>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3"/>
          <w:sz w:val="22"/>
          <w:szCs w:val="22"/>
        </w:rPr>
        <w:t xml:space="preserve"> </w:t>
      </w:r>
      <w:r w:rsidRPr="006A6771">
        <w:rPr>
          <w:rFonts w:eastAsia="Tahoma"/>
          <w:spacing w:val="2"/>
          <w:sz w:val="22"/>
          <w:szCs w:val="22"/>
        </w:rPr>
        <w:t>expe</w:t>
      </w:r>
      <w:r w:rsidRPr="006A6771">
        <w:rPr>
          <w:rFonts w:eastAsia="Tahoma"/>
          <w:spacing w:val="1"/>
          <w:sz w:val="22"/>
          <w:szCs w:val="22"/>
        </w:rPr>
        <w:t>ri</w:t>
      </w:r>
      <w:r w:rsidRPr="006A6771">
        <w:rPr>
          <w:rFonts w:eastAsia="Tahoma"/>
          <w:spacing w:val="3"/>
          <w:sz w:val="22"/>
          <w:szCs w:val="22"/>
        </w:rPr>
        <w:t>m</w:t>
      </w:r>
      <w:r w:rsidRPr="006A6771">
        <w:rPr>
          <w:rFonts w:eastAsia="Tahoma"/>
          <w:spacing w:val="2"/>
          <w:sz w:val="22"/>
          <w:szCs w:val="22"/>
        </w:rPr>
        <w:t>en</w:t>
      </w:r>
      <w:r w:rsidRPr="006A6771">
        <w:rPr>
          <w:rFonts w:eastAsia="Tahoma"/>
          <w:sz w:val="22"/>
          <w:szCs w:val="22"/>
        </w:rPr>
        <w:t>t</w:t>
      </w:r>
      <w:r w:rsidRPr="006A6771">
        <w:rPr>
          <w:rFonts w:eastAsia="Tahoma"/>
          <w:spacing w:val="26"/>
          <w:sz w:val="22"/>
          <w:szCs w:val="22"/>
        </w:rPr>
        <w:t xml:space="preserve"> </w:t>
      </w:r>
      <w:r w:rsidRPr="006A6771">
        <w:rPr>
          <w:rFonts w:eastAsia="Tahoma"/>
          <w:spacing w:val="1"/>
          <w:sz w:val="22"/>
          <w:szCs w:val="22"/>
        </w:rPr>
        <w:t>(</w:t>
      </w:r>
      <w:r w:rsidRPr="006A6771">
        <w:rPr>
          <w:rFonts w:eastAsia="Tahoma"/>
          <w:spacing w:val="2"/>
          <w:sz w:val="22"/>
          <w:szCs w:val="22"/>
        </w:rPr>
        <w:t>bu</w:t>
      </w:r>
      <w:r w:rsidRPr="006A6771">
        <w:rPr>
          <w:rFonts w:eastAsia="Tahoma"/>
          <w:sz w:val="22"/>
          <w:szCs w:val="22"/>
        </w:rPr>
        <w:t>t</w:t>
      </w:r>
      <w:r w:rsidRPr="006A6771">
        <w:rPr>
          <w:rFonts w:eastAsia="Tahoma"/>
          <w:spacing w:val="13"/>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2"/>
          <w:sz w:val="22"/>
          <w:szCs w:val="22"/>
        </w:rPr>
        <w:t xml:space="preserve"> </w:t>
      </w:r>
      <w:r w:rsidRPr="006A6771">
        <w:rPr>
          <w:rFonts w:eastAsia="Tahoma"/>
          <w:spacing w:val="3"/>
          <w:sz w:val="22"/>
          <w:szCs w:val="22"/>
        </w:rPr>
        <w:t>w</w:t>
      </w:r>
      <w:r w:rsidRPr="006A6771">
        <w:rPr>
          <w:rFonts w:eastAsia="Tahoma"/>
          <w:spacing w:val="1"/>
          <w:sz w:val="22"/>
          <w:szCs w:val="22"/>
        </w:rPr>
        <w:t>il</w:t>
      </w:r>
      <w:r w:rsidRPr="006A6771">
        <w:rPr>
          <w:rFonts w:eastAsia="Tahoma"/>
          <w:sz w:val="22"/>
          <w:szCs w:val="22"/>
        </w:rPr>
        <w:t>l</w:t>
      </w:r>
      <w:r w:rsidRPr="006A6771">
        <w:rPr>
          <w:rFonts w:eastAsia="Tahoma"/>
          <w:spacing w:val="11"/>
          <w:sz w:val="22"/>
          <w:szCs w:val="22"/>
        </w:rPr>
        <w:t xml:space="preserve"> </w:t>
      </w:r>
      <w:r w:rsidRPr="006A6771">
        <w:rPr>
          <w:rFonts w:eastAsia="Tahoma"/>
          <w:spacing w:val="2"/>
          <w:sz w:val="22"/>
          <w:szCs w:val="22"/>
        </w:rPr>
        <w:t>s</w:t>
      </w:r>
      <w:r w:rsidRPr="006A6771">
        <w:rPr>
          <w:rFonts w:eastAsia="Tahoma"/>
          <w:spacing w:val="1"/>
          <w:sz w:val="22"/>
          <w:szCs w:val="22"/>
        </w:rPr>
        <w:t>til</w:t>
      </w:r>
      <w:r w:rsidRPr="006A6771">
        <w:rPr>
          <w:rFonts w:eastAsia="Tahoma"/>
          <w:sz w:val="22"/>
          <w:szCs w:val="22"/>
        </w:rPr>
        <w:t>l</w:t>
      </w:r>
      <w:r w:rsidRPr="006A6771">
        <w:rPr>
          <w:rFonts w:eastAsia="Tahoma"/>
          <w:spacing w:val="12"/>
          <w:sz w:val="22"/>
          <w:szCs w:val="22"/>
        </w:rPr>
        <w:t xml:space="preserve"> </w:t>
      </w:r>
      <w:r w:rsidRPr="006A6771">
        <w:rPr>
          <w:rFonts w:eastAsia="Tahoma"/>
          <w:spacing w:val="1"/>
          <w:sz w:val="22"/>
          <w:szCs w:val="22"/>
        </w:rPr>
        <w:t>r</w:t>
      </w:r>
      <w:r w:rsidRPr="006A6771">
        <w:rPr>
          <w:rFonts w:eastAsia="Tahoma"/>
          <w:spacing w:val="2"/>
          <w:sz w:val="22"/>
          <w:szCs w:val="22"/>
        </w:rPr>
        <w:t>ece</w:t>
      </w:r>
      <w:r w:rsidRPr="006A6771">
        <w:rPr>
          <w:rFonts w:eastAsia="Tahoma"/>
          <w:spacing w:val="1"/>
          <w:sz w:val="22"/>
          <w:szCs w:val="22"/>
        </w:rPr>
        <w:t>i</w:t>
      </w:r>
      <w:r w:rsidRPr="006A6771">
        <w:rPr>
          <w:rFonts w:eastAsia="Tahoma"/>
          <w:spacing w:val="2"/>
          <w:sz w:val="22"/>
          <w:szCs w:val="22"/>
        </w:rPr>
        <w:t>v</w:t>
      </w:r>
      <w:r w:rsidRPr="006A6771">
        <w:rPr>
          <w:rFonts w:eastAsia="Tahoma"/>
          <w:sz w:val="22"/>
          <w:szCs w:val="22"/>
        </w:rPr>
        <w:t>e</w:t>
      </w:r>
      <w:r w:rsidRPr="006A6771">
        <w:rPr>
          <w:rFonts w:eastAsia="Tahoma"/>
          <w:spacing w:val="19"/>
          <w:sz w:val="22"/>
          <w:szCs w:val="22"/>
        </w:rPr>
        <w:t xml:space="preserve"> </w:t>
      </w:r>
      <w:r w:rsidRPr="006A6771">
        <w:rPr>
          <w:rFonts w:eastAsia="Tahoma"/>
          <w:spacing w:val="2"/>
          <w:sz w:val="22"/>
          <w:szCs w:val="22"/>
        </w:rPr>
        <w:t>co</w:t>
      </w:r>
      <w:r w:rsidRPr="006A6771">
        <w:rPr>
          <w:rFonts w:eastAsia="Tahoma"/>
          <w:spacing w:val="3"/>
          <w:sz w:val="22"/>
          <w:szCs w:val="22"/>
        </w:rPr>
        <w:t>m</w:t>
      </w:r>
      <w:r w:rsidRPr="006A6771">
        <w:rPr>
          <w:rFonts w:eastAsia="Tahoma"/>
          <w:spacing w:val="2"/>
          <w:sz w:val="22"/>
          <w:szCs w:val="22"/>
        </w:rPr>
        <w:t>pensat</w:t>
      </w:r>
      <w:r w:rsidRPr="006A6771">
        <w:rPr>
          <w:rFonts w:eastAsia="Tahoma"/>
          <w:spacing w:val="1"/>
          <w:sz w:val="22"/>
          <w:szCs w:val="22"/>
        </w:rPr>
        <w:t>i</w:t>
      </w:r>
      <w:r w:rsidRPr="006A6771">
        <w:rPr>
          <w:rFonts w:eastAsia="Tahoma"/>
          <w:spacing w:val="2"/>
          <w:sz w:val="22"/>
          <w:szCs w:val="22"/>
        </w:rPr>
        <w:t>o</w:t>
      </w:r>
      <w:r w:rsidRPr="006A6771">
        <w:rPr>
          <w:rFonts w:eastAsia="Tahoma"/>
          <w:sz w:val="22"/>
          <w:szCs w:val="22"/>
        </w:rPr>
        <w:t>n</w:t>
      </w:r>
      <w:r w:rsidRPr="006A6771">
        <w:rPr>
          <w:rFonts w:eastAsia="Tahoma"/>
          <w:spacing w:val="34"/>
          <w:sz w:val="22"/>
          <w:szCs w:val="22"/>
        </w:rPr>
        <w:t xml:space="preserve"> </w:t>
      </w:r>
      <w:r w:rsidRPr="006A6771">
        <w:rPr>
          <w:rFonts w:eastAsia="Tahoma"/>
          <w:spacing w:val="1"/>
          <w:w w:val="102"/>
          <w:sz w:val="22"/>
          <w:szCs w:val="22"/>
        </w:rPr>
        <w:t>f</w:t>
      </w:r>
      <w:r w:rsidRPr="006A6771">
        <w:rPr>
          <w:rFonts w:eastAsia="Tahoma"/>
          <w:spacing w:val="2"/>
          <w:w w:val="103"/>
          <w:sz w:val="22"/>
          <w:szCs w:val="22"/>
        </w:rPr>
        <w:t>o</w:t>
      </w:r>
      <w:r w:rsidRPr="006A6771">
        <w:rPr>
          <w:rFonts w:eastAsia="Tahoma"/>
          <w:w w:val="102"/>
          <w:sz w:val="22"/>
          <w:szCs w:val="22"/>
        </w:rPr>
        <w:t xml:space="preserve">r </w:t>
      </w:r>
      <w:r w:rsidRPr="006A6771">
        <w:rPr>
          <w:rFonts w:eastAsia="Tahoma"/>
          <w:spacing w:val="2"/>
          <w:sz w:val="22"/>
          <w:szCs w:val="22"/>
        </w:rPr>
        <w:t>sho</w:t>
      </w:r>
      <w:r w:rsidRPr="006A6771">
        <w:rPr>
          <w:rFonts w:eastAsia="Tahoma"/>
          <w:spacing w:val="3"/>
          <w:sz w:val="22"/>
          <w:szCs w:val="22"/>
        </w:rPr>
        <w:t>w</w:t>
      </w:r>
      <w:r w:rsidRPr="006A6771">
        <w:rPr>
          <w:rFonts w:eastAsia="Tahoma"/>
          <w:spacing w:val="1"/>
          <w:sz w:val="22"/>
          <w:szCs w:val="22"/>
        </w:rPr>
        <w:t>i</w:t>
      </w:r>
      <w:r w:rsidRPr="006A6771">
        <w:rPr>
          <w:rFonts w:eastAsia="Tahoma"/>
          <w:spacing w:val="2"/>
          <w:sz w:val="22"/>
          <w:szCs w:val="22"/>
        </w:rPr>
        <w:t>n</w:t>
      </w:r>
      <w:r w:rsidRPr="006A6771">
        <w:rPr>
          <w:rFonts w:eastAsia="Tahoma"/>
          <w:sz w:val="22"/>
          <w:szCs w:val="22"/>
        </w:rPr>
        <w:t>g</w:t>
      </w:r>
      <w:r w:rsidRPr="006A6771">
        <w:rPr>
          <w:rFonts w:eastAsia="Tahoma"/>
          <w:spacing w:val="22"/>
          <w:sz w:val="22"/>
          <w:szCs w:val="22"/>
        </w:rPr>
        <w:t xml:space="preserve"> </w:t>
      </w:r>
      <w:r w:rsidRPr="006A6771">
        <w:rPr>
          <w:rFonts w:eastAsia="Tahoma"/>
          <w:spacing w:val="2"/>
          <w:sz w:val="22"/>
          <w:szCs w:val="22"/>
        </w:rPr>
        <w:t>up</w:t>
      </w:r>
      <w:r w:rsidRPr="006A6771">
        <w:rPr>
          <w:rFonts w:eastAsia="Tahoma"/>
          <w:spacing w:val="1"/>
          <w:sz w:val="22"/>
          <w:szCs w:val="22"/>
        </w:rPr>
        <w:t>)</w:t>
      </w:r>
      <w:r w:rsidRPr="006A6771">
        <w:rPr>
          <w:rFonts w:eastAsia="Tahoma"/>
          <w:sz w:val="22"/>
          <w:szCs w:val="22"/>
        </w:rPr>
        <w:t>.</w:t>
      </w:r>
      <w:r w:rsidRPr="006A6771">
        <w:rPr>
          <w:rFonts w:eastAsia="Tahoma"/>
          <w:spacing w:val="14"/>
          <w:sz w:val="22"/>
          <w:szCs w:val="22"/>
        </w:rPr>
        <w:t xml:space="preserve"> </w:t>
      </w:r>
      <w:r w:rsidRPr="006A6771">
        <w:rPr>
          <w:rFonts w:eastAsia="Tahoma"/>
          <w:spacing w:val="1"/>
          <w:sz w:val="22"/>
          <w:szCs w:val="22"/>
        </w:rPr>
        <w:t>I</w:t>
      </w:r>
      <w:r w:rsidRPr="006A6771">
        <w:rPr>
          <w:rFonts w:eastAsia="Tahoma"/>
          <w:sz w:val="22"/>
          <w:szCs w:val="22"/>
        </w:rPr>
        <w:t>f</w:t>
      </w:r>
      <w:r w:rsidRPr="006A6771">
        <w:rPr>
          <w:rFonts w:eastAsia="Tahoma"/>
          <w:spacing w:val="8"/>
          <w:sz w:val="22"/>
          <w:szCs w:val="22"/>
        </w:rPr>
        <w:t xml:space="preserve"> </w:t>
      </w:r>
      <w:r w:rsidRPr="006A6771">
        <w:rPr>
          <w:rFonts w:eastAsia="Tahoma"/>
          <w:spacing w:val="1"/>
          <w:sz w:val="22"/>
          <w:szCs w:val="22"/>
        </w:rPr>
        <w:t>t</w:t>
      </w:r>
      <w:r w:rsidRPr="006A6771">
        <w:rPr>
          <w:rFonts w:eastAsia="Tahoma"/>
          <w:spacing w:val="2"/>
          <w:sz w:val="22"/>
          <w:szCs w:val="22"/>
        </w:rPr>
        <w:t>he</w:t>
      </w:r>
      <w:r w:rsidRPr="006A6771">
        <w:rPr>
          <w:rFonts w:eastAsia="Tahoma"/>
          <w:spacing w:val="1"/>
          <w:sz w:val="22"/>
          <w:szCs w:val="22"/>
        </w:rPr>
        <w:t>r</w:t>
      </w:r>
      <w:r w:rsidRPr="006A6771">
        <w:rPr>
          <w:rFonts w:eastAsia="Tahoma"/>
          <w:sz w:val="22"/>
          <w:szCs w:val="22"/>
        </w:rPr>
        <w:t>e</w:t>
      </w:r>
      <w:r w:rsidRPr="006A6771">
        <w:rPr>
          <w:rFonts w:eastAsia="Tahoma"/>
          <w:spacing w:val="16"/>
          <w:sz w:val="22"/>
          <w:szCs w:val="22"/>
        </w:rPr>
        <w:t xml:space="preserve"> </w:t>
      </w:r>
      <w:r w:rsidRPr="006A6771">
        <w:rPr>
          <w:rFonts w:eastAsia="Tahoma"/>
          <w:spacing w:val="2"/>
          <w:sz w:val="22"/>
          <w:szCs w:val="22"/>
        </w:rPr>
        <w:t>a</w:t>
      </w:r>
      <w:r w:rsidRPr="006A6771">
        <w:rPr>
          <w:rFonts w:eastAsia="Tahoma"/>
          <w:spacing w:val="1"/>
          <w:sz w:val="22"/>
          <w:szCs w:val="22"/>
        </w:rPr>
        <w:t>r</w:t>
      </w:r>
      <w:r w:rsidRPr="006A6771">
        <w:rPr>
          <w:rFonts w:eastAsia="Tahoma"/>
          <w:sz w:val="22"/>
          <w:szCs w:val="22"/>
        </w:rPr>
        <w:t>e</w:t>
      </w:r>
      <w:r w:rsidRPr="006A6771">
        <w:rPr>
          <w:rFonts w:eastAsia="Tahoma"/>
          <w:spacing w:val="13"/>
          <w:sz w:val="22"/>
          <w:szCs w:val="22"/>
        </w:rPr>
        <w:t xml:space="preserve"> </w:t>
      </w:r>
      <w:r w:rsidRPr="006A6771">
        <w:rPr>
          <w:rFonts w:eastAsia="Tahoma"/>
          <w:spacing w:val="2"/>
          <w:sz w:val="22"/>
          <w:szCs w:val="22"/>
        </w:rPr>
        <w:t>an</w:t>
      </w:r>
      <w:r w:rsidRPr="006A6771">
        <w:rPr>
          <w:rFonts w:eastAsia="Tahoma"/>
          <w:sz w:val="22"/>
          <w:szCs w:val="22"/>
        </w:rPr>
        <w:t>y</w:t>
      </w:r>
      <w:r w:rsidRPr="006A6771">
        <w:rPr>
          <w:rFonts w:eastAsia="Tahoma"/>
          <w:spacing w:val="12"/>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10"/>
          <w:sz w:val="22"/>
          <w:szCs w:val="22"/>
        </w:rPr>
        <w:t xml:space="preserve"> </w:t>
      </w:r>
      <w:r w:rsidRPr="006A6771">
        <w:rPr>
          <w:rFonts w:eastAsia="Tahoma"/>
          <w:spacing w:val="1"/>
          <w:sz w:val="22"/>
          <w:szCs w:val="22"/>
        </w:rPr>
        <w:t>t</w:t>
      </w:r>
      <w:r w:rsidRPr="006A6771">
        <w:rPr>
          <w:rFonts w:eastAsia="Tahoma"/>
          <w:spacing w:val="2"/>
          <w:sz w:val="22"/>
          <w:szCs w:val="22"/>
        </w:rPr>
        <w:t>hes</w:t>
      </w:r>
      <w:r w:rsidRPr="006A6771">
        <w:rPr>
          <w:rFonts w:eastAsia="Tahoma"/>
          <w:sz w:val="22"/>
          <w:szCs w:val="22"/>
        </w:rPr>
        <w:t>e</w:t>
      </w:r>
      <w:r w:rsidRPr="006A6771">
        <w:rPr>
          <w:rFonts w:eastAsia="Tahoma"/>
          <w:spacing w:val="16"/>
          <w:sz w:val="22"/>
          <w:szCs w:val="22"/>
        </w:rPr>
        <w:t xml:space="preserve"> </w:t>
      </w:r>
      <w:r w:rsidRPr="006A6771">
        <w:rPr>
          <w:rFonts w:eastAsia="Tahoma"/>
          <w:spacing w:val="1"/>
          <w:sz w:val="22"/>
          <w:szCs w:val="22"/>
        </w:rPr>
        <w:t>f</w:t>
      </w:r>
      <w:r w:rsidRPr="006A6771">
        <w:rPr>
          <w:rFonts w:eastAsia="Tahoma"/>
          <w:spacing w:val="2"/>
          <w:sz w:val="22"/>
          <w:szCs w:val="22"/>
        </w:rPr>
        <w:t>ood</w:t>
      </w:r>
      <w:r w:rsidRPr="006A6771">
        <w:rPr>
          <w:rFonts w:eastAsia="Tahoma"/>
          <w:sz w:val="22"/>
          <w:szCs w:val="22"/>
        </w:rPr>
        <w:t>s</w:t>
      </w:r>
      <w:r w:rsidRPr="006A6771">
        <w:rPr>
          <w:rFonts w:eastAsia="Tahoma"/>
          <w:spacing w:val="18"/>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3"/>
          <w:sz w:val="22"/>
          <w:szCs w:val="22"/>
        </w:rPr>
        <w:t xml:space="preserve"> </w:t>
      </w:r>
      <w:r w:rsidRPr="006A6771">
        <w:rPr>
          <w:rFonts w:eastAsia="Tahoma"/>
          <w:spacing w:val="2"/>
          <w:sz w:val="22"/>
          <w:szCs w:val="22"/>
        </w:rPr>
        <w:t>canno</w:t>
      </w:r>
      <w:r w:rsidRPr="006A6771">
        <w:rPr>
          <w:rFonts w:eastAsia="Tahoma"/>
          <w:sz w:val="22"/>
          <w:szCs w:val="22"/>
        </w:rPr>
        <w:t>t</w:t>
      </w:r>
      <w:r w:rsidRPr="006A6771">
        <w:rPr>
          <w:rFonts w:eastAsia="Tahoma"/>
          <w:spacing w:val="18"/>
          <w:sz w:val="22"/>
          <w:szCs w:val="22"/>
        </w:rPr>
        <w:t xml:space="preserve"> </w:t>
      </w:r>
      <w:r w:rsidRPr="006A6771">
        <w:rPr>
          <w:rFonts w:eastAsia="Tahoma"/>
          <w:spacing w:val="2"/>
          <w:sz w:val="22"/>
          <w:szCs w:val="22"/>
        </w:rPr>
        <w:t>ea</w:t>
      </w:r>
      <w:r w:rsidRPr="006A6771">
        <w:rPr>
          <w:rFonts w:eastAsia="Tahoma"/>
          <w:spacing w:val="1"/>
          <w:sz w:val="22"/>
          <w:szCs w:val="22"/>
        </w:rPr>
        <w:t>t</w:t>
      </w:r>
      <w:r w:rsidRPr="006A6771">
        <w:rPr>
          <w:rFonts w:eastAsia="Tahoma"/>
          <w:sz w:val="22"/>
          <w:szCs w:val="22"/>
        </w:rPr>
        <w:t>,</w:t>
      </w:r>
      <w:r w:rsidRPr="006A6771">
        <w:rPr>
          <w:rFonts w:eastAsia="Tahoma"/>
          <w:spacing w:val="13"/>
          <w:sz w:val="22"/>
          <w:szCs w:val="22"/>
        </w:rPr>
        <w:t xml:space="preserve"> </w:t>
      </w:r>
      <w:r w:rsidRPr="006A6771">
        <w:rPr>
          <w:rFonts w:eastAsia="Tahoma"/>
          <w:spacing w:val="2"/>
          <w:sz w:val="22"/>
          <w:szCs w:val="22"/>
        </w:rPr>
        <w:t>p</w:t>
      </w:r>
      <w:r w:rsidRPr="006A6771">
        <w:rPr>
          <w:rFonts w:eastAsia="Tahoma"/>
          <w:spacing w:val="1"/>
          <w:sz w:val="22"/>
          <w:szCs w:val="22"/>
        </w:rPr>
        <w:t>l</w:t>
      </w:r>
      <w:r w:rsidRPr="006A6771">
        <w:rPr>
          <w:rFonts w:eastAsia="Tahoma"/>
          <w:spacing w:val="2"/>
          <w:sz w:val="22"/>
          <w:szCs w:val="22"/>
        </w:rPr>
        <w:t>eas</w:t>
      </w:r>
      <w:r w:rsidRPr="006A6771">
        <w:rPr>
          <w:rFonts w:eastAsia="Tahoma"/>
          <w:sz w:val="22"/>
          <w:szCs w:val="22"/>
        </w:rPr>
        <w:t>e</w:t>
      </w:r>
      <w:r w:rsidRPr="006A6771">
        <w:rPr>
          <w:rFonts w:eastAsia="Tahoma"/>
          <w:spacing w:val="18"/>
          <w:sz w:val="22"/>
          <w:szCs w:val="22"/>
        </w:rPr>
        <w:t xml:space="preserve"> </w:t>
      </w:r>
      <w:r w:rsidRPr="006A6771">
        <w:rPr>
          <w:rFonts w:eastAsia="Tahoma"/>
          <w:spacing w:val="1"/>
          <w:sz w:val="22"/>
          <w:szCs w:val="22"/>
        </w:rPr>
        <w:t>l</w:t>
      </w:r>
      <w:r w:rsidRPr="006A6771">
        <w:rPr>
          <w:rFonts w:eastAsia="Tahoma"/>
          <w:spacing w:val="2"/>
          <w:sz w:val="22"/>
          <w:szCs w:val="22"/>
        </w:rPr>
        <w:t>e</w:t>
      </w:r>
      <w:r w:rsidRPr="006A6771">
        <w:rPr>
          <w:rFonts w:eastAsia="Tahoma"/>
          <w:sz w:val="22"/>
          <w:szCs w:val="22"/>
        </w:rPr>
        <w:t>t</w:t>
      </w:r>
      <w:r w:rsidRPr="006A6771">
        <w:rPr>
          <w:rFonts w:eastAsia="Tahoma"/>
          <w:spacing w:val="10"/>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spacing w:val="2"/>
          <w:w w:val="102"/>
          <w:sz w:val="22"/>
          <w:szCs w:val="22"/>
        </w:rPr>
        <w:t>expe</w:t>
      </w:r>
      <w:r w:rsidRPr="006A6771">
        <w:rPr>
          <w:rFonts w:eastAsia="Tahoma"/>
          <w:spacing w:val="1"/>
          <w:w w:val="102"/>
          <w:sz w:val="22"/>
          <w:szCs w:val="22"/>
        </w:rPr>
        <w:t>ri</w:t>
      </w:r>
      <w:r w:rsidRPr="006A6771">
        <w:rPr>
          <w:rFonts w:eastAsia="Tahoma"/>
          <w:spacing w:val="3"/>
          <w:w w:val="102"/>
          <w:sz w:val="22"/>
          <w:szCs w:val="22"/>
        </w:rPr>
        <w:t>m</w:t>
      </w:r>
      <w:r w:rsidRPr="006A6771">
        <w:rPr>
          <w:rFonts w:eastAsia="Tahoma"/>
          <w:spacing w:val="2"/>
          <w:w w:val="102"/>
          <w:sz w:val="22"/>
          <w:szCs w:val="22"/>
        </w:rPr>
        <w:t>en</w:t>
      </w:r>
      <w:r w:rsidRPr="006A6771">
        <w:rPr>
          <w:rFonts w:eastAsia="Tahoma"/>
          <w:spacing w:val="1"/>
          <w:w w:val="102"/>
          <w:sz w:val="22"/>
          <w:szCs w:val="22"/>
        </w:rPr>
        <w:t>t</w:t>
      </w:r>
      <w:r w:rsidRPr="006A6771">
        <w:rPr>
          <w:rFonts w:eastAsia="Tahoma"/>
          <w:spacing w:val="2"/>
          <w:w w:val="102"/>
          <w:sz w:val="22"/>
          <w:szCs w:val="22"/>
        </w:rPr>
        <w:t xml:space="preserve">er </w:t>
      </w:r>
      <w:r w:rsidRPr="006A6771">
        <w:rPr>
          <w:rFonts w:eastAsia="Tahoma"/>
          <w:spacing w:val="2"/>
          <w:sz w:val="22"/>
          <w:szCs w:val="22"/>
        </w:rPr>
        <w:t>kno</w:t>
      </w:r>
      <w:r w:rsidRPr="006A6771">
        <w:rPr>
          <w:rFonts w:eastAsia="Tahoma"/>
          <w:sz w:val="22"/>
          <w:szCs w:val="22"/>
        </w:rPr>
        <w:t>w</w:t>
      </w:r>
      <w:r w:rsidRPr="006A6771">
        <w:rPr>
          <w:rFonts w:eastAsia="Tahoma"/>
          <w:spacing w:val="17"/>
          <w:sz w:val="22"/>
          <w:szCs w:val="22"/>
        </w:rPr>
        <w:t xml:space="preserve"> </w:t>
      </w:r>
      <w:r w:rsidRPr="006A6771">
        <w:rPr>
          <w:rFonts w:eastAsia="Tahoma"/>
          <w:spacing w:val="2"/>
          <w:w w:val="102"/>
          <w:sz w:val="22"/>
          <w:szCs w:val="22"/>
        </w:rPr>
        <w:t>n</w:t>
      </w:r>
      <w:r w:rsidRPr="006A6771">
        <w:rPr>
          <w:rFonts w:eastAsia="Tahoma"/>
          <w:spacing w:val="2"/>
          <w:w w:val="103"/>
          <w:sz w:val="22"/>
          <w:szCs w:val="22"/>
        </w:rPr>
        <w:t>o</w:t>
      </w:r>
      <w:r w:rsidRPr="006A6771">
        <w:rPr>
          <w:rFonts w:eastAsia="Tahoma"/>
          <w:spacing w:val="3"/>
          <w:w w:val="102"/>
          <w:sz w:val="22"/>
          <w:szCs w:val="22"/>
        </w:rPr>
        <w:t>w</w:t>
      </w:r>
      <w:r w:rsidRPr="006A6771">
        <w:rPr>
          <w:rFonts w:eastAsia="Tahoma"/>
          <w:w w:val="103"/>
          <w:sz w:val="22"/>
          <w:szCs w:val="22"/>
        </w:rPr>
        <w:t>.</w:t>
      </w:r>
    </w:p>
    <w:p w:rsidR="006F65FD" w:rsidRPr="006A6771" w:rsidRDefault="006F65FD">
      <w:pPr>
        <w:spacing w:before="7" w:line="260" w:lineRule="exact"/>
        <w:rPr>
          <w:sz w:val="22"/>
          <w:szCs w:val="22"/>
        </w:rPr>
      </w:pPr>
    </w:p>
    <w:p w:rsidR="006F65FD" w:rsidRPr="006A6771" w:rsidRDefault="00650950">
      <w:pPr>
        <w:spacing w:line="250" w:lineRule="auto"/>
        <w:ind w:left="824" w:right="629" w:hanging="360"/>
        <w:rPr>
          <w:rFonts w:eastAsia="Tahoma"/>
          <w:sz w:val="22"/>
          <w:szCs w:val="22"/>
        </w:rPr>
      </w:pPr>
      <w:r w:rsidRPr="006A6771">
        <w:rPr>
          <w:rFonts w:eastAsia="Tahoma"/>
          <w:spacing w:val="2"/>
          <w:sz w:val="22"/>
          <w:szCs w:val="22"/>
        </w:rPr>
        <w:t>1</w:t>
      </w:r>
      <w:r w:rsidRPr="006A6771">
        <w:rPr>
          <w:rFonts w:eastAsia="Tahoma"/>
          <w:sz w:val="22"/>
          <w:szCs w:val="22"/>
        </w:rPr>
        <w:t xml:space="preserve">. </w:t>
      </w:r>
      <w:r w:rsidRPr="006A6771">
        <w:rPr>
          <w:rFonts w:eastAsia="Tahoma"/>
          <w:spacing w:val="49"/>
          <w:sz w:val="22"/>
          <w:szCs w:val="22"/>
        </w:rPr>
        <w:t xml:space="preserve"> </w:t>
      </w:r>
      <w:r w:rsidRPr="006A6771">
        <w:rPr>
          <w:rFonts w:eastAsia="Tahoma"/>
          <w:spacing w:val="2"/>
          <w:sz w:val="22"/>
          <w:szCs w:val="22"/>
          <w:u w:val="single" w:color="000000"/>
        </w:rPr>
        <w:t>F</w:t>
      </w:r>
      <w:r w:rsidRPr="006A6771">
        <w:rPr>
          <w:rFonts w:eastAsia="Tahoma"/>
          <w:spacing w:val="1"/>
          <w:sz w:val="22"/>
          <w:szCs w:val="22"/>
          <w:u w:val="single" w:color="000000"/>
        </w:rPr>
        <w:t>r</w:t>
      </w:r>
      <w:r w:rsidRPr="006A6771">
        <w:rPr>
          <w:rFonts w:eastAsia="Tahoma"/>
          <w:spacing w:val="2"/>
          <w:sz w:val="22"/>
          <w:szCs w:val="22"/>
          <w:u w:val="single" w:color="000000"/>
        </w:rPr>
        <w:t>u</w:t>
      </w:r>
      <w:r w:rsidRPr="006A6771">
        <w:rPr>
          <w:rFonts w:eastAsia="Tahoma"/>
          <w:spacing w:val="1"/>
          <w:sz w:val="22"/>
          <w:szCs w:val="22"/>
          <w:u w:val="single" w:color="000000"/>
        </w:rPr>
        <w:t>it</w:t>
      </w:r>
      <w:r w:rsidRPr="006A6771">
        <w:rPr>
          <w:rFonts w:eastAsia="Tahoma"/>
          <w:sz w:val="22"/>
          <w:szCs w:val="22"/>
          <w:u w:val="single" w:color="000000"/>
        </w:rPr>
        <w:t>s</w:t>
      </w:r>
      <w:r w:rsidRPr="006A6771">
        <w:rPr>
          <w:rFonts w:eastAsia="Tahoma"/>
          <w:spacing w:val="18"/>
          <w:sz w:val="22"/>
          <w:szCs w:val="22"/>
        </w:rPr>
        <w:t xml:space="preserve"> </w:t>
      </w:r>
      <w:r w:rsidRPr="006A6771">
        <w:rPr>
          <w:rFonts w:eastAsia="Tahoma"/>
          <w:spacing w:val="1"/>
          <w:sz w:val="22"/>
          <w:szCs w:val="22"/>
        </w:rPr>
        <w:t>(</w:t>
      </w:r>
      <w:r w:rsidRPr="006A6771">
        <w:rPr>
          <w:rFonts w:eastAsia="Tahoma"/>
          <w:spacing w:val="2"/>
          <w:sz w:val="22"/>
          <w:szCs w:val="22"/>
        </w:rPr>
        <w:t>e</w:t>
      </w:r>
      <w:r w:rsidRPr="006A6771">
        <w:rPr>
          <w:rFonts w:eastAsia="Tahoma"/>
          <w:spacing w:val="1"/>
          <w:sz w:val="22"/>
          <w:szCs w:val="22"/>
        </w:rPr>
        <w:t>.</w:t>
      </w:r>
      <w:r w:rsidRPr="006A6771">
        <w:rPr>
          <w:rFonts w:eastAsia="Tahoma"/>
          <w:spacing w:val="2"/>
          <w:sz w:val="22"/>
          <w:szCs w:val="22"/>
        </w:rPr>
        <w:t>g</w:t>
      </w:r>
      <w:r w:rsidRPr="006A6771">
        <w:rPr>
          <w:rFonts w:eastAsia="Tahoma"/>
          <w:spacing w:val="1"/>
          <w:sz w:val="22"/>
          <w:szCs w:val="22"/>
        </w:rPr>
        <w:t>.</w:t>
      </w:r>
      <w:r w:rsidRPr="006A6771">
        <w:rPr>
          <w:rFonts w:eastAsia="Tahoma"/>
          <w:sz w:val="22"/>
          <w:szCs w:val="22"/>
        </w:rPr>
        <w:t>,</w:t>
      </w:r>
      <w:r w:rsidRPr="006A6771">
        <w:rPr>
          <w:rFonts w:eastAsia="Tahoma"/>
          <w:spacing w:val="16"/>
          <w:sz w:val="22"/>
          <w:szCs w:val="22"/>
        </w:rPr>
        <w:t xml:space="preserve"> </w:t>
      </w:r>
      <w:r w:rsidRPr="006A6771">
        <w:rPr>
          <w:rFonts w:eastAsia="Tahoma"/>
          <w:spacing w:val="2"/>
          <w:sz w:val="22"/>
          <w:szCs w:val="22"/>
        </w:rPr>
        <w:t>avocado</w:t>
      </w:r>
      <w:r w:rsidRPr="006A6771">
        <w:rPr>
          <w:rFonts w:eastAsia="Tahoma"/>
          <w:sz w:val="22"/>
          <w:szCs w:val="22"/>
        </w:rPr>
        <w:t>,</w:t>
      </w:r>
      <w:r w:rsidRPr="006A6771">
        <w:rPr>
          <w:rFonts w:eastAsia="Tahoma"/>
          <w:spacing w:val="26"/>
          <w:sz w:val="22"/>
          <w:szCs w:val="22"/>
        </w:rPr>
        <w:t xml:space="preserve"> </w:t>
      </w:r>
      <w:r w:rsidRPr="006A6771">
        <w:rPr>
          <w:rFonts w:eastAsia="Tahoma"/>
          <w:spacing w:val="2"/>
          <w:sz w:val="22"/>
          <w:szCs w:val="22"/>
        </w:rPr>
        <w:t>app</w:t>
      </w:r>
      <w:r w:rsidRPr="006A6771">
        <w:rPr>
          <w:rFonts w:eastAsia="Tahoma"/>
          <w:spacing w:val="1"/>
          <w:sz w:val="22"/>
          <w:szCs w:val="22"/>
        </w:rPr>
        <w:t>l</w:t>
      </w:r>
      <w:r w:rsidRPr="006A6771">
        <w:rPr>
          <w:rFonts w:eastAsia="Tahoma"/>
          <w:spacing w:val="2"/>
          <w:sz w:val="22"/>
          <w:szCs w:val="22"/>
        </w:rPr>
        <w:t>es</w:t>
      </w:r>
      <w:r w:rsidRPr="006A6771">
        <w:rPr>
          <w:rFonts w:eastAsia="Tahoma"/>
          <w:sz w:val="22"/>
          <w:szCs w:val="22"/>
        </w:rPr>
        <w:t>,</w:t>
      </w:r>
      <w:r w:rsidRPr="006A6771">
        <w:rPr>
          <w:rFonts w:eastAsia="Tahoma"/>
          <w:spacing w:val="19"/>
          <w:sz w:val="22"/>
          <w:szCs w:val="22"/>
        </w:rPr>
        <w:t xml:space="preserve"> </w:t>
      </w:r>
      <w:r w:rsidRPr="006A6771">
        <w:rPr>
          <w:rFonts w:eastAsia="Tahoma"/>
          <w:spacing w:val="2"/>
          <w:sz w:val="22"/>
          <w:szCs w:val="22"/>
        </w:rPr>
        <w:t>bananas</w:t>
      </w:r>
      <w:r w:rsidRPr="006A6771">
        <w:rPr>
          <w:rFonts w:eastAsia="Tahoma"/>
          <w:sz w:val="22"/>
          <w:szCs w:val="22"/>
        </w:rPr>
        <w:t>,</w:t>
      </w:r>
      <w:r w:rsidRPr="006A6771">
        <w:rPr>
          <w:rFonts w:eastAsia="Tahoma"/>
          <w:spacing w:val="25"/>
          <w:sz w:val="22"/>
          <w:szCs w:val="22"/>
        </w:rPr>
        <w:t xml:space="preserve"> </w:t>
      </w:r>
      <w:r w:rsidRPr="006A6771">
        <w:rPr>
          <w:rFonts w:eastAsia="Tahoma"/>
          <w:spacing w:val="2"/>
          <w:sz w:val="22"/>
          <w:szCs w:val="22"/>
        </w:rPr>
        <w:t>be</w:t>
      </w:r>
      <w:r w:rsidRPr="006A6771">
        <w:rPr>
          <w:rFonts w:eastAsia="Tahoma"/>
          <w:spacing w:val="1"/>
          <w:sz w:val="22"/>
          <w:szCs w:val="22"/>
        </w:rPr>
        <w:t>rri</w:t>
      </w:r>
      <w:r w:rsidRPr="006A6771">
        <w:rPr>
          <w:rFonts w:eastAsia="Tahoma"/>
          <w:spacing w:val="2"/>
          <w:sz w:val="22"/>
          <w:szCs w:val="22"/>
        </w:rPr>
        <w:t>es</w:t>
      </w:r>
      <w:r w:rsidRPr="006A6771">
        <w:rPr>
          <w:rFonts w:eastAsia="Tahoma"/>
          <w:sz w:val="22"/>
          <w:szCs w:val="22"/>
        </w:rPr>
        <w:t>,</w:t>
      </w:r>
      <w:r w:rsidRPr="006A6771">
        <w:rPr>
          <w:rFonts w:eastAsia="Tahoma"/>
          <w:spacing w:val="18"/>
          <w:sz w:val="22"/>
          <w:szCs w:val="22"/>
        </w:rPr>
        <w:t xml:space="preserve"> </w:t>
      </w:r>
      <w:r w:rsidRPr="006A6771">
        <w:rPr>
          <w:rFonts w:eastAsia="Tahoma"/>
          <w:spacing w:val="2"/>
          <w:sz w:val="22"/>
          <w:szCs w:val="22"/>
        </w:rPr>
        <w:t>c</w:t>
      </w:r>
      <w:r w:rsidRPr="006A6771">
        <w:rPr>
          <w:rFonts w:eastAsia="Tahoma"/>
          <w:spacing w:val="1"/>
          <w:sz w:val="22"/>
          <w:szCs w:val="22"/>
        </w:rPr>
        <w:t>itr</w:t>
      </w:r>
      <w:r w:rsidRPr="006A6771">
        <w:rPr>
          <w:rFonts w:eastAsia="Tahoma"/>
          <w:spacing w:val="2"/>
          <w:sz w:val="22"/>
          <w:szCs w:val="22"/>
        </w:rPr>
        <w:t>us</w:t>
      </w:r>
      <w:r w:rsidRPr="006A6771">
        <w:rPr>
          <w:rFonts w:eastAsia="Tahoma"/>
          <w:sz w:val="22"/>
          <w:szCs w:val="22"/>
        </w:rPr>
        <w:t>,</w:t>
      </w:r>
      <w:r w:rsidRPr="006A6771">
        <w:rPr>
          <w:rFonts w:eastAsia="Tahoma"/>
          <w:spacing w:val="16"/>
          <w:sz w:val="22"/>
          <w:szCs w:val="22"/>
        </w:rPr>
        <w:t xml:space="preserve"> </w:t>
      </w:r>
      <w:r w:rsidRPr="006A6771">
        <w:rPr>
          <w:rFonts w:eastAsia="Tahoma"/>
          <w:spacing w:val="2"/>
          <w:sz w:val="22"/>
          <w:szCs w:val="22"/>
        </w:rPr>
        <w:t>g</w:t>
      </w:r>
      <w:r w:rsidRPr="006A6771">
        <w:rPr>
          <w:rFonts w:eastAsia="Tahoma"/>
          <w:spacing w:val="1"/>
          <w:sz w:val="22"/>
          <w:szCs w:val="22"/>
        </w:rPr>
        <w:t>r</w:t>
      </w:r>
      <w:r w:rsidRPr="006A6771">
        <w:rPr>
          <w:rFonts w:eastAsia="Tahoma"/>
          <w:spacing w:val="2"/>
          <w:sz w:val="22"/>
          <w:szCs w:val="22"/>
        </w:rPr>
        <w:t>apes</w:t>
      </w:r>
      <w:r w:rsidRPr="006A6771">
        <w:rPr>
          <w:rFonts w:eastAsia="Tahoma"/>
          <w:sz w:val="22"/>
          <w:szCs w:val="22"/>
        </w:rPr>
        <w:t>,</w:t>
      </w:r>
      <w:r w:rsidRPr="006A6771">
        <w:rPr>
          <w:rFonts w:eastAsia="Tahoma"/>
          <w:spacing w:val="20"/>
          <w:sz w:val="22"/>
          <w:szCs w:val="22"/>
        </w:rPr>
        <w:t xml:space="preserve"> </w:t>
      </w:r>
      <w:r w:rsidRPr="006A6771">
        <w:rPr>
          <w:rFonts w:eastAsia="Tahoma"/>
          <w:spacing w:val="2"/>
          <w:sz w:val="22"/>
          <w:szCs w:val="22"/>
        </w:rPr>
        <w:t>pea</w:t>
      </w:r>
      <w:r w:rsidRPr="006A6771">
        <w:rPr>
          <w:rFonts w:eastAsia="Tahoma"/>
          <w:spacing w:val="1"/>
          <w:sz w:val="22"/>
          <w:szCs w:val="22"/>
        </w:rPr>
        <w:t>r</w:t>
      </w:r>
      <w:r w:rsidRPr="006A6771">
        <w:rPr>
          <w:rFonts w:eastAsia="Tahoma"/>
          <w:spacing w:val="2"/>
          <w:sz w:val="22"/>
          <w:szCs w:val="22"/>
        </w:rPr>
        <w:t>s</w:t>
      </w:r>
      <w:r w:rsidRPr="006A6771">
        <w:rPr>
          <w:rFonts w:eastAsia="Tahoma"/>
          <w:sz w:val="22"/>
          <w:szCs w:val="22"/>
        </w:rPr>
        <w:t>,</w:t>
      </w:r>
      <w:r w:rsidRPr="006A6771">
        <w:rPr>
          <w:rFonts w:eastAsia="Tahoma"/>
          <w:spacing w:val="17"/>
          <w:sz w:val="22"/>
          <w:szCs w:val="22"/>
        </w:rPr>
        <w:t xml:space="preserve"> </w:t>
      </w:r>
      <w:r w:rsidRPr="006A6771">
        <w:rPr>
          <w:rFonts w:eastAsia="Tahoma"/>
          <w:spacing w:val="2"/>
          <w:w w:val="102"/>
          <w:sz w:val="22"/>
          <w:szCs w:val="22"/>
        </w:rPr>
        <w:t>p</w:t>
      </w:r>
      <w:r w:rsidRPr="006A6771">
        <w:rPr>
          <w:rFonts w:eastAsia="Tahoma"/>
          <w:spacing w:val="1"/>
          <w:w w:val="103"/>
          <w:sz w:val="22"/>
          <w:szCs w:val="22"/>
        </w:rPr>
        <w:t>i</w:t>
      </w:r>
      <w:r w:rsidRPr="006A6771">
        <w:rPr>
          <w:rFonts w:eastAsia="Tahoma"/>
          <w:spacing w:val="2"/>
          <w:w w:val="102"/>
          <w:sz w:val="22"/>
          <w:szCs w:val="22"/>
        </w:rPr>
        <w:t>ne</w:t>
      </w:r>
      <w:r w:rsidRPr="006A6771">
        <w:rPr>
          <w:rFonts w:eastAsia="Tahoma"/>
          <w:spacing w:val="2"/>
          <w:w w:val="103"/>
          <w:sz w:val="22"/>
          <w:szCs w:val="22"/>
        </w:rPr>
        <w:t>a</w:t>
      </w:r>
      <w:r w:rsidRPr="006A6771">
        <w:rPr>
          <w:rFonts w:eastAsia="Tahoma"/>
          <w:spacing w:val="2"/>
          <w:w w:val="102"/>
          <w:sz w:val="22"/>
          <w:szCs w:val="22"/>
        </w:rPr>
        <w:t>pp</w:t>
      </w:r>
      <w:r w:rsidRPr="006A6771">
        <w:rPr>
          <w:rFonts w:eastAsia="Tahoma"/>
          <w:spacing w:val="1"/>
          <w:w w:val="103"/>
          <w:sz w:val="22"/>
          <w:szCs w:val="22"/>
        </w:rPr>
        <w:t>l</w:t>
      </w:r>
      <w:r w:rsidRPr="006A6771">
        <w:rPr>
          <w:rFonts w:eastAsia="Tahoma"/>
          <w:spacing w:val="2"/>
          <w:w w:val="102"/>
          <w:sz w:val="22"/>
          <w:szCs w:val="22"/>
        </w:rPr>
        <w:t>e</w:t>
      </w:r>
      <w:r w:rsidRPr="006A6771">
        <w:rPr>
          <w:rFonts w:eastAsia="Tahoma"/>
          <w:w w:val="103"/>
          <w:sz w:val="22"/>
          <w:szCs w:val="22"/>
        </w:rPr>
        <w:t xml:space="preserve">, </w:t>
      </w:r>
      <w:r w:rsidRPr="006A6771">
        <w:rPr>
          <w:rFonts w:eastAsia="Tahoma"/>
          <w:spacing w:val="1"/>
          <w:w w:val="103"/>
          <w:sz w:val="22"/>
          <w:szCs w:val="22"/>
        </w:rPr>
        <w:t>t</w:t>
      </w:r>
      <w:r w:rsidRPr="006A6771">
        <w:rPr>
          <w:rFonts w:eastAsia="Tahoma"/>
          <w:spacing w:val="2"/>
          <w:w w:val="103"/>
          <w:sz w:val="22"/>
          <w:szCs w:val="22"/>
        </w:rPr>
        <w:t>o</w:t>
      </w:r>
      <w:r w:rsidRPr="006A6771">
        <w:rPr>
          <w:rFonts w:eastAsia="Tahoma"/>
          <w:spacing w:val="3"/>
          <w:w w:val="102"/>
          <w:sz w:val="22"/>
          <w:szCs w:val="22"/>
        </w:rPr>
        <w:t>m</w:t>
      </w:r>
      <w:r w:rsidRPr="006A6771">
        <w:rPr>
          <w:rFonts w:eastAsia="Tahoma"/>
          <w:spacing w:val="2"/>
          <w:w w:val="103"/>
          <w:sz w:val="22"/>
          <w:szCs w:val="22"/>
        </w:rPr>
        <w:t>a</w:t>
      </w:r>
      <w:r w:rsidRPr="006A6771">
        <w:rPr>
          <w:rFonts w:eastAsia="Tahoma"/>
          <w:spacing w:val="1"/>
          <w:w w:val="103"/>
          <w:sz w:val="22"/>
          <w:szCs w:val="22"/>
        </w:rPr>
        <w:t>t</w:t>
      </w:r>
      <w:r w:rsidRPr="006A6771">
        <w:rPr>
          <w:rFonts w:eastAsia="Tahoma"/>
          <w:spacing w:val="2"/>
          <w:w w:val="103"/>
          <w:sz w:val="22"/>
          <w:szCs w:val="22"/>
        </w:rPr>
        <w:t>o</w:t>
      </w:r>
      <w:r w:rsidRPr="006A6771">
        <w:rPr>
          <w:rFonts w:eastAsia="Tahoma"/>
          <w:spacing w:val="2"/>
          <w:w w:val="102"/>
          <w:sz w:val="22"/>
          <w:szCs w:val="22"/>
        </w:rPr>
        <w:t>es</w:t>
      </w:r>
      <w:r w:rsidRPr="006A6771">
        <w:rPr>
          <w:rFonts w:eastAsia="Tahoma"/>
          <w:w w:val="103"/>
          <w:sz w:val="22"/>
          <w:szCs w:val="22"/>
        </w:rPr>
        <w:t>)</w:t>
      </w:r>
    </w:p>
    <w:p w:rsidR="006F65FD" w:rsidRPr="006A6771" w:rsidRDefault="00650950">
      <w:pPr>
        <w:spacing w:line="254" w:lineRule="auto"/>
        <w:ind w:left="824" w:right="1010" w:hanging="360"/>
        <w:rPr>
          <w:rFonts w:eastAsia="Tahoma"/>
          <w:sz w:val="22"/>
          <w:szCs w:val="22"/>
        </w:rPr>
      </w:pPr>
      <w:r w:rsidRPr="006A6771">
        <w:rPr>
          <w:rFonts w:eastAsia="Tahoma"/>
          <w:spacing w:val="2"/>
          <w:sz w:val="22"/>
          <w:szCs w:val="22"/>
        </w:rPr>
        <w:t>2</w:t>
      </w:r>
      <w:r w:rsidRPr="006A6771">
        <w:rPr>
          <w:rFonts w:eastAsia="Tahoma"/>
          <w:sz w:val="22"/>
          <w:szCs w:val="22"/>
        </w:rPr>
        <w:t xml:space="preserve">. </w:t>
      </w:r>
      <w:r w:rsidRPr="006A6771">
        <w:rPr>
          <w:rFonts w:eastAsia="Tahoma"/>
          <w:spacing w:val="49"/>
          <w:sz w:val="22"/>
          <w:szCs w:val="22"/>
        </w:rPr>
        <w:t xml:space="preserve"> </w:t>
      </w:r>
      <w:r w:rsidRPr="006A6771">
        <w:rPr>
          <w:rFonts w:eastAsia="Tahoma"/>
          <w:spacing w:val="2"/>
          <w:sz w:val="22"/>
          <w:szCs w:val="22"/>
          <w:u w:val="single" w:color="000000"/>
        </w:rPr>
        <w:t>Vege</w:t>
      </w:r>
      <w:r w:rsidRPr="006A6771">
        <w:rPr>
          <w:rFonts w:eastAsia="Tahoma"/>
          <w:spacing w:val="1"/>
          <w:sz w:val="22"/>
          <w:szCs w:val="22"/>
          <w:u w:val="single" w:color="000000"/>
        </w:rPr>
        <w:t>t</w:t>
      </w:r>
      <w:r w:rsidRPr="006A6771">
        <w:rPr>
          <w:rFonts w:eastAsia="Tahoma"/>
          <w:spacing w:val="2"/>
          <w:sz w:val="22"/>
          <w:szCs w:val="22"/>
          <w:u w:val="single" w:color="000000"/>
        </w:rPr>
        <w:t>ab</w:t>
      </w:r>
      <w:r w:rsidRPr="006A6771">
        <w:rPr>
          <w:rFonts w:eastAsia="Tahoma"/>
          <w:spacing w:val="1"/>
          <w:sz w:val="22"/>
          <w:szCs w:val="22"/>
          <w:u w:val="single" w:color="000000"/>
        </w:rPr>
        <w:t>l</w:t>
      </w:r>
      <w:r w:rsidRPr="006A6771">
        <w:rPr>
          <w:rFonts w:eastAsia="Tahoma"/>
          <w:spacing w:val="2"/>
          <w:sz w:val="22"/>
          <w:szCs w:val="22"/>
          <w:u w:val="single" w:color="000000"/>
        </w:rPr>
        <w:t>e</w:t>
      </w:r>
      <w:r w:rsidRPr="006A6771">
        <w:rPr>
          <w:rFonts w:eastAsia="Tahoma"/>
          <w:sz w:val="22"/>
          <w:szCs w:val="22"/>
          <w:u w:val="single" w:color="000000"/>
        </w:rPr>
        <w:t>s</w:t>
      </w:r>
      <w:r w:rsidRPr="006A6771">
        <w:rPr>
          <w:rFonts w:eastAsia="Tahoma"/>
          <w:spacing w:val="27"/>
          <w:sz w:val="22"/>
          <w:szCs w:val="22"/>
        </w:rPr>
        <w:t xml:space="preserve"> </w:t>
      </w:r>
      <w:r w:rsidRPr="006A6771">
        <w:rPr>
          <w:rFonts w:eastAsia="Tahoma"/>
          <w:spacing w:val="1"/>
          <w:sz w:val="22"/>
          <w:szCs w:val="22"/>
        </w:rPr>
        <w:t>(</w:t>
      </w:r>
      <w:r w:rsidRPr="006A6771">
        <w:rPr>
          <w:rFonts w:eastAsia="Tahoma"/>
          <w:spacing w:val="2"/>
          <w:sz w:val="22"/>
          <w:szCs w:val="22"/>
        </w:rPr>
        <w:t>e</w:t>
      </w:r>
      <w:r w:rsidRPr="006A6771">
        <w:rPr>
          <w:rFonts w:eastAsia="Tahoma"/>
          <w:spacing w:val="1"/>
          <w:sz w:val="22"/>
          <w:szCs w:val="22"/>
        </w:rPr>
        <w:t>.</w:t>
      </w:r>
      <w:r w:rsidRPr="006A6771">
        <w:rPr>
          <w:rFonts w:eastAsia="Tahoma"/>
          <w:spacing w:val="2"/>
          <w:sz w:val="22"/>
          <w:szCs w:val="22"/>
        </w:rPr>
        <w:t>g</w:t>
      </w:r>
      <w:r w:rsidRPr="006A6771">
        <w:rPr>
          <w:rFonts w:eastAsia="Tahoma"/>
          <w:sz w:val="22"/>
          <w:szCs w:val="22"/>
        </w:rPr>
        <w:t>.</w:t>
      </w:r>
      <w:r w:rsidRPr="006A6771">
        <w:rPr>
          <w:rFonts w:eastAsia="Tahoma"/>
          <w:spacing w:val="14"/>
          <w:sz w:val="22"/>
          <w:szCs w:val="22"/>
        </w:rPr>
        <w:t xml:space="preserve"> </w:t>
      </w:r>
      <w:r w:rsidRPr="006A6771">
        <w:rPr>
          <w:rFonts w:eastAsia="Tahoma"/>
          <w:spacing w:val="2"/>
          <w:sz w:val="22"/>
          <w:szCs w:val="22"/>
        </w:rPr>
        <w:t>canned</w:t>
      </w:r>
      <w:r w:rsidRPr="006A6771">
        <w:rPr>
          <w:rFonts w:eastAsia="Tahoma"/>
          <w:sz w:val="22"/>
          <w:szCs w:val="22"/>
        </w:rPr>
        <w:t>,</w:t>
      </w:r>
      <w:r w:rsidRPr="006A6771">
        <w:rPr>
          <w:rFonts w:eastAsia="Tahoma"/>
          <w:spacing w:val="20"/>
          <w:sz w:val="22"/>
          <w:szCs w:val="22"/>
        </w:rPr>
        <w:t xml:space="preserve"> </w:t>
      </w:r>
      <w:r w:rsidRPr="006A6771">
        <w:rPr>
          <w:rFonts w:eastAsia="Tahoma"/>
          <w:spacing w:val="1"/>
          <w:sz w:val="22"/>
          <w:szCs w:val="22"/>
        </w:rPr>
        <w:t>fr</w:t>
      </w:r>
      <w:r w:rsidRPr="006A6771">
        <w:rPr>
          <w:rFonts w:eastAsia="Tahoma"/>
          <w:spacing w:val="2"/>
          <w:sz w:val="22"/>
          <w:szCs w:val="22"/>
        </w:rPr>
        <w:t>esh</w:t>
      </w:r>
      <w:r w:rsidRPr="006A6771">
        <w:rPr>
          <w:rFonts w:eastAsia="Tahoma"/>
          <w:sz w:val="22"/>
          <w:szCs w:val="22"/>
        </w:rPr>
        <w:t>,</w:t>
      </w:r>
      <w:r w:rsidRPr="006A6771">
        <w:rPr>
          <w:rFonts w:eastAsia="Tahoma"/>
          <w:spacing w:val="15"/>
          <w:sz w:val="22"/>
          <w:szCs w:val="22"/>
        </w:rPr>
        <w:t xml:space="preserve"> </w:t>
      </w:r>
      <w:r w:rsidRPr="006A6771">
        <w:rPr>
          <w:rFonts w:eastAsia="Tahoma"/>
          <w:spacing w:val="2"/>
          <w:sz w:val="22"/>
          <w:szCs w:val="22"/>
        </w:rPr>
        <w:t>o</w:t>
      </w:r>
      <w:r w:rsidRPr="006A6771">
        <w:rPr>
          <w:rFonts w:eastAsia="Tahoma"/>
          <w:sz w:val="22"/>
          <w:szCs w:val="22"/>
        </w:rPr>
        <w:t>r</w:t>
      </w:r>
      <w:r w:rsidRPr="006A6771">
        <w:rPr>
          <w:rFonts w:eastAsia="Tahoma"/>
          <w:spacing w:val="10"/>
          <w:sz w:val="22"/>
          <w:szCs w:val="22"/>
        </w:rPr>
        <w:t xml:space="preserve"> </w:t>
      </w:r>
      <w:r w:rsidRPr="006A6771">
        <w:rPr>
          <w:rFonts w:eastAsia="Tahoma"/>
          <w:spacing w:val="1"/>
          <w:sz w:val="22"/>
          <w:szCs w:val="22"/>
        </w:rPr>
        <w:t>fr</w:t>
      </w:r>
      <w:r w:rsidRPr="006A6771">
        <w:rPr>
          <w:rFonts w:eastAsia="Tahoma"/>
          <w:spacing w:val="2"/>
          <w:sz w:val="22"/>
          <w:szCs w:val="22"/>
        </w:rPr>
        <w:t>oze</w:t>
      </w:r>
      <w:r w:rsidRPr="006A6771">
        <w:rPr>
          <w:rFonts w:eastAsia="Tahoma"/>
          <w:sz w:val="22"/>
          <w:szCs w:val="22"/>
        </w:rPr>
        <w:t>n</w:t>
      </w:r>
      <w:r w:rsidRPr="006A6771">
        <w:rPr>
          <w:rFonts w:eastAsia="Tahoma"/>
          <w:spacing w:val="18"/>
          <w:sz w:val="22"/>
          <w:szCs w:val="22"/>
        </w:rPr>
        <w:t xml:space="preserve"> </w:t>
      </w:r>
      <w:r w:rsidRPr="006A6771">
        <w:rPr>
          <w:rFonts w:eastAsia="Tahoma"/>
          <w:spacing w:val="2"/>
          <w:sz w:val="22"/>
          <w:szCs w:val="22"/>
        </w:rPr>
        <w:t>b</w:t>
      </w:r>
      <w:r w:rsidRPr="006A6771">
        <w:rPr>
          <w:rFonts w:eastAsia="Tahoma"/>
          <w:spacing w:val="1"/>
          <w:sz w:val="22"/>
          <w:szCs w:val="22"/>
        </w:rPr>
        <w:t>r</w:t>
      </w:r>
      <w:r w:rsidRPr="006A6771">
        <w:rPr>
          <w:rFonts w:eastAsia="Tahoma"/>
          <w:spacing w:val="2"/>
          <w:sz w:val="22"/>
          <w:szCs w:val="22"/>
        </w:rPr>
        <w:t>occo</w:t>
      </w:r>
      <w:r w:rsidRPr="006A6771">
        <w:rPr>
          <w:rFonts w:eastAsia="Tahoma"/>
          <w:spacing w:val="1"/>
          <w:sz w:val="22"/>
          <w:szCs w:val="22"/>
        </w:rPr>
        <w:t>li</w:t>
      </w:r>
      <w:r w:rsidRPr="006A6771">
        <w:rPr>
          <w:rFonts w:eastAsia="Tahoma"/>
          <w:sz w:val="22"/>
          <w:szCs w:val="22"/>
        </w:rPr>
        <w:t>,</w:t>
      </w:r>
      <w:r w:rsidRPr="006A6771">
        <w:rPr>
          <w:rFonts w:eastAsia="Tahoma"/>
          <w:spacing w:val="24"/>
          <w:sz w:val="22"/>
          <w:szCs w:val="22"/>
        </w:rPr>
        <w:t xml:space="preserve"> </w:t>
      </w:r>
      <w:r w:rsidRPr="006A6771">
        <w:rPr>
          <w:rFonts w:eastAsia="Tahoma"/>
          <w:spacing w:val="2"/>
          <w:sz w:val="22"/>
          <w:szCs w:val="22"/>
        </w:rPr>
        <w:t>B</w:t>
      </w:r>
      <w:r w:rsidRPr="006A6771">
        <w:rPr>
          <w:rFonts w:eastAsia="Tahoma"/>
          <w:spacing w:val="1"/>
          <w:sz w:val="22"/>
          <w:szCs w:val="22"/>
        </w:rPr>
        <w:t>r</w:t>
      </w:r>
      <w:r w:rsidRPr="006A6771">
        <w:rPr>
          <w:rFonts w:eastAsia="Tahoma"/>
          <w:spacing w:val="2"/>
          <w:sz w:val="22"/>
          <w:szCs w:val="22"/>
        </w:rPr>
        <w:t>usse</w:t>
      </w:r>
      <w:r w:rsidRPr="006A6771">
        <w:rPr>
          <w:rFonts w:eastAsia="Tahoma"/>
          <w:spacing w:val="1"/>
          <w:sz w:val="22"/>
          <w:szCs w:val="22"/>
        </w:rPr>
        <w:t>l</w:t>
      </w:r>
      <w:r w:rsidRPr="006A6771">
        <w:rPr>
          <w:rFonts w:eastAsia="Tahoma"/>
          <w:sz w:val="22"/>
          <w:szCs w:val="22"/>
        </w:rPr>
        <w:t>s</w:t>
      </w:r>
      <w:r w:rsidRPr="006A6771">
        <w:rPr>
          <w:rFonts w:eastAsia="Tahoma"/>
          <w:spacing w:val="21"/>
          <w:sz w:val="22"/>
          <w:szCs w:val="22"/>
        </w:rPr>
        <w:t xml:space="preserve"> </w:t>
      </w:r>
      <w:r w:rsidRPr="006A6771">
        <w:rPr>
          <w:rFonts w:eastAsia="Tahoma"/>
          <w:spacing w:val="2"/>
          <w:sz w:val="22"/>
          <w:szCs w:val="22"/>
        </w:rPr>
        <w:t>sp</w:t>
      </w:r>
      <w:r w:rsidRPr="006A6771">
        <w:rPr>
          <w:rFonts w:eastAsia="Tahoma"/>
          <w:spacing w:val="1"/>
          <w:sz w:val="22"/>
          <w:szCs w:val="22"/>
        </w:rPr>
        <w:t>r</w:t>
      </w:r>
      <w:r w:rsidRPr="006A6771">
        <w:rPr>
          <w:rFonts w:eastAsia="Tahoma"/>
          <w:spacing w:val="2"/>
          <w:sz w:val="22"/>
          <w:szCs w:val="22"/>
        </w:rPr>
        <w:t>ou</w:t>
      </w:r>
      <w:r w:rsidRPr="006A6771">
        <w:rPr>
          <w:rFonts w:eastAsia="Tahoma"/>
          <w:spacing w:val="1"/>
          <w:sz w:val="22"/>
          <w:szCs w:val="22"/>
        </w:rPr>
        <w:t>t</w:t>
      </w:r>
      <w:r w:rsidRPr="006A6771">
        <w:rPr>
          <w:rFonts w:eastAsia="Tahoma"/>
          <w:spacing w:val="2"/>
          <w:sz w:val="22"/>
          <w:szCs w:val="22"/>
        </w:rPr>
        <w:t>s</w:t>
      </w:r>
      <w:r w:rsidRPr="006A6771">
        <w:rPr>
          <w:rFonts w:eastAsia="Tahoma"/>
          <w:sz w:val="22"/>
          <w:szCs w:val="22"/>
        </w:rPr>
        <w:t>,</w:t>
      </w:r>
      <w:r w:rsidRPr="006A6771">
        <w:rPr>
          <w:rFonts w:eastAsia="Tahoma"/>
          <w:spacing w:val="21"/>
          <w:sz w:val="22"/>
          <w:szCs w:val="22"/>
        </w:rPr>
        <w:t xml:space="preserve"> </w:t>
      </w:r>
      <w:r w:rsidRPr="006A6771">
        <w:rPr>
          <w:rFonts w:eastAsia="Tahoma"/>
          <w:spacing w:val="2"/>
          <w:w w:val="102"/>
          <w:sz w:val="22"/>
          <w:szCs w:val="22"/>
        </w:rPr>
        <w:t>c</w:t>
      </w:r>
      <w:r w:rsidRPr="006A6771">
        <w:rPr>
          <w:rFonts w:eastAsia="Tahoma"/>
          <w:spacing w:val="2"/>
          <w:w w:val="103"/>
          <w:sz w:val="22"/>
          <w:szCs w:val="22"/>
        </w:rPr>
        <w:t>a</w:t>
      </w:r>
      <w:r w:rsidRPr="006A6771">
        <w:rPr>
          <w:rFonts w:eastAsia="Tahoma"/>
          <w:spacing w:val="1"/>
          <w:w w:val="102"/>
          <w:sz w:val="22"/>
          <w:szCs w:val="22"/>
        </w:rPr>
        <w:t>rr</w:t>
      </w:r>
      <w:r w:rsidRPr="006A6771">
        <w:rPr>
          <w:rFonts w:eastAsia="Tahoma"/>
          <w:spacing w:val="2"/>
          <w:w w:val="102"/>
          <w:sz w:val="22"/>
          <w:szCs w:val="22"/>
        </w:rPr>
        <w:t>o</w:t>
      </w:r>
      <w:r w:rsidRPr="006A6771">
        <w:rPr>
          <w:rFonts w:eastAsia="Tahoma"/>
          <w:spacing w:val="1"/>
          <w:w w:val="102"/>
          <w:sz w:val="22"/>
          <w:szCs w:val="22"/>
        </w:rPr>
        <w:t>t</w:t>
      </w:r>
      <w:r w:rsidRPr="006A6771">
        <w:rPr>
          <w:rFonts w:eastAsia="Tahoma"/>
          <w:spacing w:val="2"/>
          <w:w w:val="102"/>
          <w:sz w:val="22"/>
          <w:szCs w:val="22"/>
        </w:rPr>
        <w:t>s</w:t>
      </w:r>
      <w:r w:rsidRPr="006A6771">
        <w:rPr>
          <w:rFonts w:eastAsia="Tahoma"/>
          <w:w w:val="103"/>
          <w:sz w:val="22"/>
          <w:szCs w:val="22"/>
        </w:rPr>
        <w:t xml:space="preserve">, </w:t>
      </w:r>
      <w:r w:rsidRPr="006A6771">
        <w:rPr>
          <w:rFonts w:eastAsia="Tahoma"/>
          <w:spacing w:val="2"/>
          <w:sz w:val="22"/>
          <w:szCs w:val="22"/>
        </w:rPr>
        <w:t>cau</w:t>
      </w:r>
      <w:r w:rsidRPr="006A6771">
        <w:rPr>
          <w:rFonts w:eastAsia="Tahoma"/>
          <w:spacing w:val="1"/>
          <w:sz w:val="22"/>
          <w:szCs w:val="22"/>
        </w:rPr>
        <w:t>lifl</w:t>
      </w:r>
      <w:r w:rsidRPr="006A6771">
        <w:rPr>
          <w:rFonts w:eastAsia="Tahoma"/>
          <w:spacing w:val="2"/>
          <w:sz w:val="22"/>
          <w:szCs w:val="22"/>
        </w:rPr>
        <w:t>o</w:t>
      </w:r>
      <w:r w:rsidRPr="006A6771">
        <w:rPr>
          <w:rFonts w:eastAsia="Tahoma"/>
          <w:spacing w:val="3"/>
          <w:sz w:val="22"/>
          <w:szCs w:val="22"/>
        </w:rPr>
        <w:t>w</w:t>
      </w:r>
      <w:r w:rsidRPr="006A6771">
        <w:rPr>
          <w:rFonts w:eastAsia="Tahoma"/>
          <w:spacing w:val="2"/>
          <w:sz w:val="22"/>
          <w:szCs w:val="22"/>
        </w:rPr>
        <w:t>e</w:t>
      </w:r>
      <w:r w:rsidRPr="006A6771">
        <w:rPr>
          <w:rFonts w:eastAsia="Tahoma"/>
          <w:spacing w:val="1"/>
          <w:sz w:val="22"/>
          <w:szCs w:val="22"/>
        </w:rPr>
        <w:t>r</w:t>
      </w:r>
      <w:r w:rsidRPr="006A6771">
        <w:rPr>
          <w:rFonts w:eastAsia="Tahoma"/>
          <w:sz w:val="22"/>
          <w:szCs w:val="22"/>
        </w:rPr>
        <w:t>,</w:t>
      </w:r>
      <w:r w:rsidRPr="006A6771">
        <w:rPr>
          <w:rFonts w:eastAsia="Tahoma"/>
          <w:spacing w:val="28"/>
          <w:sz w:val="22"/>
          <w:szCs w:val="22"/>
        </w:rPr>
        <w:t xml:space="preserve"> </w:t>
      </w:r>
      <w:r w:rsidRPr="006A6771">
        <w:rPr>
          <w:rFonts w:eastAsia="Tahoma"/>
          <w:spacing w:val="2"/>
          <w:sz w:val="22"/>
          <w:szCs w:val="22"/>
        </w:rPr>
        <w:t>ce</w:t>
      </w:r>
      <w:r w:rsidRPr="006A6771">
        <w:rPr>
          <w:rFonts w:eastAsia="Tahoma"/>
          <w:spacing w:val="1"/>
          <w:sz w:val="22"/>
          <w:szCs w:val="22"/>
        </w:rPr>
        <w:t>l</w:t>
      </w:r>
      <w:r w:rsidRPr="006A6771">
        <w:rPr>
          <w:rFonts w:eastAsia="Tahoma"/>
          <w:spacing w:val="2"/>
          <w:sz w:val="22"/>
          <w:szCs w:val="22"/>
        </w:rPr>
        <w:t>e</w:t>
      </w:r>
      <w:r w:rsidRPr="006A6771">
        <w:rPr>
          <w:rFonts w:eastAsia="Tahoma"/>
          <w:spacing w:val="1"/>
          <w:sz w:val="22"/>
          <w:szCs w:val="22"/>
        </w:rPr>
        <w:t>r</w:t>
      </w:r>
      <w:r w:rsidRPr="006A6771">
        <w:rPr>
          <w:rFonts w:eastAsia="Tahoma"/>
          <w:spacing w:val="2"/>
          <w:sz w:val="22"/>
          <w:szCs w:val="22"/>
        </w:rPr>
        <w:t>y</w:t>
      </w:r>
      <w:r w:rsidRPr="006A6771">
        <w:rPr>
          <w:rFonts w:eastAsia="Tahoma"/>
          <w:sz w:val="22"/>
          <w:szCs w:val="22"/>
        </w:rPr>
        <w:t>,</w:t>
      </w:r>
      <w:r w:rsidRPr="006A6771">
        <w:rPr>
          <w:rFonts w:eastAsia="Tahoma"/>
          <w:spacing w:val="17"/>
          <w:sz w:val="22"/>
          <w:szCs w:val="22"/>
        </w:rPr>
        <w:t xml:space="preserve"> </w:t>
      </w:r>
      <w:r w:rsidRPr="006A6771">
        <w:rPr>
          <w:rFonts w:eastAsia="Tahoma"/>
          <w:spacing w:val="2"/>
          <w:sz w:val="22"/>
          <w:szCs w:val="22"/>
        </w:rPr>
        <w:t>cucu</w:t>
      </w:r>
      <w:r w:rsidRPr="006A6771">
        <w:rPr>
          <w:rFonts w:eastAsia="Tahoma"/>
          <w:spacing w:val="3"/>
          <w:sz w:val="22"/>
          <w:szCs w:val="22"/>
        </w:rPr>
        <w:t>m</w:t>
      </w:r>
      <w:r w:rsidRPr="006A6771">
        <w:rPr>
          <w:rFonts w:eastAsia="Tahoma"/>
          <w:spacing w:val="2"/>
          <w:sz w:val="22"/>
          <w:szCs w:val="22"/>
        </w:rPr>
        <w:t>be</w:t>
      </w:r>
      <w:r w:rsidRPr="006A6771">
        <w:rPr>
          <w:rFonts w:eastAsia="Tahoma"/>
          <w:spacing w:val="1"/>
          <w:sz w:val="22"/>
          <w:szCs w:val="22"/>
        </w:rPr>
        <w:t>r</w:t>
      </w:r>
      <w:r w:rsidRPr="006A6771">
        <w:rPr>
          <w:rFonts w:eastAsia="Tahoma"/>
          <w:sz w:val="22"/>
          <w:szCs w:val="22"/>
        </w:rPr>
        <w:t>,</w:t>
      </w:r>
      <w:r w:rsidRPr="006A6771">
        <w:rPr>
          <w:rFonts w:eastAsia="Tahoma"/>
          <w:spacing w:val="24"/>
          <w:sz w:val="22"/>
          <w:szCs w:val="22"/>
        </w:rPr>
        <w:t xml:space="preserve"> </w:t>
      </w:r>
      <w:r w:rsidRPr="006A6771">
        <w:rPr>
          <w:rFonts w:eastAsia="Tahoma"/>
          <w:spacing w:val="1"/>
          <w:sz w:val="22"/>
          <w:szCs w:val="22"/>
        </w:rPr>
        <w:t>l</w:t>
      </w:r>
      <w:r w:rsidRPr="006A6771">
        <w:rPr>
          <w:rFonts w:eastAsia="Tahoma"/>
          <w:spacing w:val="2"/>
          <w:sz w:val="22"/>
          <w:szCs w:val="22"/>
        </w:rPr>
        <w:t>e</w:t>
      </w:r>
      <w:r w:rsidRPr="006A6771">
        <w:rPr>
          <w:rFonts w:eastAsia="Tahoma"/>
          <w:spacing w:val="1"/>
          <w:sz w:val="22"/>
          <w:szCs w:val="22"/>
        </w:rPr>
        <w:t>tt</w:t>
      </w:r>
      <w:r w:rsidRPr="006A6771">
        <w:rPr>
          <w:rFonts w:eastAsia="Tahoma"/>
          <w:spacing w:val="2"/>
          <w:sz w:val="22"/>
          <w:szCs w:val="22"/>
        </w:rPr>
        <w:t>uce</w:t>
      </w:r>
      <w:r w:rsidRPr="006A6771">
        <w:rPr>
          <w:rFonts w:eastAsia="Tahoma"/>
          <w:sz w:val="22"/>
          <w:szCs w:val="22"/>
        </w:rPr>
        <w:t>,</w:t>
      </w:r>
      <w:r w:rsidRPr="006A6771">
        <w:rPr>
          <w:rFonts w:eastAsia="Tahoma"/>
          <w:spacing w:val="20"/>
          <w:sz w:val="22"/>
          <w:szCs w:val="22"/>
        </w:rPr>
        <w:t xml:space="preserve"> </w:t>
      </w:r>
      <w:r w:rsidRPr="006A6771">
        <w:rPr>
          <w:rFonts w:eastAsia="Tahoma"/>
          <w:spacing w:val="2"/>
          <w:sz w:val="22"/>
          <w:szCs w:val="22"/>
        </w:rPr>
        <w:t>peppe</w:t>
      </w:r>
      <w:r w:rsidRPr="006A6771">
        <w:rPr>
          <w:rFonts w:eastAsia="Tahoma"/>
          <w:spacing w:val="1"/>
          <w:sz w:val="22"/>
          <w:szCs w:val="22"/>
        </w:rPr>
        <w:t>r</w:t>
      </w:r>
      <w:r w:rsidRPr="006A6771">
        <w:rPr>
          <w:rFonts w:eastAsia="Tahoma"/>
          <w:spacing w:val="2"/>
          <w:sz w:val="22"/>
          <w:szCs w:val="22"/>
        </w:rPr>
        <w:t>s</w:t>
      </w:r>
      <w:r w:rsidRPr="006A6771">
        <w:rPr>
          <w:rFonts w:eastAsia="Tahoma"/>
          <w:sz w:val="22"/>
          <w:szCs w:val="22"/>
        </w:rPr>
        <w:t>,</w:t>
      </w:r>
      <w:r w:rsidRPr="006A6771">
        <w:rPr>
          <w:rFonts w:eastAsia="Tahoma"/>
          <w:spacing w:val="20"/>
          <w:sz w:val="22"/>
          <w:szCs w:val="22"/>
        </w:rPr>
        <w:t xml:space="preserve"> </w:t>
      </w:r>
      <w:r w:rsidRPr="006A6771">
        <w:rPr>
          <w:rFonts w:eastAsia="Tahoma"/>
          <w:spacing w:val="2"/>
          <w:w w:val="102"/>
          <w:sz w:val="22"/>
          <w:szCs w:val="22"/>
        </w:rPr>
        <w:t>sp</w:t>
      </w:r>
      <w:r w:rsidRPr="006A6771">
        <w:rPr>
          <w:rFonts w:eastAsia="Tahoma"/>
          <w:spacing w:val="1"/>
          <w:w w:val="103"/>
          <w:sz w:val="22"/>
          <w:szCs w:val="22"/>
        </w:rPr>
        <w:t>i</w:t>
      </w:r>
      <w:r w:rsidRPr="006A6771">
        <w:rPr>
          <w:rFonts w:eastAsia="Tahoma"/>
          <w:spacing w:val="2"/>
          <w:w w:val="102"/>
          <w:sz w:val="22"/>
          <w:szCs w:val="22"/>
        </w:rPr>
        <w:t>nac</w:t>
      </w:r>
      <w:r w:rsidRPr="006A6771">
        <w:rPr>
          <w:rFonts w:eastAsia="Tahoma"/>
          <w:spacing w:val="2"/>
          <w:w w:val="103"/>
          <w:sz w:val="22"/>
          <w:szCs w:val="22"/>
        </w:rPr>
        <w:t>h)</w:t>
      </w:r>
    </w:p>
    <w:p w:rsidR="006F65FD" w:rsidRPr="006A6771" w:rsidRDefault="00650950">
      <w:pPr>
        <w:spacing w:line="240" w:lineRule="exact"/>
        <w:ind w:left="464"/>
        <w:rPr>
          <w:rFonts w:eastAsia="Tahoma"/>
          <w:sz w:val="22"/>
          <w:szCs w:val="22"/>
        </w:rPr>
      </w:pPr>
      <w:r w:rsidRPr="006A6771">
        <w:rPr>
          <w:rFonts w:eastAsia="Tahoma"/>
          <w:spacing w:val="2"/>
          <w:position w:val="-1"/>
          <w:sz w:val="22"/>
          <w:szCs w:val="22"/>
        </w:rPr>
        <w:t>3</w:t>
      </w:r>
      <w:r w:rsidRPr="006A6771">
        <w:rPr>
          <w:rFonts w:eastAsia="Tahoma"/>
          <w:position w:val="-1"/>
          <w:sz w:val="22"/>
          <w:szCs w:val="22"/>
        </w:rPr>
        <w:t xml:space="preserve">. </w:t>
      </w:r>
      <w:r w:rsidRPr="006A6771">
        <w:rPr>
          <w:rFonts w:eastAsia="Tahoma"/>
          <w:spacing w:val="49"/>
          <w:position w:val="-1"/>
          <w:sz w:val="22"/>
          <w:szCs w:val="22"/>
        </w:rPr>
        <w:t xml:space="preserve"> </w:t>
      </w:r>
      <w:r w:rsidRPr="006A6771">
        <w:rPr>
          <w:rFonts w:eastAsia="Tahoma"/>
          <w:spacing w:val="3"/>
          <w:position w:val="-1"/>
          <w:sz w:val="22"/>
          <w:szCs w:val="22"/>
          <w:u w:val="single" w:color="000000"/>
        </w:rPr>
        <w:t>N</w:t>
      </w:r>
      <w:r w:rsidRPr="006A6771">
        <w:rPr>
          <w:rFonts w:eastAsia="Tahoma"/>
          <w:spacing w:val="2"/>
          <w:position w:val="-1"/>
          <w:sz w:val="22"/>
          <w:szCs w:val="22"/>
          <w:u w:val="single" w:color="000000"/>
        </w:rPr>
        <w:t>u</w:t>
      </w:r>
      <w:r w:rsidRPr="006A6771">
        <w:rPr>
          <w:rFonts w:eastAsia="Tahoma"/>
          <w:spacing w:val="1"/>
          <w:position w:val="-1"/>
          <w:sz w:val="22"/>
          <w:szCs w:val="22"/>
          <w:u w:val="single" w:color="000000"/>
        </w:rPr>
        <w:t>t</w:t>
      </w:r>
      <w:r w:rsidRPr="006A6771">
        <w:rPr>
          <w:rFonts w:eastAsia="Tahoma"/>
          <w:position w:val="-1"/>
          <w:sz w:val="22"/>
          <w:szCs w:val="22"/>
          <w:u w:val="single" w:color="000000"/>
        </w:rPr>
        <w:t>s</w:t>
      </w:r>
      <w:r w:rsidRPr="006A6771">
        <w:rPr>
          <w:rFonts w:eastAsia="Tahoma"/>
          <w:spacing w:val="14"/>
          <w:position w:val="-1"/>
          <w:sz w:val="22"/>
          <w:szCs w:val="22"/>
        </w:rPr>
        <w:t xml:space="preserve"> </w:t>
      </w:r>
      <w:r w:rsidRPr="006A6771">
        <w:rPr>
          <w:rFonts w:eastAsia="Tahoma"/>
          <w:spacing w:val="1"/>
          <w:position w:val="-1"/>
          <w:sz w:val="22"/>
          <w:szCs w:val="22"/>
        </w:rPr>
        <w:t>(</w:t>
      </w:r>
      <w:r w:rsidRPr="006A6771">
        <w:rPr>
          <w:rFonts w:eastAsia="Tahoma"/>
          <w:spacing w:val="2"/>
          <w:position w:val="-1"/>
          <w:sz w:val="22"/>
          <w:szCs w:val="22"/>
        </w:rPr>
        <w:t>e</w:t>
      </w:r>
      <w:r w:rsidRPr="006A6771">
        <w:rPr>
          <w:rFonts w:eastAsia="Tahoma"/>
          <w:spacing w:val="1"/>
          <w:position w:val="-1"/>
          <w:sz w:val="22"/>
          <w:szCs w:val="22"/>
        </w:rPr>
        <w:t>.</w:t>
      </w:r>
      <w:r w:rsidRPr="006A6771">
        <w:rPr>
          <w:rFonts w:eastAsia="Tahoma"/>
          <w:spacing w:val="2"/>
          <w:position w:val="-1"/>
          <w:sz w:val="22"/>
          <w:szCs w:val="22"/>
        </w:rPr>
        <w:t>g</w:t>
      </w:r>
      <w:r w:rsidRPr="006A6771">
        <w:rPr>
          <w:rFonts w:eastAsia="Tahoma"/>
          <w:position w:val="-1"/>
          <w:sz w:val="22"/>
          <w:szCs w:val="22"/>
        </w:rPr>
        <w:t>.</w:t>
      </w:r>
      <w:r w:rsidRPr="006A6771">
        <w:rPr>
          <w:rFonts w:eastAsia="Tahoma"/>
          <w:spacing w:val="14"/>
          <w:position w:val="-1"/>
          <w:sz w:val="22"/>
          <w:szCs w:val="22"/>
        </w:rPr>
        <w:t xml:space="preserve"> </w:t>
      </w:r>
      <w:r w:rsidRPr="006A6771">
        <w:rPr>
          <w:rFonts w:eastAsia="Tahoma"/>
          <w:spacing w:val="2"/>
          <w:position w:val="-1"/>
          <w:sz w:val="22"/>
          <w:szCs w:val="22"/>
        </w:rPr>
        <w:t>a</w:t>
      </w:r>
      <w:r w:rsidRPr="006A6771">
        <w:rPr>
          <w:rFonts w:eastAsia="Tahoma"/>
          <w:spacing w:val="1"/>
          <w:position w:val="-1"/>
          <w:sz w:val="22"/>
          <w:szCs w:val="22"/>
        </w:rPr>
        <w:t>l</w:t>
      </w:r>
      <w:r w:rsidRPr="006A6771">
        <w:rPr>
          <w:rFonts w:eastAsia="Tahoma"/>
          <w:spacing w:val="3"/>
          <w:position w:val="-1"/>
          <w:sz w:val="22"/>
          <w:szCs w:val="22"/>
        </w:rPr>
        <w:t>m</w:t>
      </w:r>
      <w:r w:rsidRPr="006A6771">
        <w:rPr>
          <w:rFonts w:eastAsia="Tahoma"/>
          <w:spacing w:val="2"/>
          <w:position w:val="-1"/>
          <w:sz w:val="22"/>
          <w:szCs w:val="22"/>
        </w:rPr>
        <w:t>onds</w:t>
      </w:r>
      <w:r w:rsidRPr="006A6771">
        <w:rPr>
          <w:rFonts w:eastAsia="Tahoma"/>
          <w:position w:val="-1"/>
          <w:sz w:val="22"/>
          <w:szCs w:val="22"/>
        </w:rPr>
        <w:t>,</w:t>
      </w:r>
      <w:r w:rsidRPr="006A6771">
        <w:rPr>
          <w:rFonts w:eastAsia="Tahoma"/>
          <w:spacing w:val="24"/>
          <w:position w:val="-1"/>
          <w:sz w:val="22"/>
          <w:szCs w:val="22"/>
        </w:rPr>
        <w:t xml:space="preserve"> </w:t>
      </w:r>
      <w:r w:rsidRPr="006A6771">
        <w:rPr>
          <w:rFonts w:eastAsia="Tahoma"/>
          <w:spacing w:val="2"/>
          <w:position w:val="-1"/>
          <w:sz w:val="22"/>
          <w:szCs w:val="22"/>
        </w:rPr>
        <w:t>cashe</w:t>
      </w:r>
      <w:r w:rsidRPr="006A6771">
        <w:rPr>
          <w:rFonts w:eastAsia="Tahoma"/>
          <w:spacing w:val="3"/>
          <w:position w:val="-1"/>
          <w:sz w:val="22"/>
          <w:szCs w:val="22"/>
        </w:rPr>
        <w:t>w</w:t>
      </w:r>
      <w:r w:rsidRPr="006A6771">
        <w:rPr>
          <w:rFonts w:eastAsia="Tahoma"/>
          <w:spacing w:val="2"/>
          <w:position w:val="-1"/>
          <w:sz w:val="22"/>
          <w:szCs w:val="22"/>
        </w:rPr>
        <w:t>s</w:t>
      </w:r>
      <w:r w:rsidRPr="006A6771">
        <w:rPr>
          <w:rFonts w:eastAsia="Tahoma"/>
          <w:position w:val="-1"/>
          <w:sz w:val="22"/>
          <w:szCs w:val="22"/>
        </w:rPr>
        <w:t>,</w:t>
      </w:r>
      <w:r w:rsidRPr="006A6771">
        <w:rPr>
          <w:rFonts w:eastAsia="Tahoma"/>
          <w:spacing w:val="23"/>
          <w:position w:val="-1"/>
          <w:sz w:val="22"/>
          <w:szCs w:val="22"/>
        </w:rPr>
        <w:t xml:space="preserve"> </w:t>
      </w:r>
      <w:r w:rsidRPr="006A6771">
        <w:rPr>
          <w:rFonts w:eastAsia="Tahoma"/>
          <w:spacing w:val="2"/>
          <w:w w:val="102"/>
          <w:position w:val="-1"/>
          <w:sz w:val="22"/>
          <w:szCs w:val="22"/>
        </w:rPr>
        <w:t>pe</w:t>
      </w:r>
      <w:r w:rsidRPr="006A6771">
        <w:rPr>
          <w:rFonts w:eastAsia="Tahoma"/>
          <w:spacing w:val="2"/>
          <w:w w:val="103"/>
          <w:position w:val="-1"/>
          <w:sz w:val="22"/>
          <w:szCs w:val="22"/>
        </w:rPr>
        <w:t>a</w:t>
      </w:r>
      <w:r w:rsidRPr="006A6771">
        <w:rPr>
          <w:rFonts w:eastAsia="Tahoma"/>
          <w:spacing w:val="2"/>
          <w:w w:val="102"/>
          <w:position w:val="-1"/>
          <w:sz w:val="22"/>
          <w:szCs w:val="22"/>
        </w:rPr>
        <w:t>nu</w:t>
      </w:r>
      <w:r w:rsidRPr="006A6771">
        <w:rPr>
          <w:rFonts w:eastAsia="Tahoma"/>
          <w:spacing w:val="1"/>
          <w:w w:val="102"/>
          <w:position w:val="-1"/>
          <w:sz w:val="22"/>
          <w:szCs w:val="22"/>
        </w:rPr>
        <w:t>t</w:t>
      </w:r>
      <w:r w:rsidRPr="006A6771">
        <w:rPr>
          <w:rFonts w:eastAsia="Tahoma"/>
          <w:spacing w:val="2"/>
          <w:w w:val="102"/>
          <w:position w:val="-1"/>
          <w:sz w:val="22"/>
          <w:szCs w:val="22"/>
        </w:rPr>
        <w:t>s</w:t>
      </w:r>
      <w:r w:rsidRPr="006A6771">
        <w:rPr>
          <w:rFonts w:eastAsia="Tahoma"/>
          <w:w w:val="103"/>
          <w:position w:val="-1"/>
          <w:sz w:val="22"/>
          <w:szCs w:val="22"/>
        </w:rPr>
        <w:t>)</w:t>
      </w:r>
    </w:p>
    <w:p w:rsidR="006F65FD" w:rsidRPr="006A6771" w:rsidRDefault="00650950">
      <w:pPr>
        <w:spacing w:before="10"/>
        <w:ind w:left="464"/>
        <w:rPr>
          <w:rFonts w:eastAsia="Tahoma"/>
          <w:sz w:val="22"/>
          <w:szCs w:val="22"/>
        </w:rPr>
      </w:pPr>
      <w:r w:rsidRPr="006A6771">
        <w:rPr>
          <w:rFonts w:eastAsia="Tahoma"/>
          <w:spacing w:val="2"/>
          <w:sz w:val="22"/>
          <w:szCs w:val="22"/>
        </w:rPr>
        <w:t>4</w:t>
      </w:r>
      <w:r w:rsidRPr="006A6771">
        <w:rPr>
          <w:rFonts w:eastAsia="Tahoma"/>
          <w:sz w:val="22"/>
          <w:szCs w:val="22"/>
        </w:rPr>
        <w:t xml:space="preserve">. </w:t>
      </w:r>
      <w:r w:rsidRPr="006A6771">
        <w:rPr>
          <w:rFonts w:eastAsia="Tahoma"/>
          <w:spacing w:val="49"/>
          <w:sz w:val="22"/>
          <w:szCs w:val="22"/>
        </w:rPr>
        <w:t xml:space="preserve"> </w:t>
      </w:r>
      <w:r w:rsidRPr="006A6771">
        <w:rPr>
          <w:rFonts w:eastAsia="Tahoma"/>
          <w:spacing w:val="2"/>
          <w:sz w:val="22"/>
          <w:szCs w:val="22"/>
          <w:u w:val="single" w:color="000000"/>
        </w:rPr>
        <w:t>Snac</w:t>
      </w:r>
      <w:r w:rsidRPr="006A6771">
        <w:rPr>
          <w:rFonts w:eastAsia="Tahoma"/>
          <w:sz w:val="22"/>
          <w:szCs w:val="22"/>
          <w:u w:val="single" w:color="000000"/>
        </w:rPr>
        <w:t>k</w:t>
      </w:r>
      <w:r w:rsidRPr="006A6771">
        <w:rPr>
          <w:rFonts w:eastAsia="Tahoma"/>
          <w:spacing w:val="17"/>
          <w:sz w:val="22"/>
          <w:szCs w:val="22"/>
          <w:u w:val="single" w:color="000000"/>
        </w:rPr>
        <w:t xml:space="preserve"> </w:t>
      </w:r>
      <w:r w:rsidRPr="006A6771">
        <w:rPr>
          <w:rFonts w:eastAsia="Tahoma"/>
          <w:spacing w:val="1"/>
          <w:sz w:val="22"/>
          <w:szCs w:val="22"/>
          <w:u w:val="single" w:color="000000"/>
        </w:rPr>
        <w:t>f</w:t>
      </w:r>
      <w:r w:rsidRPr="006A6771">
        <w:rPr>
          <w:rFonts w:eastAsia="Tahoma"/>
          <w:spacing w:val="2"/>
          <w:sz w:val="22"/>
          <w:szCs w:val="22"/>
          <w:u w:val="single" w:color="000000"/>
        </w:rPr>
        <w:t>ood</w:t>
      </w:r>
      <w:r w:rsidRPr="006A6771">
        <w:rPr>
          <w:rFonts w:eastAsia="Tahoma"/>
          <w:sz w:val="22"/>
          <w:szCs w:val="22"/>
          <w:u w:val="single" w:color="000000"/>
        </w:rPr>
        <w:t>s</w:t>
      </w:r>
      <w:r w:rsidRPr="006A6771">
        <w:rPr>
          <w:rFonts w:eastAsia="Tahoma"/>
          <w:spacing w:val="17"/>
          <w:sz w:val="22"/>
          <w:szCs w:val="22"/>
        </w:rPr>
        <w:t xml:space="preserve"> </w:t>
      </w:r>
      <w:r w:rsidRPr="006A6771">
        <w:rPr>
          <w:rFonts w:eastAsia="Tahoma"/>
          <w:spacing w:val="1"/>
          <w:sz w:val="22"/>
          <w:szCs w:val="22"/>
        </w:rPr>
        <w:t>(</w:t>
      </w:r>
      <w:r w:rsidRPr="006A6771">
        <w:rPr>
          <w:rFonts w:eastAsia="Tahoma"/>
          <w:spacing w:val="2"/>
          <w:sz w:val="22"/>
          <w:szCs w:val="22"/>
        </w:rPr>
        <w:t>e</w:t>
      </w:r>
      <w:r w:rsidRPr="006A6771">
        <w:rPr>
          <w:rFonts w:eastAsia="Tahoma"/>
          <w:spacing w:val="1"/>
          <w:sz w:val="22"/>
          <w:szCs w:val="22"/>
        </w:rPr>
        <w:t>.</w:t>
      </w:r>
      <w:r w:rsidRPr="006A6771">
        <w:rPr>
          <w:rFonts w:eastAsia="Tahoma"/>
          <w:spacing w:val="2"/>
          <w:sz w:val="22"/>
          <w:szCs w:val="22"/>
        </w:rPr>
        <w:t>g</w:t>
      </w:r>
      <w:r w:rsidRPr="006A6771">
        <w:rPr>
          <w:rFonts w:eastAsia="Tahoma"/>
          <w:sz w:val="22"/>
          <w:szCs w:val="22"/>
        </w:rPr>
        <w:t>.</w:t>
      </w:r>
      <w:r w:rsidRPr="006A6771">
        <w:rPr>
          <w:rFonts w:eastAsia="Tahoma"/>
          <w:spacing w:val="14"/>
          <w:sz w:val="22"/>
          <w:szCs w:val="22"/>
        </w:rPr>
        <w:t xml:space="preserve"> </w:t>
      </w:r>
      <w:r w:rsidRPr="006A6771">
        <w:rPr>
          <w:rFonts w:eastAsia="Tahoma"/>
          <w:spacing w:val="2"/>
          <w:sz w:val="22"/>
          <w:szCs w:val="22"/>
        </w:rPr>
        <w:t>candy</w:t>
      </w:r>
      <w:r w:rsidRPr="006A6771">
        <w:rPr>
          <w:rFonts w:eastAsia="Tahoma"/>
          <w:sz w:val="22"/>
          <w:szCs w:val="22"/>
        </w:rPr>
        <w:t>,</w:t>
      </w:r>
      <w:r w:rsidRPr="006A6771">
        <w:rPr>
          <w:rFonts w:eastAsia="Tahoma"/>
          <w:spacing w:val="18"/>
          <w:sz w:val="22"/>
          <w:szCs w:val="22"/>
        </w:rPr>
        <w:t xml:space="preserve"> </w:t>
      </w:r>
      <w:r w:rsidRPr="006A6771">
        <w:rPr>
          <w:rFonts w:eastAsia="Tahoma"/>
          <w:spacing w:val="2"/>
          <w:sz w:val="22"/>
          <w:szCs w:val="22"/>
        </w:rPr>
        <w:t>choco</w:t>
      </w:r>
      <w:r w:rsidRPr="006A6771">
        <w:rPr>
          <w:rFonts w:eastAsia="Tahoma"/>
          <w:spacing w:val="1"/>
          <w:sz w:val="22"/>
          <w:szCs w:val="22"/>
        </w:rPr>
        <w:t>l</w:t>
      </w:r>
      <w:r w:rsidRPr="006A6771">
        <w:rPr>
          <w:rFonts w:eastAsia="Tahoma"/>
          <w:spacing w:val="2"/>
          <w:sz w:val="22"/>
          <w:szCs w:val="22"/>
        </w:rPr>
        <w:t>a</w:t>
      </w:r>
      <w:r w:rsidRPr="006A6771">
        <w:rPr>
          <w:rFonts w:eastAsia="Tahoma"/>
          <w:spacing w:val="1"/>
          <w:sz w:val="22"/>
          <w:szCs w:val="22"/>
        </w:rPr>
        <w:t>t</w:t>
      </w:r>
      <w:r w:rsidRPr="006A6771">
        <w:rPr>
          <w:rFonts w:eastAsia="Tahoma"/>
          <w:spacing w:val="2"/>
          <w:sz w:val="22"/>
          <w:szCs w:val="22"/>
        </w:rPr>
        <w:t>e</w:t>
      </w:r>
      <w:r w:rsidRPr="006A6771">
        <w:rPr>
          <w:rFonts w:eastAsia="Tahoma"/>
          <w:sz w:val="22"/>
          <w:szCs w:val="22"/>
        </w:rPr>
        <w:t>,</w:t>
      </w:r>
      <w:r w:rsidRPr="006A6771">
        <w:rPr>
          <w:rFonts w:eastAsia="Tahoma"/>
          <w:spacing w:val="27"/>
          <w:sz w:val="22"/>
          <w:szCs w:val="22"/>
        </w:rPr>
        <w:t xml:space="preserve"> </w:t>
      </w:r>
      <w:r w:rsidRPr="006A6771">
        <w:rPr>
          <w:rFonts w:eastAsia="Tahoma"/>
          <w:spacing w:val="2"/>
          <w:sz w:val="22"/>
          <w:szCs w:val="22"/>
        </w:rPr>
        <w:t>ch</w:t>
      </w:r>
      <w:r w:rsidRPr="006A6771">
        <w:rPr>
          <w:rFonts w:eastAsia="Tahoma"/>
          <w:spacing w:val="1"/>
          <w:sz w:val="22"/>
          <w:szCs w:val="22"/>
        </w:rPr>
        <w:t>i</w:t>
      </w:r>
      <w:r w:rsidRPr="006A6771">
        <w:rPr>
          <w:rFonts w:eastAsia="Tahoma"/>
          <w:spacing w:val="2"/>
          <w:sz w:val="22"/>
          <w:szCs w:val="22"/>
        </w:rPr>
        <w:t>ps</w:t>
      </w:r>
      <w:r w:rsidRPr="006A6771">
        <w:rPr>
          <w:rFonts w:eastAsia="Tahoma"/>
          <w:sz w:val="22"/>
          <w:szCs w:val="22"/>
        </w:rPr>
        <w:t>,</w:t>
      </w:r>
      <w:r w:rsidRPr="006A6771">
        <w:rPr>
          <w:rFonts w:eastAsia="Tahoma"/>
          <w:spacing w:val="16"/>
          <w:sz w:val="22"/>
          <w:szCs w:val="22"/>
        </w:rPr>
        <w:t xml:space="preserve"> </w:t>
      </w:r>
      <w:r w:rsidRPr="006A6771">
        <w:rPr>
          <w:rFonts w:eastAsia="Tahoma"/>
          <w:spacing w:val="2"/>
          <w:sz w:val="22"/>
          <w:szCs w:val="22"/>
        </w:rPr>
        <w:t>cook</w:t>
      </w:r>
      <w:r w:rsidRPr="006A6771">
        <w:rPr>
          <w:rFonts w:eastAsia="Tahoma"/>
          <w:spacing w:val="1"/>
          <w:sz w:val="22"/>
          <w:szCs w:val="22"/>
        </w:rPr>
        <w:t>i</w:t>
      </w:r>
      <w:r w:rsidRPr="006A6771">
        <w:rPr>
          <w:rFonts w:eastAsia="Tahoma"/>
          <w:spacing w:val="2"/>
          <w:sz w:val="22"/>
          <w:szCs w:val="22"/>
        </w:rPr>
        <w:t>es</w:t>
      </w:r>
      <w:r w:rsidRPr="006A6771">
        <w:rPr>
          <w:rFonts w:eastAsia="Tahoma"/>
          <w:sz w:val="22"/>
          <w:szCs w:val="22"/>
        </w:rPr>
        <w:t>,</w:t>
      </w:r>
      <w:r w:rsidRPr="006A6771">
        <w:rPr>
          <w:rFonts w:eastAsia="Tahoma"/>
          <w:spacing w:val="22"/>
          <w:sz w:val="22"/>
          <w:szCs w:val="22"/>
        </w:rPr>
        <w:t xml:space="preserve"> </w:t>
      </w:r>
      <w:r w:rsidRPr="006A6771">
        <w:rPr>
          <w:rFonts w:eastAsia="Tahoma"/>
          <w:spacing w:val="2"/>
          <w:w w:val="102"/>
          <w:sz w:val="22"/>
          <w:szCs w:val="22"/>
        </w:rPr>
        <w:t>c</w:t>
      </w:r>
      <w:r w:rsidRPr="006A6771">
        <w:rPr>
          <w:rFonts w:eastAsia="Tahoma"/>
          <w:spacing w:val="1"/>
          <w:w w:val="103"/>
          <w:sz w:val="22"/>
          <w:szCs w:val="22"/>
        </w:rPr>
        <w:t>r</w:t>
      </w:r>
      <w:r w:rsidRPr="006A6771">
        <w:rPr>
          <w:rFonts w:eastAsia="Tahoma"/>
          <w:spacing w:val="2"/>
          <w:w w:val="103"/>
          <w:sz w:val="22"/>
          <w:szCs w:val="22"/>
        </w:rPr>
        <w:t>a</w:t>
      </w:r>
      <w:r w:rsidRPr="006A6771">
        <w:rPr>
          <w:rFonts w:eastAsia="Tahoma"/>
          <w:spacing w:val="2"/>
          <w:w w:val="102"/>
          <w:sz w:val="22"/>
          <w:szCs w:val="22"/>
        </w:rPr>
        <w:t>cke</w:t>
      </w:r>
      <w:r w:rsidRPr="006A6771">
        <w:rPr>
          <w:rFonts w:eastAsia="Tahoma"/>
          <w:spacing w:val="1"/>
          <w:w w:val="102"/>
          <w:sz w:val="22"/>
          <w:szCs w:val="22"/>
        </w:rPr>
        <w:t>r</w:t>
      </w:r>
      <w:r w:rsidRPr="006A6771">
        <w:rPr>
          <w:rFonts w:eastAsia="Tahoma"/>
          <w:spacing w:val="2"/>
          <w:w w:val="102"/>
          <w:sz w:val="22"/>
          <w:szCs w:val="22"/>
        </w:rPr>
        <w:t>s</w:t>
      </w:r>
      <w:r w:rsidRPr="006A6771">
        <w:rPr>
          <w:rFonts w:eastAsia="Tahoma"/>
          <w:w w:val="103"/>
          <w:sz w:val="22"/>
          <w:szCs w:val="22"/>
        </w:rPr>
        <w:t>)</w:t>
      </w:r>
    </w:p>
    <w:p w:rsidR="006F65FD" w:rsidRPr="006A6771" w:rsidRDefault="00650950">
      <w:pPr>
        <w:spacing w:before="15"/>
        <w:ind w:left="464"/>
        <w:rPr>
          <w:rFonts w:eastAsia="Tahoma"/>
          <w:sz w:val="22"/>
          <w:szCs w:val="22"/>
        </w:rPr>
      </w:pPr>
      <w:r w:rsidRPr="006A6771">
        <w:rPr>
          <w:rFonts w:eastAsia="Tahoma"/>
          <w:spacing w:val="2"/>
          <w:sz w:val="22"/>
          <w:szCs w:val="22"/>
        </w:rPr>
        <w:t>5</w:t>
      </w:r>
      <w:r w:rsidRPr="006A6771">
        <w:rPr>
          <w:rFonts w:eastAsia="Tahoma"/>
          <w:sz w:val="22"/>
          <w:szCs w:val="22"/>
        </w:rPr>
        <w:t xml:space="preserve">. </w:t>
      </w:r>
      <w:r w:rsidRPr="006A6771">
        <w:rPr>
          <w:rFonts w:eastAsia="Tahoma"/>
          <w:spacing w:val="49"/>
          <w:sz w:val="22"/>
          <w:szCs w:val="22"/>
        </w:rPr>
        <w:t xml:space="preserve"> </w:t>
      </w:r>
      <w:r w:rsidRPr="006A6771">
        <w:rPr>
          <w:rFonts w:eastAsia="Tahoma"/>
          <w:spacing w:val="2"/>
          <w:sz w:val="22"/>
          <w:szCs w:val="22"/>
          <w:u w:val="single" w:color="000000"/>
        </w:rPr>
        <w:t>P</w:t>
      </w:r>
      <w:r w:rsidRPr="006A6771">
        <w:rPr>
          <w:rFonts w:eastAsia="Tahoma"/>
          <w:spacing w:val="1"/>
          <w:sz w:val="22"/>
          <w:szCs w:val="22"/>
          <w:u w:val="single" w:color="000000"/>
        </w:rPr>
        <w:t>r</w:t>
      </w:r>
      <w:r w:rsidRPr="006A6771">
        <w:rPr>
          <w:rFonts w:eastAsia="Tahoma"/>
          <w:spacing w:val="2"/>
          <w:sz w:val="22"/>
          <w:szCs w:val="22"/>
          <w:u w:val="single" w:color="000000"/>
        </w:rPr>
        <w:t>epa</w:t>
      </w:r>
      <w:r w:rsidRPr="006A6771">
        <w:rPr>
          <w:rFonts w:eastAsia="Tahoma"/>
          <w:spacing w:val="1"/>
          <w:sz w:val="22"/>
          <w:szCs w:val="22"/>
          <w:u w:val="single" w:color="000000"/>
        </w:rPr>
        <w:t>r</w:t>
      </w:r>
      <w:r w:rsidRPr="006A6771">
        <w:rPr>
          <w:rFonts w:eastAsia="Tahoma"/>
          <w:spacing w:val="2"/>
          <w:sz w:val="22"/>
          <w:szCs w:val="22"/>
          <w:u w:val="single" w:color="000000"/>
        </w:rPr>
        <w:t>ed</w:t>
      </w:r>
      <w:r w:rsidRPr="006A6771">
        <w:rPr>
          <w:rFonts w:eastAsia="Tahoma"/>
          <w:spacing w:val="21"/>
          <w:sz w:val="22"/>
          <w:szCs w:val="22"/>
          <w:u w:val="single" w:color="000000"/>
        </w:rPr>
        <w:t xml:space="preserve"> </w:t>
      </w:r>
      <w:r w:rsidRPr="006A6771">
        <w:rPr>
          <w:rFonts w:eastAsia="Tahoma"/>
          <w:spacing w:val="3"/>
          <w:sz w:val="22"/>
          <w:szCs w:val="22"/>
          <w:u w:val="single" w:color="000000"/>
        </w:rPr>
        <w:t>m</w:t>
      </w:r>
      <w:r w:rsidRPr="006A6771">
        <w:rPr>
          <w:rFonts w:eastAsia="Tahoma"/>
          <w:spacing w:val="2"/>
          <w:sz w:val="22"/>
          <w:szCs w:val="22"/>
          <w:u w:val="single" w:color="000000"/>
        </w:rPr>
        <w:t>ea</w:t>
      </w:r>
      <w:r w:rsidRPr="006A6771">
        <w:rPr>
          <w:rFonts w:eastAsia="Tahoma"/>
          <w:spacing w:val="1"/>
          <w:sz w:val="22"/>
          <w:szCs w:val="22"/>
          <w:u w:val="single" w:color="000000"/>
        </w:rPr>
        <w:t>t</w:t>
      </w:r>
      <w:r w:rsidRPr="006A6771">
        <w:rPr>
          <w:rFonts w:eastAsia="Tahoma"/>
          <w:sz w:val="22"/>
          <w:szCs w:val="22"/>
          <w:u w:val="single" w:color="000000"/>
        </w:rPr>
        <w:t>s</w:t>
      </w:r>
      <w:r w:rsidRPr="006A6771">
        <w:rPr>
          <w:rFonts w:eastAsia="Tahoma"/>
          <w:spacing w:val="17"/>
          <w:sz w:val="22"/>
          <w:szCs w:val="22"/>
        </w:rPr>
        <w:t xml:space="preserve"> </w:t>
      </w:r>
      <w:r w:rsidRPr="006A6771">
        <w:rPr>
          <w:rFonts w:eastAsia="Tahoma"/>
          <w:spacing w:val="1"/>
          <w:sz w:val="22"/>
          <w:szCs w:val="22"/>
        </w:rPr>
        <w:t>(</w:t>
      </w:r>
      <w:r w:rsidRPr="006A6771">
        <w:rPr>
          <w:rFonts w:eastAsia="Tahoma"/>
          <w:spacing w:val="2"/>
          <w:sz w:val="22"/>
          <w:szCs w:val="22"/>
        </w:rPr>
        <w:t>e</w:t>
      </w:r>
      <w:r w:rsidRPr="006A6771">
        <w:rPr>
          <w:rFonts w:eastAsia="Tahoma"/>
          <w:spacing w:val="1"/>
          <w:sz w:val="22"/>
          <w:szCs w:val="22"/>
        </w:rPr>
        <w:t>.</w:t>
      </w:r>
      <w:r w:rsidRPr="006A6771">
        <w:rPr>
          <w:rFonts w:eastAsia="Tahoma"/>
          <w:spacing w:val="2"/>
          <w:sz w:val="22"/>
          <w:szCs w:val="22"/>
        </w:rPr>
        <w:t>g</w:t>
      </w:r>
      <w:r w:rsidRPr="006A6771">
        <w:rPr>
          <w:rFonts w:eastAsia="Tahoma"/>
          <w:sz w:val="22"/>
          <w:szCs w:val="22"/>
        </w:rPr>
        <w:t>.</w:t>
      </w:r>
      <w:r w:rsidRPr="006A6771">
        <w:rPr>
          <w:rFonts w:eastAsia="Tahoma"/>
          <w:spacing w:val="14"/>
          <w:sz w:val="22"/>
          <w:szCs w:val="22"/>
        </w:rPr>
        <w:t xml:space="preserve"> </w:t>
      </w:r>
      <w:r w:rsidRPr="006A6771">
        <w:rPr>
          <w:rFonts w:eastAsia="Tahoma"/>
          <w:spacing w:val="2"/>
          <w:sz w:val="22"/>
          <w:szCs w:val="22"/>
        </w:rPr>
        <w:t>canne</w:t>
      </w:r>
      <w:r w:rsidRPr="006A6771">
        <w:rPr>
          <w:rFonts w:eastAsia="Tahoma"/>
          <w:sz w:val="22"/>
          <w:szCs w:val="22"/>
        </w:rPr>
        <w:t>d</w:t>
      </w:r>
      <w:r w:rsidRPr="006A6771">
        <w:rPr>
          <w:rFonts w:eastAsia="Tahoma"/>
          <w:spacing w:val="19"/>
          <w:sz w:val="22"/>
          <w:szCs w:val="22"/>
        </w:rPr>
        <w:t xml:space="preserve"> </w:t>
      </w:r>
      <w:r w:rsidRPr="006A6771">
        <w:rPr>
          <w:rFonts w:eastAsia="Tahoma"/>
          <w:spacing w:val="3"/>
          <w:sz w:val="22"/>
          <w:szCs w:val="22"/>
        </w:rPr>
        <w:t>m</w:t>
      </w:r>
      <w:r w:rsidRPr="006A6771">
        <w:rPr>
          <w:rFonts w:eastAsia="Tahoma"/>
          <w:spacing w:val="2"/>
          <w:sz w:val="22"/>
          <w:szCs w:val="22"/>
        </w:rPr>
        <w:t>ea</w:t>
      </w:r>
      <w:r w:rsidRPr="006A6771">
        <w:rPr>
          <w:rFonts w:eastAsia="Tahoma"/>
          <w:spacing w:val="1"/>
          <w:sz w:val="22"/>
          <w:szCs w:val="22"/>
        </w:rPr>
        <w:t>t</w:t>
      </w:r>
      <w:r w:rsidRPr="006A6771">
        <w:rPr>
          <w:rFonts w:eastAsia="Tahoma"/>
          <w:spacing w:val="2"/>
          <w:sz w:val="22"/>
          <w:szCs w:val="22"/>
        </w:rPr>
        <w:t>s</w:t>
      </w:r>
      <w:r w:rsidRPr="006A6771">
        <w:rPr>
          <w:rFonts w:eastAsia="Tahoma"/>
          <w:sz w:val="22"/>
          <w:szCs w:val="22"/>
        </w:rPr>
        <w:t>,</w:t>
      </w:r>
      <w:r w:rsidRPr="006A6771">
        <w:rPr>
          <w:rFonts w:eastAsia="Tahoma"/>
          <w:spacing w:val="18"/>
          <w:sz w:val="22"/>
          <w:szCs w:val="22"/>
        </w:rPr>
        <w:t xml:space="preserve"> </w:t>
      </w:r>
      <w:r w:rsidRPr="006A6771">
        <w:rPr>
          <w:rFonts w:eastAsia="Tahoma"/>
          <w:spacing w:val="2"/>
          <w:sz w:val="22"/>
          <w:szCs w:val="22"/>
        </w:rPr>
        <w:t>canne</w:t>
      </w:r>
      <w:r w:rsidRPr="006A6771">
        <w:rPr>
          <w:rFonts w:eastAsia="Tahoma"/>
          <w:sz w:val="22"/>
          <w:szCs w:val="22"/>
        </w:rPr>
        <w:t>d</w:t>
      </w:r>
      <w:r w:rsidRPr="006A6771">
        <w:rPr>
          <w:rFonts w:eastAsia="Tahoma"/>
          <w:spacing w:val="19"/>
          <w:sz w:val="22"/>
          <w:szCs w:val="22"/>
        </w:rPr>
        <w:t xml:space="preserve"> </w:t>
      </w:r>
      <w:r w:rsidRPr="006A6771">
        <w:rPr>
          <w:rFonts w:eastAsia="Tahoma"/>
          <w:spacing w:val="1"/>
          <w:sz w:val="22"/>
          <w:szCs w:val="22"/>
        </w:rPr>
        <w:t>fi</w:t>
      </w:r>
      <w:r w:rsidRPr="006A6771">
        <w:rPr>
          <w:rFonts w:eastAsia="Tahoma"/>
          <w:spacing w:val="2"/>
          <w:sz w:val="22"/>
          <w:szCs w:val="22"/>
        </w:rPr>
        <w:t>s</w:t>
      </w:r>
      <w:r w:rsidRPr="006A6771">
        <w:rPr>
          <w:rFonts w:eastAsia="Tahoma"/>
          <w:sz w:val="22"/>
          <w:szCs w:val="22"/>
        </w:rPr>
        <w:t>h</w:t>
      </w:r>
      <w:r w:rsidRPr="006A6771">
        <w:rPr>
          <w:rFonts w:eastAsia="Tahoma"/>
          <w:spacing w:val="13"/>
          <w:sz w:val="22"/>
          <w:szCs w:val="22"/>
        </w:rPr>
        <w:t xml:space="preserve"> </w:t>
      </w:r>
      <w:r w:rsidRPr="006A6771">
        <w:rPr>
          <w:rFonts w:eastAsia="Tahoma"/>
          <w:spacing w:val="2"/>
          <w:sz w:val="22"/>
          <w:szCs w:val="22"/>
        </w:rPr>
        <w:t>an</w:t>
      </w:r>
      <w:r w:rsidRPr="006A6771">
        <w:rPr>
          <w:rFonts w:eastAsia="Tahoma"/>
          <w:sz w:val="22"/>
          <w:szCs w:val="22"/>
        </w:rPr>
        <w:t>d</w:t>
      </w:r>
      <w:r w:rsidRPr="006A6771">
        <w:rPr>
          <w:rFonts w:eastAsia="Tahoma"/>
          <w:spacing w:val="13"/>
          <w:sz w:val="22"/>
          <w:szCs w:val="22"/>
        </w:rPr>
        <w:t xml:space="preserve"> </w:t>
      </w:r>
      <w:r w:rsidRPr="006A6771">
        <w:rPr>
          <w:rFonts w:eastAsia="Tahoma"/>
          <w:spacing w:val="2"/>
          <w:sz w:val="22"/>
          <w:szCs w:val="22"/>
        </w:rPr>
        <w:t>sea</w:t>
      </w:r>
      <w:r w:rsidRPr="006A6771">
        <w:rPr>
          <w:rFonts w:eastAsia="Tahoma"/>
          <w:spacing w:val="1"/>
          <w:sz w:val="22"/>
          <w:szCs w:val="22"/>
        </w:rPr>
        <w:t>f</w:t>
      </w:r>
      <w:r w:rsidRPr="006A6771">
        <w:rPr>
          <w:rFonts w:eastAsia="Tahoma"/>
          <w:spacing w:val="2"/>
          <w:sz w:val="22"/>
          <w:szCs w:val="22"/>
        </w:rPr>
        <w:t>ood</w:t>
      </w:r>
      <w:r w:rsidRPr="006A6771">
        <w:rPr>
          <w:rFonts w:eastAsia="Tahoma"/>
          <w:sz w:val="22"/>
          <w:szCs w:val="22"/>
        </w:rPr>
        <w:t>,</w:t>
      </w:r>
      <w:r w:rsidRPr="006A6771">
        <w:rPr>
          <w:rFonts w:eastAsia="Tahoma"/>
          <w:spacing w:val="26"/>
          <w:sz w:val="22"/>
          <w:szCs w:val="22"/>
        </w:rPr>
        <w:t xml:space="preserve"> </w:t>
      </w:r>
      <w:r w:rsidRPr="006A6771">
        <w:rPr>
          <w:rFonts w:eastAsia="Tahoma"/>
          <w:spacing w:val="2"/>
          <w:sz w:val="22"/>
          <w:szCs w:val="22"/>
        </w:rPr>
        <w:t>de</w:t>
      </w:r>
      <w:r w:rsidRPr="006A6771">
        <w:rPr>
          <w:rFonts w:eastAsia="Tahoma"/>
          <w:spacing w:val="1"/>
          <w:sz w:val="22"/>
          <w:szCs w:val="22"/>
        </w:rPr>
        <w:t>l</w:t>
      </w:r>
      <w:r w:rsidRPr="006A6771">
        <w:rPr>
          <w:rFonts w:eastAsia="Tahoma"/>
          <w:sz w:val="22"/>
          <w:szCs w:val="22"/>
        </w:rPr>
        <w:t>i</w:t>
      </w:r>
      <w:r w:rsidRPr="006A6771">
        <w:rPr>
          <w:rFonts w:eastAsia="Tahoma"/>
          <w:spacing w:val="11"/>
          <w:sz w:val="22"/>
          <w:szCs w:val="22"/>
        </w:rPr>
        <w:t xml:space="preserve"> </w:t>
      </w:r>
      <w:r w:rsidRPr="006A6771">
        <w:rPr>
          <w:rFonts w:eastAsia="Tahoma"/>
          <w:spacing w:val="3"/>
          <w:w w:val="102"/>
          <w:sz w:val="22"/>
          <w:szCs w:val="22"/>
        </w:rPr>
        <w:t>m</w:t>
      </w:r>
      <w:r w:rsidRPr="006A6771">
        <w:rPr>
          <w:rFonts w:eastAsia="Tahoma"/>
          <w:spacing w:val="2"/>
          <w:w w:val="102"/>
          <w:sz w:val="22"/>
          <w:szCs w:val="22"/>
        </w:rPr>
        <w:t>e</w:t>
      </w:r>
      <w:r w:rsidRPr="006A6771">
        <w:rPr>
          <w:rFonts w:eastAsia="Tahoma"/>
          <w:spacing w:val="2"/>
          <w:w w:val="103"/>
          <w:sz w:val="22"/>
          <w:szCs w:val="22"/>
        </w:rPr>
        <w:t>a</w:t>
      </w:r>
      <w:r w:rsidRPr="006A6771">
        <w:rPr>
          <w:rFonts w:eastAsia="Tahoma"/>
          <w:spacing w:val="1"/>
          <w:w w:val="103"/>
          <w:sz w:val="22"/>
          <w:szCs w:val="22"/>
        </w:rPr>
        <w:t>t</w:t>
      </w:r>
      <w:r w:rsidRPr="006A6771">
        <w:rPr>
          <w:rFonts w:eastAsia="Tahoma"/>
          <w:spacing w:val="2"/>
          <w:w w:val="102"/>
          <w:sz w:val="22"/>
          <w:szCs w:val="22"/>
        </w:rPr>
        <w:t>s</w:t>
      </w:r>
      <w:r w:rsidRPr="006A6771">
        <w:rPr>
          <w:rFonts w:eastAsia="Tahoma"/>
          <w:w w:val="103"/>
          <w:sz w:val="22"/>
          <w:szCs w:val="22"/>
        </w:rPr>
        <w:t>)</w:t>
      </w:r>
    </w:p>
    <w:p w:rsidR="006F65FD" w:rsidRPr="006A6771" w:rsidRDefault="00650950">
      <w:pPr>
        <w:spacing w:before="10"/>
        <w:ind w:left="464"/>
        <w:rPr>
          <w:rFonts w:eastAsia="Tahoma"/>
          <w:sz w:val="22"/>
          <w:szCs w:val="22"/>
        </w:rPr>
      </w:pPr>
      <w:r w:rsidRPr="006A6771">
        <w:rPr>
          <w:rFonts w:eastAsia="Tahoma"/>
          <w:spacing w:val="2"/>
          <w:sz w:val="22"/>
          <w:szCs w:val="22"/>
        </w:rPr>
        <w:t>6</w:t>
      </w:r>
      <w:r w:rsidRPr="006A6771">
        <w:rPr>
          <w:rFonts w:eastAsia="Tahoma"/>
          <w:sz w:val="22"/>
          <w:szCs w:val="22"/>
        </w:rPr>
        <w:t xml:space="preserve">. </w:t>
      </w:r>
      <w:r w:rsidRPr="006A6771">
        <w:rPr>
          <w:rFonts w:eastAsia="Tahoma"/>
          <w:spacing w:val="49"/>
          <w:sz w:val="22"/>
          <w:szCs w:val="22"/>
        </w:rPr>
        <w:t xml:space="preserve"> </w:t>
      </w:r>
      <w:r w:rsidRPr="006A6771">
        <w:rPr>
          <w:rFonts w:eastAsia="Tahoma"/>
          <w:spacing w:val="3"/>
          <w:sz w:val="22"/>
          <w:szCs w:val="22"/>
          <w:u w:val="single" w:color="000000"/>
        </w:rPr>
        <w:t>D</w:t>
      </w:r>
      <w:r w:rsidRPr="006A6771">
        <w:rPr>
          <w:rFonts w:eastAsia="Tahoma"/>
          <w:spacing w:val="2"/>
          <w:sz w:val="22"/>
          <w:szCs w:val="22"/>
          <w:u w:val="single" w:color="000000"/>
        </w:rPr>
        <w:t>a</w:t>
      </w:r>
      <w:r w:rsidRPr="006A6771">
        <w:rPr>
          <w:rFonts w:eastAsia="Tahoma"/>
          <w:spacing w:val="1"/>
          <w:sz w:val="22"/>
          <w:szCs w:val="22"/>
          <w:u w:val="single" w:color="000000"/>
        </w:rPr>
        <w:t>ir</w:t>
      </w:r>
      <w:r w:rsidRPr="006A6771">
        <w:rPr>
          <w:rFonts w:eastAsia="Tahoma"/>
          <w:sz w:val="22"/>
          <w:szCs w:val="22"/>
          <w:u w:val="single" w:color="000000"/>
        </w:rPr>
        <w:t>y</w:t>
      </w:r>
      <w:r w:rsidRPr="006A6771">
        <w:rPr>
          <w:rFonts w:eastAsia="Tahoma"/>
          <w:spacing w:val="15"/>
          <w:sz w:val="22"/>
          <w:szCs w:val="22"/>
          <w:u w:val="single" w:color="000000"/>
        </w:rPr>
        <w:t xml:space="preserve"> </w:t>
      </w:r>
      <w:r w:rsidRPr="006A6771">
        <w:rPr>
          <w:rFonts w:eastAsia="Tahoma"/>
          <w:spacing w:val="2"/>
          <w:sz w:val="22"/>
          <w:szCs w:val="22"/>
          <w:u w:val="single" w:color="000000"/>
        </w:rPr>
        <w:t>p</w:t>
      </w:r>
      <w:r w:rsidRPr="006A6771">
        <w:rPr>
          <w:rFonts w:eastAsia="Tahoma"/>
          <w:spacing w:val="1"/>
          <w:sz w:val="22"/>
          <w:szCs w:val="22"/>
          <w:u w:val="single" w:color="000000"/>
        </w:rPr>
        <w:t>r</w:t>
      </w:r>
      <w:r w:rsidRPr="006A6771">
        <w:rPr>
          <w:rFonts w:eastAsia="Tahoma"/>
          <w:spacing w:val="2"/>
          <w:sz w:val="22"/>
          <w:szCs w:val="22"/>
          <w:u w:val="single" w:color="000000"/>
        </w:rPr>
        <w:t>oduc</w:t>
      </w:r>
      <w:r w:rsidRPr="006A6771">
        <w:rPr>
          <w:rFonts w:eastAsia="Tahoma"/>
          <w:spacing w:val="1"/>
          <w:sz w:val="22"/>
          <w:szCs w:val="22"/>
          <w:u w:val="single" w:color="000000"/>
        </w:rPr>
        <w:t>t</w:t>
      </w:r>
      <w:r w:rsidRPr="006A6771">
        <w:rPr>
          <w:rFonts w:eastAsia="Tahoma"/>
          <w:sz w:val="22"/>
          <w:szCs w:val="22"/>
          <w:u w:val="single" w:color="000000"/>
        </w:rPr>
        <w:t>s</w:t>
      </w:r>
      <w:r w:rsidRPr="006A6771">
        <w:rPr>
          <w:rFonts w:eastAsia="Tahoma"/>
          <w:spacing w:val="23"/>
          <w:sz w:val="22"/>
          <w:szCs w:val="22"/>
        </w:rPr>
        <w:t xml:space="preserve"> </w:t>
      </w:r>
      <w:r w:rsidRPr="006A6771">
        <w:rPr>
          <w:rFonts w:eastAsia="Tahoma"/>
          <w:spacing w:val="1"/>
          <w:sz w:val="22"/>
          <w:szCs w:val="22"/>
        </w:rPr>
        <w:t>(</w:t>
      </w:r>
      <w:r w:rsidRPr="006A6771">
        <w:rPr>
          <w:rFonts w:eastAsia="Tahoma"/>
          <w:spacing w:val="2"/>
          <w:sz w:val="22"/>
          <w:szCs w:val="22"/>
        </w:rPr>
        <w:t>e</w:t>
      </w:r>
      <w:r w:rsidRPr="006A6771">
        <w:rPr>
          <w:rFonts w:eastAsia="Tahoma"/>
          <w:spacing w:val="1"/>
          <w:sz w:val="22"/>
          <w:szCs w:val="22"/>
        </w:rPr>
        <w:t>.</w:t>
      </w:r>
      <w:r w:rsidRPr="006A6771">
        <w:rPr>
          <w:rFonts w:eastAsia="Tahoma"/>
          <w:spacing w:val="2"/>
          <w:sz w:val="22"/>
          <w:szCs w:val="22"/>
        </w:rPr>
        <w:t>g</w:t>
      </w:r>
      <w:r w:rsidRPr="006A6771">
        <w:rPr>
          <w:rFonts w:eastAsia="Tahoma"/>
          <w:sz w:val="22"/>
          <w:szCs w:val="22"/>
        </w:rPr>
        <w:t>.</w:t>
      </w:r>
      <w:r w:rsidRPr="006A6771">
        <w:rPr>
          <w:rFonts w:eastAsia="Tahoma"/>
          <w:spacing w:val="14"/>
          <w:sz w:val="22"/>
          <w:szCs w:val="22"/>
        </w:rPr>
        <w:t xml:space="preserve"> </w:t>
      </w:r>
      <w:r w:rsidRPr="006A6771">
        <w:rPr>
          <w:rFonts w:eastAsia="Tahoma"/>
          <w:spacing w:val="2"/>
          <w:sz w:val="22"/>
          <w:szCs w:val="22"/>
        </w:rPr>
        <w:t>cheese</w:t>
      </w:r>
      <w:r w:rsidRPr="006A6771">
        <w:rPr>
          <w:rFonts w:eastAsia="Tahoma"/>
          <w:sz w:val="22"/>
          <w:szCs w:val="22"/>
        </w:rPr>
        <w:t>,</w:t>
      </w:r>
      <w:r w:rsidRPr="006A6771">
        <w:rPr>
          <w:rFonts w:eastAsia="Tahoma"/>
          <w:spacing w:val="19"/>
          <w:sz w:val="22"/>
          <w:szCs w:val="22"/>
        </w:rPr>
        <w:t xml:space="preserve"> </w:t>
      </w:r>
      <w:r w:rsidRPr="006A6771">
        <w:rPr>
          <w:rFonts w:eastAsia="Tahoma"/>
          <w:spacing w:val="1"/>
          <w:sz w:val="22"/>
          <w:szCs w:val="22"/>
        </w:rPr>
        <w:t>i</w:t>
      </w:r>
      <w:r w:rsidRPr="006A6771">
        <w:rPr>
          <w:rFonts w:eastAsia="Tahoma"/>
          <w:spacing w:val="2"/>
          <w:sz w:val="22"/>
          <w:szCs w:val="22"/>
        </w:rPr>
        <w:t>c</w:t>
      </w:r>
      <w:r w:rsidRPr="006A6771">
        <w:rPr>
          <w:rFonts w:eastAsia="Tahoma"/>
          <w:sz w:val="22"/>
          <w:szCs w:val="22"/>
        </w:rPr>
        <w:t>e</w:t>
      </w:r>
      <w:r w:rsidRPr="006A6771">
        <w:rPr>
          <w:rFonts w:eastAsia="Tahoma"/>
          <w:spacing w:val="11"/>
          <w:sz w:val="22"/>
          <w:szCs w:val="22"/>
        </w:rPr>
        <w:t xml:space="preserve"> </w:t>
      </w:r>
      <w:r w:rsidRPr="006A6771">
        <w:rPr>
          <w:rFonts w:eastAsia="Tahoma"/>
          <w:spacing w:val="2"/>
          <w:sz w:val="22"/>
          <w:szCs w:val="22"/>
        </w:rPr>
        <w:t>c</w:t>
      </w:r>
      <w:r w:rsidRPr="006A6771">
        <w:rPr>
          <w:rFonts w:eastAsia="Tahoma"/>
          <w:spacing w:val="1"/>
          <w:sz w:val="22"/>
          <w:szCs w:val="22"/>
        </w:rPr>
        <w:t>r</w:t>
      </w:r>
      <w:r w:rsidRPr="006A6771">
        <w:rPr>
          <w:rFonts w:eastAsia="Tahoma"/>
          <w:spacing w:val="2"/>
          <w:sz w:val="22"/>
          <w:szCs w:val="22"/>
        </w:rPr>
        <w:t>ea</w:t>
      </w:r>
      <w:r w:rsidRPr="006A6771">
        <w:rPr>
          <w:rFonts w:eastAsia="Tahoma"/>
          <w:spacing w:val="3"/>
          <w:sz w:val="22"/>
          <w:szCs w:val="22"/>
        </w:rPr>
        <w:t>m</w:t>
      </w:r>
      <w:r w:rsidRPr="006A6771">
        <w:rPr>
          <w:rFonts w:eastAsia="Tahoma"/>
          <w:sz w:val="22"/>
          <w:szCs w:val="22"/>
        </w:rPr>
        <w:t>,</w:t>
      </w:r>
      <w:r w:rsidRPr="006A6771">
        <w:rPr>
          <w:rFonts w:eastAsia="Tahoma"/>
          <w:spacing w:val="18"/>
          <w:sz w:val="22"/>
          <w:szCs w:val="22"/>
        </w:rPr>
        <w:t xml:space="preserve"> </w:t>
      </w:r>
      <w:r w:rsidRPr="006A6771">
        <w:rPr>
          <w:rFonts w:eastAsia="Tahoma"/>
          <w:spacing w:val="3"/>
          <w:sz w:val="22"/>
          <w:szCs w:val="22"/>
        </w:rPr>
        <w:t>m</w:t>
      </w:r>
      <w:r w:rsidRPr="006A6771">
        <w:rPr>
          <w:rFonts w:eastAsia="Tahoma"/>
          <w:spacing w:val="1"/>
          <w:sz w:val="22"/>
          <w:szCs w:val="22"/>
        </w:rPr>
        <w:t>il</w:t>
      </w:r>
      <w:r w:rsidRPr="006A6771">
        <w:rPr>
          <w:rFonts w:eastAsia="Tahoma"/>
          <w:spacing w:val="2"/>
          <w:sz w:val="22"/>
          <w:szCs w:val="22"/>
        </w:rPr>
        <w:t>k</w:t>
      </w:r>
      <w:r w:rsidRPr="006A6771">
        <w:rPr>
          <w:rFonts w:eastAsia="Tahoma"/>
          <w:sz w:val="22"/>
          <w:szCs w:val="22"/>
        </w:rPr>
        <w:t>,</w:t>
      </w:r>
      <w:r w:rsidRPr="006A6771">
        <w:rPr>
          <w:rFonts w:eastAsia="Tahoma"/>
          <w:spacing w:val="14"/>
          <w:sz w:val="22"/>
          <w:szCs w:val="22"/>
        </w:rPr>
        <w:t xml:space="preserve"> </w:t>
      </w:r>
      <w:r w:rsidRPr="006A6771">
        <w:rPr>
          <w:rFonts w:eastAsia="Tahoma"/>
          <w:spacing w:val="2"/>
          <w:w w:val="102"/>
          <w:sz w:val="22"/>
          <w:szCs w:val="22"/>
        </w:rPr>
        <w:t>y</w:t>
      </w:r>
      <w:r w:rsidRPr="006A6771">
        <w:rPr>
          <w:rFonts w:eastAsia="Tahoma"/>
          <w:spacing w:val="2"/>
          <w:w w:val="103"/>
          <w:sz w:val="22"/>
          <w:szCs w:val="22"/>
        </w:rPr>
        <w:t>o</w:t>
      </w:r>
      <w:r w:rsidRPr="006A6771">
        <w:rPr>
          <w:rFonts w:eastAsia="Tahoma"/>
          <w:spacing w:val="2"/>
          <w:w w:val="102"/>
          <w:sz w:val="22"/>
          <w:szCs w:val="22"/>
        </w:rPr>
        <w:t>gu</w:t>
      </w:r>
      <w:r w:rsidRPr="006A6771">
        <w:rPr>
          <w:rFonts w:eastAsia="Tahoma"/>
          <w:spacing w:val="1"/>
          <w:w w:val="103"/>
          <w:sz w:val="22"/>
          <w:szCs w:val="22"/>
        </w:rPr>
        <w:t>rt)</w:t>
      </w:r>
    </w:p>
    <w:p w:rsidR="006F65FD" w:rsidRPr="006A6771" w:rsidRDefault="00650950">
      <w:pPr>
        <w:spacing w:before="10"/>
        <w:ind w:left="464"/>
        <w:rPr>
          <w:rFonts w:eastAsia="Tahoma"/>
          <w:sz w:val="22"/>
          <w:szCs w:val="22"/>
        </w:rPr>
      </w:pPr>
      <w:r w:rsidRPr="006A6771">
        <w:rPr>
          <w:rFonts w:eastAsia="Tahoma"/>
          <w:spacing w:val="2"/>
          <w:sz w:val="22"/>
          <w:szCs w:val="22"/>
        </w:rPr>
        <w:t>7</w:t>
      </w:r>
      <w:r w:rsidRPr="006A6771">
        <w:rPr>
          <w:rFonts w:eastAsia="Tahoma"/>
          <w:sz w:val="22"/>
          <w:szCs w:val="22"/>
        </w:rPr>
        <w:t xml:space="preserve">. </w:t>
      </w:r>
      <w:r w:rsidRPr="006A6771">
        <w:rPr>
          <w:rFonts w:eastAsia="Tahoma"/>
          <w:spacing w:val="49"/>
          <w:sz w:val="22"/>
          <w:szCs w:val="22"/>
        </w:rPr>
        <w:t xml:space="preserve"> </w:t>
      </w:r>
      <w:r w:rsidRPr="006A6771">
        <w:rPr>
          <w:rFonts w:eastAsia="Tahoma"/>
          <w:spacing w:val="2"/>
          <w:sz w:val="22"/>
          <w:szCs w:val="22"/>
          <w:u w:val="single" w:color="000000"/>
        </w:rPr>
        <w:t>Cond</w:t>
      </w:r>
      <w:r w:rsidRPr="006A6771">
        <w:rPr>
          <w:rFonts w:eastAsia="Tahoma"/>
          <w:spacing w:val="1"/>
          <w:sz w:val="22"/>
          <w:szCs w:val="22"/>
          <w:u w:val="single" w:color="000000"/>
        </w:rPr>
        <w:t>i</w:t>
      </w:r>
      <w:r w:rsidRPr="006A6771">
        <w:rPr>
          <w:rFonts w:eastAsia="Tahoma"/>
          <w:spacing w:val="3"/>
          <w:sz w:val="22"/>
          <w:szCs w:val="22"/>
          <w:u w:val="single" w:color="000000"/>
        </w:rPr>
        <w:t>m</w:t>
      </w:r>
      <w:r w:rsidRPr="006A6771">
        <w:rPr>
          <w:rFonts w:eastAsia="Tahoma"/>
          <w:spacing w:val="2"/>
          <w:sz w:val="22"/>
          <w:szCs w:val="22"/>
          <w:u w:val="single" w:color="000000"/>
        </w:rPr>
        <w:t>en</w:t>
      </w:r>
      <w:r w:rsidRPr="006A6771">
        <w:rPr>
          <w:rFonts w:eastAsia="Tahoma"/>
          <w:spacing w:val="1"/>
          <w:sz w:val="22"/>
          <w:szCs w:val="22"/>
          <w:u w:val="single" w:color="000000"/>
        </w:rPr>
        <w:t>t</w:t>
      </w:r>
      <w:r w:rsidRPr="006A6771">
        <w:rPr>
          <w:rFonts w:eastAsia="Tahoma"/>
          <w:sz w:val="22"/>
          <w:szCs w:val="22"/>
          <w:u w:val="single" w:color="000000"/>
        </w:rPr>
        <w:t>s</w:t>
      </w:r>
      <w:r w:rsidRPr="006A6771">
        <w:rPr>
          <w:rFonts w:eastAsia="Tahoma"/>
          <w:spacing w:val="28"/>
          <w:sz w:val="22"/>
          <w:szCs w:val="22"/>
        </w:rPr>
        <w:t xml:space="preserve"> </w:t>
      </w:r>
      <w:r w:rsidRPr="006A6771">
        <w:rPr>
          <w:rFonts w:eastAsia="Tahoma"/>
          <w:spacing w:val="1"/>
          <w:sz w:val="22"/>
          <w:szCs w:val="22"/>
        </w:rPr>
        <w:t>(</w:t>
      </w:r>
      <w:r w:rsidRPr="006A6771">
        <w:rPr>
          <w:rFonts w:eastAsia="Tahoma"/>
          <w:spacing w:val="2"/>
          <w:sz w:val="22"/>
          <w:szCs w:val="22"/>
        </w:rPr>
        <w:t>e</w:t>
      </w:r>
      <w:r w:rsidRPr="006A6771">
        <w:rPr>
          <w:rFonts w:eastAsia="Tahoma"/>
          <w:spacing w:val="1"/>
          <w:sz w:val="22"/>
          <w:szCs w:val="22"/>
        </w:rPr>
        <w:t>.</w:t>
      </w:r>
      <w:r w:rsidRPr="006A6771">
        <w:rPr>
          <w:rFonts w:eastAsia="Tahoma"/>
          <w:spacing w:val="2"/>
          <w:sz w:val="22"/>
          <w:szCs w:val="22"/>
        </w:rPr>
        <w:t>g</w:t>
      </w:r>
      <w:r w:rsidRPr="006A6771">
        <w:rPr>
          <w:rFonts w:eastAsia="Tahoma"/>
          <w:sz w:val="22"/>
          <w:szCs w:val="22"/>
        </w:rPr>
        <w:t>.</w:t>
      </w:r>
      <w:r w:rsidRPr="006A6771">
        <w:rPr>
          <w:rFonts w:eastAsia="Tahoma"/>
          <w:spacing w:val="14"/>
          <w:sz w:val="22"/>
          <w:szCs w:val="22"/>
        </w:rPr>
        <w:t xml:space="preserve"> </w:t>
      </w:r>
      <w:r w:rsidRPr="006A6771">
        <w:rPr>
          <w:rFonts w:eastAsia="Tahoma"/>
          <w:spacing w:val="2"/>
          <w:sz w:val="22"/>
          <w:szCs w:val="22"/>
        </w:rPr>
        <w:t>so</w:t>
      </w:r>
      <w:r w:rsidRPr="006A6771">
        <w:rPr>
          <w:rFonts w:eastAsia="Tahoma"/>
          <w:sz w:val="22"/>
          <w:szCs w:val="22"/>
        </w:rPr>
        <w:t>y</w:t>
      </w:r>
      <w:r w:rsidRPr="006A6771">
        <w:rPr>
          <w:rFonts w:eastAsia="Tahoma"/>
          <w:spacing w:val="12"/>
          <w:sz w:val="22"/>
          <w:szCs w:val="22"/>
        </w:rPr>
        <w:t xml:space="preserve"> </w:t>
      </w:r>
      <w:r w:rsidRPr="006A6771">
        <w:rPr>
          <w:rFonts w:eastAsia="Tahoma"/>
          <w:spacing w:val="2"/>
          <w:sz w:val="22"/>
          <w:szCs w:val="22"/>
        </w:rPr>
        <w:t>sauce</w:t>
      </w:r>
      <w:r w:rsidRPr="006A6771">
        <w:rPr>
          <w:rFonts w:eastAsia="Tahoma"/>
          <w:sz w:val="22"/>
          <w:szCs w:val="22"/>
        </w:rPr>
        <w:t>,</w:t>
      </w:r>
      <w:r w:rsidRPr="006A6771">
        <w:rPr>
          <w:rFonts w:eastAsia="Tahoma"/>
          <w:spacing w:val="17"/>
          <w:sz w:val="22"/>
          <w:szCs w:val="22"/>
        </w:rPr>
        <w:t xml:space="preserve"> </w:t>
      </w:r>
      <w:r w:rsidRPr="006A6771">
        <w:rPr>
          <w:rFonts w:eastAsia="Tahoma"/>
          <w:spacing w:val="2"/>
          <w:sz w:val="22"/>
          <w:szCs w:val="22"/>
        </w:rPr>
        <w:t>ke</w:t>
      </w:r>
      <w:r w:rsidRPr="006A6771">
        <w:rPr>
          <w:rFonts w:eastAsia="Tahoma"/>
          <w:spacing w:val="1"/>
          <w:sz w:val="22"/>
          <w:szCs w:val="22"/>
        </w:rPr>
        <w:t>t</w:t>
      </w:r>
      <w:r w:rsidRPr="006A6771">
        <w:rPr>
          <w:rFonts w:eastAsia="Tahoma"/>
          <w:spacing w:val="2"/>
          <w:sz w:val="22"/>
          <w:szCs w:val="22"/>
        </w:rPr>
        <w:t>chup</w:t>
      </w:r>
      <w:r w:rsidRPr="006A6771">
        <w:rPr>
          <w:rFonts w:eastAsia="Tahoma"/>
          <w:sz w:val="22"/>
          <w:szCs w:val="22"/>
        </w:rPr>
        <w:t>,</w:t>
      </w:r>
      <w:r w:rsidRPr="006A6771">
        <w:rPr>
          <w:rFonts w:eastAsia="Tahoma"/>
          <w:spacing w:val="21"/>
          <w:sz w:val="22"/>
          <w:szCs w:val="22"/>
        </w:rPr>
        <w:t xml:space="preserve"> </w:t>
      </w:r>
      <w:r w:rsidRPr="006A6771">
        <w:rPr>
          <w:rFonts w:eastAsia="Tahoma"/>
          <w:spacing w:val="3"/>
          <w:w w:val="102"/>
          <w:sz w:val="22"/>
          <w:szCs w:val="22"/>
        </w:rPr>
        <w:t>m</w:t>
      </w:r>
      <w:r w:rsidRPr="006A6771">
        <w:rPr>
          <w:rFonts w:eastAsia="Tahoma"/>
          <w:spacing w:val="2"/>
          <w:w w:val="102"/>
          <w:sz w:val="22"/>
          <w:szCs w:val="22"/>
        </w:rPr>
        <w:t>us</w:t>
      </w:r>
      <w:r w:rsidRPr="006A6771">
        <w:rPr>
          <w:rFonts w:eastAsia="Tahoma"/>
          <w:spacing w:val="1"/>
          <w:w w:val="103"/>
          <w:sz w:val="22"/>
          <w:szCs w:val="22"/>
        </w:rPr>
        <w:t>t</w:t>
      </w:r>
      <w:r w:rsidRPr="006A6771">
        <w:rPr>
          <w:rFonts w:eastAsia="Tahoma"/>
          <w:spacing w:val="2"/>
          <w:w w:val="103"/>
          <w:sz w:val="22"/>
          <w:szCs w:val="22"/>
        </w:rPr>
        <w:t>a</w:t>
      </w:r>
      <w:r w:rsidRPr="006A6771">
        <w:rPr>
          <w:rFonts w:eastAsia="Tahoma"/>
          <w:spacing w:val="1"/>
          <w:w w:val="102"/>
          <w:sz w:val="22"/>
          <w:szCs w:val="22"/>
        </w:rPr>
        <w:t>r</w:t>
      </w:r>
      <w:r w:rsidRPr="006A6771">
        <w:rPr>
          <w:rFonts w:eastAsia="Tahoma"/>
          <w:spacing w:val="2"/>
          <w:w w:val="103"/>
          <w:sz w:val="22"/>
          <w:szCs w:val="22"/>
        </w:rPr>
        <w:t>d)</w:t>
      </w:r>
    </w:p>
    <w:p w:rsidR="006F65FD" w:rsidRPr="006A6771" w:rsidRDefault="00650950">
      <w:pPr>
        <w:spacing w:before="15" w:line="250" w:lineRule="auto"/>
        <w:ind w:left="824" w:right="398" w:hanging="360"/>
        <w:rPr>
          <w:rFonts w:eastAsia="Tahoma"/>
          <w:sz w:val="22"/>
          <w:szCs w:val="22"/>
        </w:rPr>
      </w:pPr>
      <w:r w:rsidRPr="006A6771">
        <w:rPr>
          <w:rFonts w:eastAsia="Tahoma"/>
          <w:spacing w:val="2"/>
          <w:sz w:val="22"/>
          <w:szCs w:val="22"/>
        </w:rPr>
        <w:t>8</w:t>
      </w:r>
      <w:r w:rsidRPr="006A6771">
        <w:rPr>
          <w:rFonts w:eastAsia="Tahoma"/>
          <w:sz w:val="22"/>
          <w:szCs w:val="22"/>
        </w:rPr>
        <w:t xml:space="preserve">. </w:t>
      </w:r>
      <w:r w:rsidRPr="006A6771">
        <w:rPr>
          <w:rFonts w:eastAsia="Tahoma"/>
          <w:spacing w:val="49"/>
          <w:sz w:val="22"/>
          <w:szCs w:val="22"/>
        </w:rPr>
        <w:t xml:space="preserve"> </w:t>
      </w:r>
      <w:r w:rsidRPr="006A6771">
        <w:rPr>
          <w:rFonts w:eastAsia="Tahoma"/>
          <w:spacing w:val="2"/>
          <w:sz w:val="22"/>
          <w:szCs w:val="22"/>
          <w:u w:val="single" w:color="000000"/>
        </w:rPr>
        <w:t>B</w:t>
      </w:r>
      <w:r w:rsidRPr="006A6771">
        <w:rPr>
          <w:rFonts w:eastAsia="Tahoma"/>
          <w:spacing w:val="1"/>
          <w:sz w:val="22"/>
          <w:szCs w:val="22"/>
          <w:u w:val="single" w:color="000000"/>
        </w:rPr>
        <w:t>r</w:t>
      </w:r>
      <w:r w:rsidRPr="006A6771">
        <w:rPr>
          <w:rFonts w:eastAsia="Tahoma"/>
          <w:spacing w:val="2"/>
          <w:sz w:val="22"/>
          <w:szCs w:val="22"/>
          <w:u w:val="single" w:color="000000"/>
        </w:rPr>
        <w:t>ead</w:t>
      </w:r>
      <w:r w:rsidRPr="006A6771">
        <w:rPr>
          <w:rFonts w:eastAsia="Tahoma"/>
          <w:sz w:val="22"/>
          <w:szCs w:val="22"/>
          <w:u w:val="single" w:color="000000"/>
        </w:rPr>
        <w:t>s</w:t>
      </w:r>
      <w:r w:rsidRPr="006A6771">
        <w:rPr>
          <w:rFonts w:eastAsia="Tahoma"/>
          <w:spacing w:val="19"/>
          <w:sz w:val="22"/>
          <w:szCs w:val="22"/>
          <w:u w:val="single" w:color="000000"/>
        </w:rPr>
        <w:t xml:space="preserve"> </w:t>
      </w:r>
      <w:r w:rsidRPr="006A6771">
        <w:rPr>
          <w:rFonts w:eastAsia="Tahoma"/>
          <w:spacing w:val="2"/>
          <w:sz w:val="22"/>
          <w:szCs w:val="22"/>
          <w:u w:val="single" w:color="000000"/>
        </w:rPr>
        <w:t>and</w:t>
      </w:r>
      <w:r w:rsidRPr="006A6771">
        <w:rPr>
          <w:rFonts w:eastAsia="Tahoma"/>
          <w:spacing w:val="10"/>
          <w:sz w:val="22"/>
          <w:szCs w:val="22"/>
          <w:u w:val="single" w:color="000000"/>
        </w:rPr>
        <w:t xml:space="preserve"> </w:t>
      </w:r>
      <w:r w:rsidRPr="006A6771">
        <w:rPr>
          <w:rFonts w:eastAsia="Tahoma"/>
          <w:spacing w:val="2"/>
          <w:sz w:val="22"/>
          <w:szCs w:val="22"/>
          <w:u w:val="single" w:color="000000"/>
        </w:rPr>
        <w:t>ce</w:t>
      </w:r>
      <w:r w:rsidRPr="006A6771">
        <w:rPr>
          <w:rFonts w:eastAsia="Tahoma"/>
          <w:spacing w:val="1"/>
          <w:sz w:val="22"/>
          <w:szCs w:val="22"/>
          <w:u w:val="single" w:color="000000"/>
        </w:rPr>
        <w:t>r</w:t>
      </w:r>
      <w:r w:rsidRPr="006A6771">
        <w:rPr>
          <w:rFonts w:eastAsia="Tahoma"/>
          <w:spacing w:val="2"/>
          <w:sz w:val="22"/>
          <w:szCs w:val="22"/>
          <w:u w:val="single" w:color="000000"/>
        </w:rPr>
        <w:t>ea</w:t>
      </w:r>
      <w:r w:rsidRPr="006A6771">
        <w:rPr>
          <w:rFonts w:eastAsia="Tahoma"/>
          <w:spacing w:val="1"/>
          <w:sz w:val="22"/>
          <w:szCs w:val="22"/>
          <w:u w:val="single" w:color="000000"/>
        </w:rPr>
        <w:t>l</w:t>
      </w:r>
      <w:r w:rsidRPr="006A6771">
        <w:rPr>
          <w:rFonts w:eastAsia="Tahoma"/>
          <w:sz w:val="22"/>
          <w:szCs w:val="22"/>
          <w:u w:val="single" w:color="000000"/>
        </w:rPr>
        <w:t>s</w:t>
      </w:r>
      <w:r w:rsidRPr="006A6771">
        <w:rPr>
          <w:rFonts w:eastAsia="Tahoma"/>
          <w:spacing w:val="19"/>
          <w:sz w:val="22"/>
          <w:szCs w:val="22"/>
        </w:rPr>
        <w:t xml:space="preserve"> </w:t>
      </w:r>
      <w:r w:rsidRPr="006A6771">
        <w:rPr>
          <w:rFonts w:eastAsia="Tahoma"/>
          <w:spacing w:val="1"/>
          <w:sz w:val="22"/>
          <w:szCs w:val="22"/>
        </w:rPr>
        <w:t>(</w:t>
      </w:r>
      <w:r w:rsidRPr="006A6771">
        <w:rPr>
          <w:rFonts w:eastAsia="Tahoma"/>
          <w:spacing w:val="2"/>
          <w:sz w:val="22"/>
          <w:szCs w:val="22"/>
        </w:rPr>
        <w:t>e</w:t>
      </w:r>
      <w:r w:rsidRPr="006A6771">
        <w:rPr>
          <w:rFonts w:eastAsia="Tahoma"/>
          <w:spacing w:val="1"/>
          <w:sz w:val="22"/>
          <w:szCs w:val="22"/>
        </w:rPr>
        <w:t>.</w:t>
      </w:r>
      <w:r w:rsidRPr="006A6771">
        <w:rPr>
          <w:rFonts w:eastAsia="Tahoma"/>
          <w:spacing w:val="2"/>
          <w:sz w:val="22"/>
          <w:szCs w:val="22"/>
        </w:rPr>
        <w:t>g</w:t>
      </w:r>
      <w:r w:rsidRPr="006A6771">
        <w:rPr>
          <w:rFonts w:eastAsia="Tahoma"/>
          <w:sz w:val="22"/>
          <w:szCs w:val="22"/>
        </w:rPr>
        <w:t>.</w:t>
      </w:r>
      <w:r w:rsidRPr="006A6771">
        <w:rPr>
          <w:rFonts w:eastAsia="Tahoma"/>
          <w:spacing w:val="14"/>
          <w:sz w:val="22"/>
          <w:szCs w:val="22"/>
        </w:rPr>
        <w:t xml:space="preserve"> </w:t>
      </w:r>
      <w:r w:rsidRPr="006A6771">
        <w:rPr>
          <w:rFonts w:eastAsia="Tahoma"/>
          <w:spacing w:val="3"/>
          <w:sz w:val="22"/>
          <w:szCs w:val="22"/>
        </w:rPr>
        <w:t>w</w:t>
      </w:r>
      <w:r w:rsidRPr="006A6771">
        <w:rPr>
          <w:rFonts w:eastAsia="Tahoma"/>
          <w:spacing w:val="2"/>
          <w:sz w:val="22"/>
          <w:szCs w:val="22"/>
        </w:rPr>
        <w:t>h</w:t>
      </w:r>
      <w:r w:rsidRPr="006A6771">
        <w:rPr>
          <w:rFonts w:eastAsia="Tahoma"/>
          <w:spacing w:val="1"/>
          <w:sz w:val="22"/>
          <w:szCs w:val="22"/>
        </w:rPr>
        <w:t>it</w:t>
      </w:r>
      <w:r w:rsidRPr="006A6771">
        <w:rPr>
          <w:rFonts w:eastAsia="Tahoma"/>
          <w:sz w:val="22"/>
          <w:szCs w:val="22"/>
        </w:rPr>
        <w:t>e</w:t>
      </w:r>
      <w:r w:rsidRPr="006A6771">
        <w:rPr>
          <w:rFonts w:eastAsia="Tahoma"/>
          <w:spacing w:val="15"/>
          <w:sz w:val="22"/>
          <w:szCs w:val="22"/>
        </w:rPr>
        <w:t xml:space="preserve"> </w:t>
      </w:r>
      <w:r w:rsidRPr="006A6771">
        <w:rPr>
          <w:rFonts w:eastAsia="Tahoma"/>
          <w:spacing w:val="2"/>
          <w:sz w:val="22"/>
          <w:szCs w:val="22"/>
        </w:rPr>
        <w:t>o</w:t>
      </w:r>
      <w:r w:rsidRPr="006A6771">
        <w:rPr>
          <w:rFonts w:eastAsia="Tahoma"/>
          <w:sz w:val="22"/>
          <w:szCs w:val="22"/>
        </w:rPr>
        <w:t>r</w:t>
      </w:r>
      <w:r w:rsidRPr="006A6771">
        <w:rPr>
          <w:rFonts w:eastAsia="Tahoma"/>
          <w:spacing w:val="10"/>
          <w:sz w:val="22"/>
          <w:szCs w:val="22"/>
        </w:rPr>
        <w:t xml:space="preserve"> </w:t>
      </w:r>
      <w:r w:rsidRPr="006A6771">
        <w:rPr>
          <w:rFonts w:eastAsia="Tahoma"/>
          <w:spacing w:val="3"/>
          <w:sz w:val="22"/>
          <w:szCs w:val="22"/>
        </w:rPr>
        <w:t>w</w:t>
      </w:r>
      <w:r w:rsidRPr="006A6771">
        <w:rPr>
          <w:rFonts w:eastAsia="Tahoma"/>
          <w:spacing w:val="2"/>
          <w:sz w:val="22"/>
          <w:szCs w:val="22"/>
        </w:rPr>
        <w:t>ho</w:t>
      </w:r>
      <w:r w:rsidRPr="006A6771">
        <w:rPr>
          <w:rFonts w:eastAsia="Tahoma"/>
          <w:spacing w:val="1"/>
          <w:sz w:val="22"/>
          <w:szCs w:val="22"/>
        </w:rPr>
        <w:t>l</w:t>
      </w:r>
      <w:r w:rsidRPr="006A6771">
        <w:rPr>
          <w:rFonts w:eastAsia="Tahoma"/>
          <w:sz w:val="22"/>
          <w:szCs w:val="22"/>
        </w:rPr>
        <w:t>e</w:t>
      </w:r>
      <w:r w:rsidRPr="006A6771">
        <w:rPr>
          <w:rFonts w:eastAsia="Tahoma"/>
          <w:spacing w:val="18"/>
          <w:sz w:val="22"/>
          <w:szCs w:val="22"/>
        </w:rPr>
        <w:t xml:space="preserve"> </w:t>
      </w:r>
      <w:r w:rsidRPr="006A6771">
        <w:rPr>
          <w:rFonts w:eastAsia="Tahoma"/>
          <w:spacing w:val="3"/>
          <w:sz w:val="22"/>
          <w:szCs w:val="22"/>
        </w:rPr>
        <w:t>w</w:t>
      </w:r>
      <w:r w:rsidRPr="006A6771">
        <w:rPr>
          <w:rFonts w:eastAsia="Tahoma"/>
          <w:spacing w:val="2"/>
          <w:sz w:val="22"/>
          <w:szCs w:val="22"/>
        </w:rPr>
        <w:t>hea</w:t>
      </w:r>
      <w:r w:rsidRPr="006A6771">
        <w:rPr>
          <w:rFonts w:eastAsia="Tahoma"/>
          <w:sz w:val="22"/>
          <w:szCs w:val="22"/>
        </w:rPr>
        <w:t>t</w:t>
      </w:r>
      <w:r w:rsidRPr="006A6771">
        <w:rPr>
          <w:rFonts w:eastAsia="Tahoma"/>
          <w:spacing w:val="18"/>
          <w:sz w:val="22"/>
          <w:szCs w:val="22"/>
        </w:rPr>
        <w:t xml:space="preserve"> </w:t>
      </w:r>
      <w:r w:rsidRPr="006A6771">
        <w:rPr>
          <w:rFonts w:eastAsia="Tahoma"/>
          <w:spacing w:val="2"/>
          <w:sz w:val="22"/>
          <w:szCs w:val="22"/>
        </w:rPr>
        <w:t>b</w:t>
      </w:r>
      <w:r w:rsidRPr="006A6771">
        <w:rPr>
          <w:rFonts w:eastAsia="Tahoma"/>
          <w:spacing w:val="1"/>
          <w:sz w:val="22"/>
          <w:szCs w:val="22"/>
        </w:rPr>
        <w:t>r</w:t>
      </w:r>
      <w:r w:rsidRPr="006A6771">
        <w:rPr>
          <w:rFonts w:eastAsia="Tahoma"/>
          <w:spacing w:val="2"/>
          <w:sz w:val="22"/>
          <w:szCs w:val="22"/>
        </w:rPr>
        <w:t>ead</w:t>
      </w:r>
      <w:r w:rsidRPr="006A6771">
        <w:rPr>
          <w:rFonts w:eastAsia="Tahoma"/>
          <w:sz w:val="22"/>
          <w:szCs w:val="22"/>
        </w:rPr>
        <w:t>,</w:t>
      </w:r>
      <w:r w:rsidRPr="006A6771">
        <w:rPr>
          <w:rFonts w:eastAsia="Tahoma"/>
          <w:spacing w:val="18"/>
          <w:sz w:val="22"/>
          <w:szCs w:val="22"/>
        </w:rPr>
        <w:t xml:space="preserve"> </w:t>
      </w:r>
      <w:r w:rsidRPr="006A6771">
        <w:rPr>
          <w:rFonts w:eastAsia="Tahoma"/>
          <w:spacing w:val="2"/>
          <w:sz w:val="22"/>
          <w:szCs w:val="22"/>
        </w:rPr>
        <w:t>co</w:t>
      </w:r>
      <w:r w:rsidRPr="006A6771">
        <w:rPr>
          <w:rFonts w:eastAsia="Tahoma"/>
          <w:spacing w:val="1"/>
          <w:sz w:val="22"/>
          <w:szCs w:val="22"/>
        </w:rPr>
        <w:t>r</w:t>
      </w:r>
      <w:r w:rsidRPr="006A6771">
        <w:rPr>
          <w:rFonts w:eastAsia="Tahoma"/>
          <w:sz w:val="22"/>
          <w:szCs w:val="22"/>
        </w:rPr>
        <w:t>n</w:t>
      </w:r>
      <w:r w:rsidRPr="006A6771">
        <w:rPr>
          <w:rFonts w:eastAsia="Tahoma"/>
          <w:spacing w:val="14"/>
          <w:sz w:val="22"/>
          <w:szCs w:val="22"/>
        </w:rPr>
        <w:t xml:space="preserve"> </w:t>
      </w:r>
      <w:r w:rsidRPr="006A6771">
        <w:rPr>
          <w:rFonts w:eastAsia="Tahoma"/>
          <w:spacing w:val="2"/>
          <w:sz w:val="22"/>
          <w:szCs w:val="22"/>
        </w:rPr>
        <w:t>ce</w:t>
      </w:r>
      <w:r w:rsidRPr="006A6771">
        <w:rPr>
          <w:rFonts w:eastAsia="Tahoma"/>
          <w:spacing w:val="1"/>
          <w:sz w:val="22"/>
          <w:szCs w:val="22"/>
        </w:rPr>
        <w:t>r</w:t>
      </w:r>
      <w:r w:rsidRPr="006A6771">
        <w:rPr>
          <w:rFonts w:eastAsia="Tahoma"/>
          <w:spacing w:val="2"/>
          <w:sz w:val="22"/>
          <w:szCs w:val="22"/>
        </w:rPr>
        <w:t>ea</w:t>
      </w:r>
      <w:r w:rsidRPr="006A6771">
        <w:rPr>
          <w:rFonts w:eastAsia="Tahoma"/>
          <w:spacing w:val="1"/>
          <w:sz w:val="22"/>
          <w:szCs w:val="22"/>
        </w:rPr>
        <w:t>l</w:t>
      </w:r>
      <w:r w:rsidRPr="006A6771">
        <w:rPr>
          <w:rFonts w:eastAsia="Tahoma"/>
          <w:spacing w:val="2"/>
          <w:sz w:val="22"/>
          <w:szCs w:val="22"/>
        </w:rPr>
        <w:t>s</w:t>
      </w:r>
      <w:r w:rsidRPr="006A6771">
        <w:rPr>
          <w:rFonts w:eastAsia="Tahoma"/>
          <w:sz w:val="22"/>
          <w:szCs w:val="22"/>
        </w:rPr>
        <w:t>,</w:t>
      </w:r>
      <w:r w:rsidRPr="006A6771">
        <w:rPr>
          <w:rFonts w:eastAsia="Tahoma"/>
          <w:spacing w:val="20"/>
          <w:sz w:val="22"/>
          <w:szCs w:val="22"/>
        </w:rPr>
        <w:t xml:space="preserve"> </w:t>
      </w:r>
      <w:r w:rsidRPr="006A6771">
        <w:rPr>
          <w:rFonts w:eastAsia="Tahoma"/>
          <w:spacing w:val="3"/>
          <w:sz w:val="22"/>
          <w:szCs w:val="22"/>
        </w:rPr>
        <w:t>w</w:t>
      </w:r>
      <w:r w:rsidRPr="006A6771">
        <w:rPr>
          <w:rFonts w:eastAsia="Tahoma"/>
          <w:spacing w:val="2"/>
          <w:sz w:val="22"/>
          <w:szCs w:val="22"/>
        </w:rPr>
        <w:t>hea</w:t>
      </w:r>
      <w:r w:rsidRPr="006A6771">
        <w:rPr>
          <w:rFonts w:eastAsia="Tahoma"/>
          <w:sz w:val="22"/>
          <w:szCs w:val="22"/>
        </w:rPr>
        <w:t>t</w:t>
      </w:r>
      <w:r w:rsidRPr="006A6771">
        <w:rPr>
          <w:rFonts w:eastAsia="Tahoma"/>
          <w:spacing w:val="18"/>
          <w:sz w:val="22"/>
          <w:szCs w:val="22"/>
        </w:rPr>
        <w:t xml:space="preserve"> </w:t>
      </w:r>
      <w:r w:rsidRPr="006A6771">
        <w:rPr>
          <w:rFonts w:eastAsia="Tahoma"/>
          <w:spacing w:val="2"/>
          <w:w w:val="102"/>
          <w:sz w:val="22"/>
          <w:szCs w:val="22"/>
        </w:rPr>
        <w:t>ce</w:t>
      </w:r>
      <w:r w:rsidRPr="006A6771">
        <w:rPr>
          <w:rFonts w:eastAsia="Tahoma"/>
          <w:spacing w:val="1"/>
          <w:w w:val="102"/>
          <w:sz w:val="22"/>
          <w:szCs w:val="22"/>
        </w:rPr>
        <w:t>r</w:t>
      </w:r>
      <w:r w:rsidRPr="006A6771">
        <w:rPr>
          <w:rFonts w:eastAsia="Tahoma"/>
          <w:spacing w:val="2"/>
          <w:w w:val="102"/>
          <w:sz w:val="22"/>
          <w:szCs w:val="22"/>
        </w:rPr>
        <w:t>e</w:t>
      </w:r>
      <w:r w:rsidRPr="006A6771">
        <w:rPr>
          <w:rFonts w:eastAsia="Tahoma"/>
          <w:spacing w:val="2"/>
          <w:w w:val="103"/>
          <w:sz w:val="22"/>
          <w:szCs w:val="22"/>
        </w:rPr>
        <w:t>a</w:t>
      </w:r>
      <w:r w:rsidRPr="006A6771">
        <w:rPr>
          <w:rFonts w:eastAsia="Tahoma"/>
          <w:spacing w:val="1"/>
          <w:w w:val="103"/>
          <w:sz w:val="22"/>
          <w:szCs w:val="22"/>
        </w:rPr>
        <w:t>l</w:t>
      </w:r>
      <w:r w:rsidRPr="006A6771">
        <w:rPr>
          <w:rFonts w:eastAsia="Tahoma"/>
          <w:spacing w:val="2"/>
          <w:w w:val="102"/>
          <w:sz w:val="22"/>
          <w:szCs w:val="22"/>
        </w:rPr>
        <w:t>s</w:t>
      </w:r>
      <w:r w:rsidRPr="006A6771">
        <w:rPr>
          <w:rFonts w:eastAsia="Tahoma"/>
          <w:w w:val="103"/>
          <w:sz w:val="22"/>
          <w:szCs w:val="22"/>
        </w:rPr>
        <w:t xml:space="preserve">, </w:t>
      </w:r>
      <w:r w:rsidRPr="006A6771">
        <w:rPr>
          <w:rFonts w:eastAsia="Tahoma"/>
          <w:spacing w:val="1"/>
          <w:sz w:val="22"/>
          <w:szCs w:val="22"/>
        </w:rPr>
        <w:t>t</w:t>
      </w:r>
      <w:r w:rsidRPr="006A6771">
        <w:rPr>
          <w:rFonts w:eastAsia="Tahoma"/>
          <w:spacing w:val="2"/>
          <w:sz w:val="22"/>
          <w:szCs w:val="22"/>
        </w:rPr>
        <w:t>oas</w:t>
      </w:r>
      <w:r w:rsidRPr="006A6771">
        <w:rPr>
          <w:rFonts w:eastAsia="Tahoma"/>
          <w:spacing w:val="1"/>
          <w:sz w:val="22"/>
          <w:szCs w:val="22"/>
        </w:rPr>
        <w:t>t</w:t>
      </w:r>
      <w:r w:rsidRPr="006A6771">
        <w:rPr>
          <w:rFonts w:eastAsia="Tahoma"/>
          <w:spacing w:val="2"/>
          <w:sz w:val="22"/>
          <w:szCs w:val="22"/>
        </w:rPr>
        <w:t>e</w:t>
      </w:r>
      <w:r w:rsidRPr="006A6771">
        <w:rPr>
          <w:rFonts w:eastAsia="Tahoma"/>
          <w:sz w:val="22"/>
          <w:szCs w:val="22"/>
        </w:rPr>
        <w:t>d</w:t>
      </w:r>
      <w:r w:rsidRPr="006A6771">
        <w:rPr>
          <w:rFonts w:eastAsia="Tahoma"/>
          <w:spacing w:val="22"/>
          <w:sz w:val="22"/>
          <w:szCs w:val="22"/>
        </w:rPr>
        <w:t xml:space="preserve"> </w:t>
      </w:r>
      <w:r w:rsidRPr="006A6771">
        <w:rPr>
          <w:rFonts w:eastAsia="Tahoma"/>
          <w:spacing w:val="2"/>
          <w:w w:val="102"/>
          <w:sz w:val="22"/>
          <w:szCs w:val="22"/>
        </w:rPr>
        <w:t>sn</w:t>
      </w:r>
      <w:r w:rsidRPr="006A6771">
        <w:rPr>
          <w:rFonts w:eastAsia="Tahoma"/>
          <w:spacing w:val="2"/>
          <w:w w:val="103"/>
          <w:sz w:val="22"/>
          <w:szCs w:val="22"/>
        </w:rPr>
        <w:t>a</w:t>
      </w:r>
      <w:r w:rsidRPr="006A6771">
        <w:rPr>
          <w:rFonts w:eastAsia="Tahoma"/>
          <w:spacing w:val="2"/>
          <w:w w:val="102"/>
          <w:sz w:val="22"/>
          <w:szCs w:val="22"/>
        </w:rPr>
        <w:t>cks</w:t>
      </w:r>
      <w:r w:rsidRPr="006A6771">
        <w:rPr>
          <w:rFonts w:eastAsia="Tahoma"/>
          <w:w w:val="103"/>
          <w:sz w:val="22"/>
          <w:szCs w:val="22"/>
        </w:rPr>
        <w:t>)</w:t>
      </w:r>
    </w:p>
    <w:p w:rsidR="00151A2C" w:rsidRPr="006A6771" w:rsidRDefault="00650950" w:rsidP="00151A2C">
      <w:pPr>
        <w:ind w:left="464"/>
        <w:rPr>
          <w:rFonts w:eastAsia="Tahoma"/>
          <w:w w:val="103"/>
          <w:sz w:val="22"/>
          <w:szCs w:val="22"/>
        </w:rPr>
      </w:pPr>
      <w:r w:rsidRPr="006A6771">
        <w:rPr>
          <w:rFonts w:eastAsia="Tahoma"/>
          <w:spacing w:val="2"/>
          <w:sz w:val="22"/>
          <w:szCs w:val="22"/>
        </w:rPr>
        <w:t>9</w:t>
      </w:r>
      <w:r w:rsidRPr="006A6771">
        <w:rPr>
          <w:rFonts w:eastAsia="Tahoma"/>
          <w:sz w:val="22"/>
          <w:szCs w:val="22"/>
        </w:rPr>
        <w:t xml:space="preserve">. </w:t>
      </w:r>
      <w:r w:rsidRPr="006A6771">
        <w:rPr>
          <w:rFonts w:eastAsia="Tahoma"/>
          <w:spacing w:val="49"/>
          <w:sz w:val="22"/>
          <w:szCs w:val="22"/>
        </w:rPr>
        <w:t xml:space="preserve"> </w:t>
      </w:r>
      <w:r w:rsidRPr="006A6771">
        <w:rPr>
          <w:rFonts w:eastAsia="Tahoma"/>
          <w:spacing w:val="2"/>
          <w:sz w:val="22"/>
          <w:szCs w:val="22"/>
          <w:u w:val="single" w:color="000000"/>
        </w:rPr>
        <w:t>Ju</w:t>
      </w:r>
      <w:r w:rsidRPr="006A6771">
        <w:rPr>
          <w:rFonts w:eastAsia="Tahoma"/>
          <w:spacing w:val="1"/>
          <w:sz w:val="22"/>
          <w:szCs w:val="22"/>
          <w:u w:val="single" w:color="000000"/>
        </w:rPr>
        <w:t>i</w:t>
      </w:r>
      <w:r w:rsidRPr="006A6771">
        <w:rPr>
          <w:rFonts w:eastAsia="Tahoma"/>
          <w:spacing w:val="2"/>
          <w:sz w:val="22"/>
          <w:szCs w:val="22"/>
          <w:u w:val="single" w:color="000000"/>
        </w:rPr>
        <w:t>c</w:t>
      </w:r>
      <w:r w:rsidRPr="006A6771">
        <w:rPr>
          <w:rFonts w:eastAsia="Tahoma"/>
          <w:sz w:val="22"/>
          <w:szCs w:val="22"/>
          <w:u w:val="single" w:color="000000"/>
        </w:rPr>
        <w:t>e</w:t>
      </w:r>
      <w:r w:rsidRPr="006A6771">
        <w:rPr>
          <w:rFonts w:eastAsia="Tahoma"/>
          <w:spacing w:val="15"/>
          <w:sz w:val="22"/>
          <w:szCs w:val="22"/>
          <w:u w:val="single" w:color="000000"/>
        </w:rPr>
        <w:t xml:space="preserve"> </w:t>
      </w:r>
      <w:r w:rsidRPr="006A6771">
        <w:rPr>
          <w:rFonts w:eastAsia="Tahoma"/>
          <w:spacing w:val="2"/>
          <w:sz w:val="22"/>
          <w:szCs w:val="22"/>
          <w:u w:val="single" w:color="000000"/>
        </w:rPr>
        <w:t>o</w:t>
      </w:r>
      <w:r w:rsidRPr="006A6771">
        <w:rPr>
          <w:rFonts w:eastAsia="Tahoma"/>
          <w:sz w:val="22"/>
          <w:szCs w:val="22"/>
          <w:u w:val="single" w:color="000000"/>
        </w:rPr>
        <w:t>r</w:t>
      </w:r>
      <w:r w:rsidRPr="006A6771">
        <w:rPr>
          <w:rFonts w:eastAsia="Tahoma"/>
          <w:spacing w:val="10"/>
          <w:sz w:val="22"/>
          <w:szCs w:val="22"/>
          <w:u w:val="single" w:color="000000"/>
        </w:rPr>
        <w:t xml:space="preserve"> </w:t>
      </w:r>
      <w:r w:rsidRPr="006A6771">
        <w:rPr>
          <w:rFonts w:eastAsia="Tahoma"/>
          <w:spacing w:val="2"/>
          <w:sz w:val="22"/>
          <w:szCs w:val="22"/>
          <w:u w:val="single" w:color="000000"/>
        </w:rPr>
        <w:t>so</w:t>
      </w:r>
      <w:r w:rsidRPr="006A6771">
        <w:rPr>
          <w:rFonts w:eastAsia="Tahoma"/>
          <w:spacing w:val="1"/>
          <w:sz w:val="22"/>
          <w:szCs w:val="22"/>
          <w:u w:val="single" w:color="000000"/>
        </w:rPr>
        <w:t>f</w:t>
      </w:r>
      <w:r w:rsidRPr="006A6771">
        <w:rPr>
          <w:rFonts w:eastAsia="Tahoma"/>
          <w:sz w:val="22"/>
          <w:szCs w:val="22"/>
          <w:u w:val="single" w:color="000000"/>
        </w:rPr>
        <w:t>t</w:t>
      </w:r>
      <w:r w:rsidRPr="006A6771">
        <w:rPr>
          <w:rFonts w:eastAsia="Tahoma"/>
          <w:spacing w:val="13"/>
          <w:sz w:val="22"/>
          <w:szCs w:val="22"/>
          <w:u w:val="single" w:color="000000"/>
        </w:rPr>
        <w:t xml:space="preserve"> </w:t>
      </w:r>
      <w:r w:rsidRPr="006A6771">
        <w:rPr>
          <w:rFonts w:eastAsia="Tahoma"/>
          <w:spacing w:val="2"/>
          <w:sz w:val="22"/>
          <w:szCs w:val="22"/>
          <w:u w:val="single" w:color="000000"/>
        </w:rPr>
        <w:t>dr</w:t>
      </w:r>
      <w:r w:rsidRPr="006A6771">
        <w:rPr>
          <w:rFonts w:eastAsia="Tahoma"/>
          <w:spacing w:val="1"/>
          <w:sz w:val="22"/>
          <w:szCs w:val="22"/>
          <w:u w:val="single" w:color="000000"/>
        </w:rPr>
        <w:t>i</w:t>
      </w:r>
      <w:r w:rsidRPr="006A6771">
        <w:rPr>
          <w:rFonts w:eastAsia="Tahoma"/>
          <w:spacing w:val="2"/>
          <w:sz w:val="22"/>
          <w:szCs w:val="22"/>
          <w:u w:val="single" w:color="000000"/>
        </w:rPr>
        <w:t>nk</w:t>
      </w:r>
      <w:r w:rsidRPr="006A6771">
        <w:rPr>
          <w:rFonts w:eastAsia="Tahoma"/>
          <w:sz w:val="22"/>
          <w:szCs w:val="22"/>
          <w:u w:val="single" w:color="000000"/>
        </w:rPr>
        <w:t>s</w:t>
      </w:r>
      <w:r w:rsidRPr="006A6771">
        <w:rPr>
          <w:rFonts w:eastAsia="Tahoma"/>
          <w:spacing w:val="17"/>
          <w:sz w:val="22"/>
          <w:szCs w:val="22"/>
        </w:rPr>
        <w:t xml:space="preserve"> </w:t>
      </w:r>
      <w:r w:rsidRPr="006A6771">
        <w:rPr>
          <w:rFonts w:eastAsia="Tahoma"/>
          <w:spacing w:val="1"/>
          <w:sz w:val="22"/>
          <w:szCs w:val="22"/>
        </w:rPr>
        <w:t>(</w:t>
      </w:r>
      <w:r w:rsidRPr="006A6771">
        <w:rPr>
          <w:rFonts w:eastAsia="Tahoma"/>
          <w:spacing w:val="2"/>
          <w:sz w:val="22"/>
          <w:szCs w:val="22"/>
        </w:rPr>
        <w:t>e</w:t>
      </w:r>
      <w:r w:rsidRPr="006A6771">
        <w:rPr>
          <w:rFonts w:eastAsia="Tahoma"/>
          <w:spacing w:val="1"/>
          <w:sz w:val="22"/>
          <w:szCs w:val="22"/>
        </w:rPr>
        <w:t>.</w:t>
      </w:r>
      <w:r w:rsidRPr="006A6771">
        <w:rPr>
          <w:rFonts w:eastAsia="Tahoma"/>
          <w:spacing w:val="2"/>
          <w:sz w:val="22"/>
          <w:szCs w:val="22"/>
        </w:rPr>
        <w:t>g</w:t>
      </w:r>
      <w:r w:rsidRPr="006A6771">
        <w:rPr>
          <w:rFonts w:eastAsia="Tahoma"/>
          <w:sz w:val="22"/>
          <w:szCs w:val="22"/>
        </w:rPr>
        <w:t>.</w:t>
      </w:r>
      <w:r w:rsidRPr="006A6771">
        <w:rPr>
          <w:rFonts w:eastAsia="Tahoma"/>
          <w:spacing w:val="14"/>
          <w:sz w:val="22"/>
          <w:szCs w:val="22"/>
        </w:rPr>
        <w:t xml:space="preserve"> </w:t>
      </w:r>
      <w:r w:rsidRPr="006A6771">
        <w:rPr>
          <w:rFonts w:eastAsia="Tahoma"/>
          <w:spacing w:val="1"/>
          <w:sz w:val="22"/>
          <w:szCs w:val="22"/>
        </w:rPr>
        <w:t>fr</w:t>
      </w:r>
      <w:r w:rsidRPr="006A6771">
        <w:rPr>
          <w:rFonts w:eastAsia="Tahoma"/>
          <w:spacing w:val="2"/>
          <w:sz w:val="22"/>
          <w:szCs w:val="22"/>
        </w:rPr>
        <w:t>u</w:t>
      </w:r>
      <w:r w:rsidRPr="006A6771">
        <w:rPr>
          <w:rFonts w:eastAsia="Tahoma"/>
          <w:spacing w:val="1"/>
          <w:sz w:val="22"/>
          <w:szCs w:val="22"/>
        </w:rPr>
        <w:t>i</w:t>
      </w:r>
      <w:r w:rsidRPr="006A6771">
        <w:rPr>
          <w:rFonts w:eastAsia="Tahoma"/>
          <w:sz w:val="22"/>
          <w:szCs w:val="22"/>
        </w:rPr>
        <w:t>t</w:t>
      </w:r>
      <w:r w:rsidRPr="006A6771">
        <w:rPr>
          <w:rFonts w:eastAsia="Tahoma"/>
          <w:spacing w:val="14"/>
          <w:sz w:val="22"/>
          <w:szCs w:val="22"/>
        </w:rPr>
        <w:t xml:space="preserve"> </w:t>
      </w:r>
      <w:r w:rsidRPr="006A6771">
        <w:rPr>
          <w:rFonts w:eastAsia="Tahoma"/>
          <w:spacing w:val="1"/>
          <w:sz w:val="22"/>
          <w:szCs w:val="22"/>
        </w:rPr>
        <w:t>j</w:t>
      </w:r>
      <w:r w:rsidRPr="006A6771">
        <w:rPr>
          <w:rFonts w:eastAsia="Tahoma"/>
          <w:spacing w:val="2"/>
          <w:sz w:val="22"/>
          <w:szCs w:val="22"/>
        </w:rPr>
        <w:t>u</w:t>
      </w:r>
      <w:r w:rsidRPr="006A6771">
        <w:rPr>
          <w:rFonts w:eastAsia="Tahoma"/>
          <w:spacing w:val="1"/>
          <w:sz w:val="22"/>
          <w:szCs w:val="22"/>
        </w:rPr>
        <w:t>i</w:t>
      </w:r>
      <w:r w:rsidRPr="006A6771">
        <w:rPr>
          <w:rFonts w:eastAsia="Tahoma"/>
          <w:spacing w:val="2"/>
          <w:sz w:val="22"/>
          <w:szCs w:val="22"/>
        </w:rPr>
        <w:t>ce</w:t>
      </w:r>
      <w:r w:rsidRPr="006A6771">
        <w:rPr>
          <w:rFonts w:eastAsia="Tahoma"/>
          <w:sz w:val="22"/>
          <w:szCs w:val="22"/>
        </w:rPr>
        <w:t>,</w:t>
      </w:r>
      <w:r w:rsidRPr="006A6771">
        <w:rPr>
          <w:rFonts w:eastAsia="Tahoma"/>
          <w:spacing w:val="16"/>
          <w:sz w:val="22"/>
          <w:szCs w:val="22"/>
        </w:rPr>
        <w:t xml:space="preserve"> </w:t>
      </w:r>
      <w:r w:rsidRPr="006A6771">
        <w:rPr>
          <w:rFonts w:eastAsia="Tahoma"/>
          <w:spacing w:val="2"/>
          <w:sz w:val="22"/>
          <w:szCs w:val="22"/>
        </w:rPr>
        <w:t>Coke</w:t>
      </w:r>
      <w:r w:rsidRPr="006A6771">
        <w:rPr>
          <w:rFonts w:eastAsia="Tahoma"/>
          <w:sz w:val="22"/>
          <w:szCs w:val="22"/>
        </w:rPr>
        <w:t>,</w:t>
      </w:r>
      <w:r w:rsidRPr="006A6771">
        <w:rPr>
          <w:rFonts w:eastAsia="Tahoma"/>
          <w:spacing w:val="16"/>
          <w:sz w:val="22"/>
          <w:szCs w:val="22"/>
        </w:rPr>
        <w:t xml:space="preserve"> </w:t>
      </w:r>
      <w:r w:rsidRPr="006A6771">
        <w:rPr>
          <w:rFonts w:eastAsia="Tahoma"/>
          <w:spacing w:val="2"/>
          <w:sz w:val="22"/>
          <w:szCs w:val="22"/>
        </w:rPr>
        <w:t>Peps</w:t>
      </w:r>
      <w:r w:rsidRPr="006A6771">
        <w:rPr>
          <w:rFonts w:eastAsia="Tahoma"/>
          <w:spacing w:val="1"/>
          <w:sz w:val="22"/>
          <w:szCs w:val="22"/>
        </w:rPr>
        <w:t>i</w:t>
      </w:r>
      <w:r w:rsidRPr="006A6771">
        <w:rPr>
          <w:rFonts w:eastAsia="Tahoma"/>
          <w:sz w:val="22"/>
          <w:szCs w:val="22"/>
        </w:rPr>
        <w:t>,</w:t>
      </w:r>
      <w:r w:rsidRPr="006A6771">
        <w:rPr>
          <w:rFonts w:eastAsia="Tahoma"/>
          <w:spacing w:val="16"/>
          <w:sz w:val="22"/>
          <w:szCs w:val="22"/>
        </w:rPr>
        <w:t xml:space="preserve"> </w:t>
      </w:r>
      <w:r w:rsidRPr="006A6771">
        <w:rPr>
          <w:rFonts w:eastAsia="Tahoma"/>
          <w:spacing w:val="2"/>
          <w:w w:val="102"/>
          <w:sz w:val="22"/>
          <w:szCs w:val="22"/>
        </w:rPr>
        <w:t>Sp</w:t>
      </w:r>
      <w:r w:rsidRPr="006A6771">
        <w:rPr>
          <w:rFonts w:eastAsia="Tahoma"/>
          <w:spacing w:val="1"/>
          <w:w w:val="103"/>
          <w:sz w:val="22"/>
          <w:szCs w:val="22"/>
        </w:rPr>
        <w:t>ri</w:t>
      </w:r>
      <w:r w:rsidRPr="006A6771">
        <w:rPr>
          <w:rFonts w:eastAsia="Tahoma"/>
          <w:spacing w:val="1"/>
          <w:w w:val="102"/>
          <w:sz w:val="22"/>
          <w:szCs w:val="22"/>
        </w:rPr>
        <w:t>t</w:t>
      </w:r>
      <w:r w:rsidRPr="006A6771">
        <w:rPr>
          <w:rFonts w:eastAsia="Tahoma"/>
          <w:spacing w:val="2"/>
          <w:w w:val="102"/>
          <w:sz w:val="22"/>
          <w:szCs w:val="22"/>
        </w:rPr>
        <w:t>e</w:t>
      </w:r>
      <w:r w:rsidRPr="006A6771">
        <w:rPr>
          <w:rFonts w:eastAsia="Tahoma"/>
          <w:w w:val="103"/>
          <w:sz w:val="22"/>
          <w:szCs w:val="22"/>
        </w:rPr>
        <w:t>)</w:t>
      </w:r>
    </w:p>
    <w:p w:rsidR="00151A2C" w:rsidRPr="006A6771" w:rsidRDefault="00151A2C" w:rsidP="00151A2C">
      <w:pPr>
        <w:ind w:left="464"/>
        <w:rPr>
          <w:rFonts w:eastAsia="Tahoma"/>
          <w:spacing w:val="3"/>
          <w:sz w:val="22"/>
          <w:szCs w:val="22"/>
        </w:rPr>
      </w:pPr>
    </w:p>
    <w:p w:rsidR="006F65FD" w:rsidRPr="006A6771" w:rsidRDefault="00650950" w:rsidP="00151A2C">
      <w:pPr>
        <w:ind w:left="464"/>
        <w:rPr>
          <w:rFonts w:eastAsia="Tahoma"/>
          <w:sz w:val="22"/>
          <w:szCs w:val="22"/>
        </w:rPr>
      </w:pPr>
      <w:r w:rsidRPr="006A6771">
        <w:rPr>
          <w:rFonts w:eastAsia="Tahoma"/>
          <w:spacing w:val="3"/>
          <w:sz w:val="22"/>
          <w:szCs w:val="22"/>
        </w:rPr>
        <w:t>O</w:t>
      </w:r>
      <w:r w:rsidRPr="006A6771">
        <w:rPr>
          <w:rFonts w:eastAsia="Tahoma"/>
          <w:spacing w:val="1"/>
          <w:sz w:val="22"/>
          <w:szCs w:val="22"/>
        </w:rPr>
        <w:t>t</w:t>
      </w:r>
      <w:r w:rsidRPr="006A6771">
        <w:rPr>
          <w:rFonts w:eastAsia="Tahoma"/>
          <w:spacing w:val="2"/>
          <w:sz w:val="22"/>
          <w:szCs w:val="22"/>
        </w:rPr>
        <w:t>he</w:t>
      </w:r>
      <w:r w:rsidRPr="006A6771">
        <w:rPr>
          <w:rFonts w:eastAsia="Tahoma"/>
          <w:sz w:val="22"/>
          <w:szCs w:val="22"/>
        </w:rPr>
        <w:t>r</w:t>
      </w:r>
      <w:r w:rsidRPr="006A6771">
        <w:rPr>
          <w:rFonts w:eastAsia="Tahoma"/>
          <w:spacing w:val="-9"/>
          <w:sz w:val="22"/>
          <w:szCs w:val="22"/>
        </w:rPr>
        <w:t xml:space="preserve"> </w:t>
      </w:r>
      <w:r w:rsidRPr="006A6771">
        <w:rPr>
          <w:rFonts w:eastAsia="Tahoma"/>
          <w:spacing w:val="1"/>
          <w:sz w:val="22"/>
          <w:szCs w:val="22"/>
        </w:rPr>
        <w:t>ri</w:t>
      </w:r>
      <w:r w:rsidRPr="006A6771">
        <w:rPr>
          <w:rFonts w:eastAsia="Tahoma"/>
          <w:spacing w:val="2"/>
          <w:sz w:val="22"/>
          <w:szCs w:val="22"/>
        </w:rPr>
        <w:t>sks</w:t>
      </w:r>
      <w:r w:rsidRPr="006A6771">
        <w:rPr>
          <w:rFonts w:eastAsia="Tahoma"/>
          <w:sz w:val="22"/>
          <w:szCs w:val="22"/>
        </w:rPr>
        <w:t>:</w:t>
      </w:r>
      <w:r w:rsidRPr="006A6771">
        <w:rPr>
          <w:rFonts w:eastAsia="Tahoma"/>
          <w:spacing w:val="-8"/>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2"/>
          <w:sz w:val="22"/>
          <w:szCs w:val="22"/>
        </w:rPr>
        <w:t xml:space="preserve"> </w:t>
      </w:r>
      <w:r w:rsidRPr="006A6771">
        <w:rPr>
          <w:rFonts w:eastAsia="Tahoma"/>
          <w:spacing w:val="3"/>
          <w:sz w:val="22"/>
          <w:szCs w:val="22"/>
        </w:rPr>
        <w:t>m</w:t>
      </w:r>
      <w:r w:rsidRPr="006A6771">
        <w:rPr>
          <w:rFonts w:eastAsia="Tahoma"/>
          <w:spacing w:val="2"/>
          <w:sz w:val="22"/>
          <w:szCs w:val="22"/>
        </w:rPr>
        <w:t>a</w:t>
      </w:r>
      <w:r w:rsidRPr="006A6771">
        <w:rPr>
          <w:rFonts w:eastAsia="Tahoma"/>
          <w:sz w:val="22"/>
          <w:szCs w:val="22"/>
        </w:rPr>
        <w:t>y</w:t>
      </w:r>
      <w:r w:rsidRPr="006A6771">
        <w:rPr>
          <w:rFonts w:eastAsia="Tahoma"/>
          <w:spacing w:val="14"/>
          <w:sz w:val="22"/>
          <w:szCs w:val="22"/>
        </w:rPr>
        <w:t xml:space="preserve"> </w:t>
      </w:r>
      <w:r w:rsidRPr="006A6771">
        <w:rPr>
          <w:rFonts w:eastAsia="Tahoma"/>
          <w:spacing w:val="2"/>
          <w:sz w:val="22"/>
          <w:szCs w:val="22"/>
        </w:rPr>
        <w:t>expe</w:t>
      </w:r>
      <w:r w:rsidRPr="006A6771">
        <w:rPr>
          <w:rFonts w:eastAsia="Tahoma"/>
          <w:spacing w:val="1"/>
          <w:sz w:val="22"/>
          <w:szCs w:val="22"/>
        </w:rPr>
        <w:t>ri</w:t>
      </w:r>
      <w:r w:rsidRPr="006A6771">
        <w:rPr>
          <w:rFonts w:eastAsia="Tahoma"/>
          <w:spacing w:val="2"/>
          <w:sz w:val="22"/>
          <w:szCs w:val="22"/>
        </w:rPr>
        <w:t>enc</w:t>
      </w:r>
      <w:r w:rsidRPr="006A6771">
        <w:rPr>
          <w:rFonts w:eastAsia="Tahoma"/>
          <w:sz w:val="22"/>
          <w:szCs w:val="22"/>
        </w:rPr>
        <w:t>e</w:t>
      </w:r>
      <w:r w:rsidRPr="006A6771">
        <w:rPr>
          <w:rFonts w:eastAsia="Tahoma"/>
          <w:spacing w:val="25"/>
          <w:sz w:val="22"/>
          <w:szCs w:val="22"/>
        </w:rPr>
        <w:t xml:space="preserve"> </w:t>
      </w:r>
      <w:r w:rsidRPr="006A6771">
        <w:rPr>
          <w:rFonts w:eastAsia="Tahoma"/>
          <w:spacing w:val="3"/>
          <w:sz w:val="22"/>
          <w:szCs w:val="22"/>
        </w:rPr>
        <w:t>m</w:t>
      </w:r>
      <w:r w:rsidRPr="006A6771">
        <w:rPr>
          <w:rFonts w:eastAsia="Tahoma"/>
          <w:spacing w:val="1"/>
          <w:sz w:val="22"/>
          <w:szCs w:val="22"/>
        </w:rPr>
        <w:t>il</w:t>
      </w:r>
      <w:r w:rsidRPr="006A6771">
        <w:rPr>
          <w:rFonts w:eastAsia="Tahoma"/>
          <w:sz w:val="22"/>
          <w:szCs w:val="22"/>
        </w:rPr>
        <w:t>d</w:t>
      </w:r>
      <w:r w:rsidRPr="006A6771">
        <w:rPr>
          <w:rFonts w:eastAsia="Tahoma"/>
          <w:spacing w:val="14"/>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3"/>
          <w:sz w:val="22"/>
          <w:szCs w:val="22"/>
        </w:rPr>
        <w:t>m</w:t>
      </w:r>
      <w:r w:rsidRPr="006A6771">
        <w:rPr>
          <w:rFonts w:eastAsia="Tahoma"/>
          <w:spacing w:val="2"/>
          <w:sz w:val="22"/>
          <w:szCs w:val="22"/>
        </w:rPr>
        <w:t>ode</w:t>
      </w:r>
      <w:r w:rsidRPr="006A6771">
        <w:rPr>
          <w:rFonts w:eastAsia="Tahoma"/>
          <w:spacing w:val="1"/>
          <w:sz w:val="22"/>
          <w:szCs w:val="22"/>
        </w:rPr>
        <w:t>r</w:t>
      </w:r>
      <w:r w:rsidRPr="006A6771">
        <w:rPr>
          <w:rFonts w:eastAsia="Tahoma"/>
          <w:spacing w:val="2"/>
          <w:sz w:val="22"/>
          <w:szCs w:val="22"/>
        </w:rPr>
        <w:t>a</w:t>
      </w:r>
      <w:r w:rsidRPr="006A6771">
        <w:rPr>
          <w:rFonts w:eastAsia="Tahoma"/>
          <w:spacing w:val="1"/>
          <w:sz w:val="22"/>
          <w:szCs w:val="22"/>
        </w:rPr>
        <w:t>t</w:t>
      </w:r>
      <w:r w:rsidRPr="006A6771">
        <w:rPr>
          <w:rFonts w:eastAsia="Tahoma"/>
          <w:sz w:val="22"/>
          <w:szCs w:val="22"/>
        </w:rPr>
        <w:t>e</w:t>
      </w:r>
      <w:r w:rsidRPr="006A6771">
        <w:rPr>
          <w:rFonts w:eastAsia="Tahoma"/>
          <w:spacing w:val="24"/>
          <w:sz w:val="22"/>
          <w:szCs w:val="22"/>
        </w:rPr>
        <w:t xml:space="preserve"> </w:t>
      </w:r>
      <w:r w:rsidRPr="006A6771">
        <w:rPr>
          <w:rFonts w:eastAsia="Tahoma"/>
          <w:spacing w:val="2"/>
          <w:sz w:val="22"/>
          <w:szCs w:val="22"/>
        </w:rPr>
        <w:t>nega</w:t>
      </w:r>
      <w:r w:rsidRPr="006A6771">
        <w:rPr>
          <w:rFonts w:eastAsia="Tahoma"/>
          <w:spacing w:val="1"/>
          <w:sz w:val="22"/>
          <w:szCs w:val="22"/>
        </w:rPr>
        <w:t>ti</w:t>
      </w:r>
      <w:r w:rsidRPr="006A6771">
        <w:rPr>
          <w:rFonts w:eastAsia="Tahoma"/>
          <w:spacing w:val="2"/>
          <w:sz w:val="22"/>
          <w:szCs w:val="22"/>
        </w:rPr>
        <w:t>v</w:t>
      </w:r>
      <w:r w:rsidRPr="006A6771">
        <w:rPr>
          <w:rFonts w:eastAsia="Tahoma"/>
          <w:sz w:val="22"/>
          <w:szCs w:val="22"/>
        </w:rPr>
        <w:t>e</w:t>
      </w:r>
      <w:r w:rsidRPr="006A6771">
        <w:rPr>
          <w:rFonts w:eastAsia="Tahoma"/>
          <w:spacing w:val="22"/>
          <w:sz w:val="22"/>
          <w:szCs w:val="22"/>
        </w:rPr>
        <w:t xml:space="preserve"> </w:t>
      </w:r>
      <w:r w:rsidRPr="006A6771">
        <w:rPr>
          <w:rFonts w:eastAsia="Tahoma"/>
          <w:spacing w:val="2"/>
          <w:sz w:val="22"/>
          <w:szCs w:val="22"/>
        </w:rPr>
        <w:t>e</w:t>
      </w:r>
      <w:r w:rsidRPr="006A6771">
        <w:rPr>
          <w:rFonts w:eastAsia="Tahoma"/>
          <w:spacing w:val="3"/>
          <w:sz w:val="22"/>
          <w:szCs w:val="22"/>
        </w:rPr>
        <w:t>m</w:t>
      </w:r>
      <w:r w:rsidRPr="006A6771">
        <w:rPr>
          <w:rFonts w:eastAsia="Tahoma"/>
          <w:spacing w:val="2"/>
          <w:sz w:val="22"/>
          <w:szCs w:val="22"/>
        </w:rPr>
        <w:t>o</w:t>
      </w:r>
      <w:r w:rsidRPr="006A6771">
        <w:rPr>
          <w:rFonts w:eastAsia="Tahoma"/>
          <w:spacing w:val="1"/>
          <w:sz w:val="22"/>
          <w:szCs w:val="22"/>
        </w:rPr>
        <w:t>ti</w:t>
      </w:r>
      <w:r w:rsidRPr="006A6771">
        <w:rPr>
          <w:rFonts w:eastAsia="Tahoma"/>
          <w:spacing w:val="2"/>
          <w:sz w:val="22"/>
          <w:szCs w:val="22"/>
        </w:rPr>
        <w:t>on</w:t>
      </w:r>
      <w:r w:rsidRPr="006A6771">
        <w:rPr>
          <w:rFonts w:eastAsia="Tahoma"/>
          <w:sz w:val="22"/>
          <w:szCs w:val="22"/>
        </w:rPr>
        <w:t>s</w:t>
      </w:r>
      <w:r w:rsidRPr="006A6771">
        <w:rPr>
          <w:rFonts w:eastAsia="Tahoma"/>
          <w:spacing w:val="24"/>
          <w:sz w:val="22"/>
          <w:szCs w:val="22"/>
        </w:rPr>
        <w:t xml:space="preserve"> </w:t>
      </w:r>
      <w:r w:rsidRPr="006A6771">
        <w:rPr>
          <w:rFonts w:eastAsia="Tahoma"/>
          <w:spacing w:val="2"/>
          <w:sz w:val="22"/>
          <w:szCs w:val="22"/>
        </w:rPr>
        <w:t>(e</w:t>
      </w:r>
      <w:r w:rsidRPr="006A6771">
        <w:rPr>
          <w:rFonts w:eastAsia="Tahoma"/>
          <w:spacing w:val="1"/>
          <w:sz w:val="22"/>
          <w:szCs w:val="22"/>
        </w:rPr>
        <w:t>.</w:t>
      </w:r>
      <w:r w:rsidRPr="006A6771">
        <w:rPr>
          <w:rFonts w:eastAsia="Tahoma"/>
          <w:spacing w:val="2"/>
          <w:sz w:val="22"/>
          <w:szCs w:val="22"/>
        </w:rPr>
        <w:t>g</w:t>
      </w:r>
      <w:r w:rsidRPr="006A6771">
        <w:rPr>
          <w:rFonts w:eastAsia="Tahoma"/>
          <w:sz w:val="22"/>
          <w:szCs w:val="22"/>
        </w:rPr>
        <w:t>.</w:t>
      </w:r>
      <w:r w:rsidRPr="006A6771">
        <w:rPr>
          <w:rFonts w:eastAsia="Tahoma"/>
          <w:spacing w:val="15"/>
          <w:sz w:val="22"/>
          <w:szCs w:val="22"/>
        </w:rPr>
        <w:t xml:space="preserve"> </w:t>
      </w:r>
      <w:r w:rsidRPr="006A6771">
        <w:rPr>
          <w:rFonts w:eastAsia="Tahoma"/>
          <w:spacing w:val="2"/>
          <w:w w:val="103"/>
          <w:sz w:val="22"/>
          <w:szCs w:val="22"/>
        </w:rPr>
        <w:t>d</w:t>
      </w:r>
      <w:r w:rsidRPr="006A6771">
        <w:rPr>
          <w:rFonts w:eastAsia="Tahoma"/>
          <w:spacing w:val="1"/>
          <w:w w:val="103"/>
          <w:sz w:val="22"/>
          <w:szCs w:val="22"/>
        </w:rPr>
        <w:t>i</w:t>
      </w:r>
      <w:r w:rsidRPr="006A6771">
        <w:rPr>
          <w:rFonts w:eastAsia="Tahoma"/>
          <w:spacing w:val="2"/>
          <w:w w:val="102"/>
          <w:sz w:val="22"/>
          <w:szCs w:val="22"/>
        </w:rPr>
        <w:t>sapp</w:t>
      </w:r>
      <w:r w:rsidRPr="006A6771">
        <w:rPr>
          <w:rFonts w:eastAsia="Tahoma"/>
          <w:spacing w:val="2"/>
          <w:w w:val="103"/>
          <w:sz w:val="22"/>
          <w:szCs w:val="22"/>
        </w:rPr>
        <w:t>o</w:t>
      </w:r>
      <w:r w:rsidRPr="006A6771">
        <w:rPr>
          <w:rFonts w:eastAsia="Tahoma"/>
          <w:spacing w:val="1"/>
          <w:w w:val="103"/>
          <w:sz w:val="22"/>
          <w:szCs w:val="22"/>
        </w:rPr>
        <w:t>i</w:t>
      </w:r>
      <w:r w:rsidRPr="006A6771">
        <w:rPr>
          <w:rFonts w:eastAsia="Tahoma"/>
          <w:spacing w:val="2"/>
          <w:w w:val="102"/>
          <w:sz w:val="22"/>
          <w:szCs w:val="22"/>
        </w:rPr>
        <w:t>n</w:t>
      </w:r>
      <w:r w:rsidRPr="006A6771">
        <w:rPr>
          <w:rFonts w:eastAsia="Tahoma"/>
          <w:spacing w:val="1"/>
          <w:w w:val="103"/>
          <w:sz w:val="22"/>
          <w:szCs w:val="22"/>
        </w:rPr>
        <w:t>t</w:t>
      </w:r>
      <w:r w:rsidRPr="006A6771">
        <w:rPr>
          <w:rFonts w:eastAsia="Tahoma"/>
          <w:spacing w:val="3"/>
          <w:w w:val="102"/>
          <w:sz w:val="22"/>
          <w:szCs w:val="22"/>
        </w:rPr>
        <w:t>m</w:t>
      </w:r>
      <w:r w:rsidRPr="006A6771">
        <w:rPr>
          <w:rFonts w:eastAsia="Tahoma"/>
          <w:spacing w:val="2"/>
          <w:w w:val="102"/>
          <w:sz w:val="22"/>
          <w:szCs w:val="22"/>
        </w:rPr>
        <w:t>en</w:t>
      </w:r>
      <w:r w:rsidRPr="006A6771">
        <w:rPr>
          <w:rFonts w:eastAsia="Tahoma"/>
          <w:spacing w:val="1"/>
          <w:w w:val="103"/>
          <w:sz w:val="22"/>
          <w:szCs w:val="22"/>
        </w:rPr>
        <w:t>t</w:t>
      </w:r>
      <w:r w:rsidRPr="006A6771">
        <w:rPr>
          <w:rFonts w:eastAsia="Tahoma"/>
          <w:w w:val="103"/>
          <w:sz w:val="22"/>
          <w:szCs w:val="22"/>
        </w:rPr>
        <w:t xml:space="preserve">, </w:t>
      </w:r>
      <w:r w:rsidRPr="006A6771">
        <w:rPr>
          <w:rFonts w:eastAsia="Tahoma"/>
          <w:spacing w:val="2"/>
          <w:sz w:val="22"/>
          <w:szCs w:val="22"/>
        </w:rPr>
        <w:t>d</w:t>
      </w:r>
      <w:r w:rsidRPr="006A6771">
        <w:rPr>
          <w:rFonts w:eastAsia="Tahoma"/>
          <w:spacing w:val="1"/>
          <w:sz w:val="22"/>
          <w:szCs w:val="22"/>
        </w:rPr>
        <w:t>i</w:t>
      </w:r>
      <w:r w:rsidRPr="006A6771">
        <w:rPr>
          <w:rFonts w:eastAsia="Tahoma"/>
          <w:spacing w:val="2"/>
          <w:sz w:val="22"/>
          <w:szCs w:val="22"/>
        </w:rPr>
        <w:t>sgus</w:t>
      </w:r>
      <w:r w:rsidRPr="006A6771">
        <w:rPr>
          <w:rFonts w:eastAsia="Tahoma"/>
          <w:spacing w:val="1"/>
          <w:sz w:val="22"/>
          <w:szCs w:val="22"/>
        </w:rPr>
        <w:t>t)</w:t>
      </w:r>
      <w:r w:rsidRPr="006A6771">
        <w:rPr>
          <w:rFonts w:eastAsia="Tahoma"/>
          <w:sz w:val="22"/>
          <w:szCs w:val="22"/>
        </w:rPr>
        <w:t>.</w:t>
      </w:r>
      <w:r w:rsidRPr="006A6771">
        <w:rPr>
          <w:rFonts w:eastAsia="Tahoma"/>
          <w:spacing w:val="24"/>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2"/>
          <w:sz w:val="22"/>
          <w:szCs w:val="22"/>
        </w:rPr>
        <w:t xml:space="preserve"> </w:t>
      </w:r>
      <w:r w:rsidRPr="006A6771">
        <w:rPr>
          <w:rFonts w:eastAsia="Tahoma"/>
          <w:spacing w:val="3"/>
          <w:sz w:val="22"/>
          <w:szCs w:val="22"/>
        </w:rPr>
        <w:t>m</w:t>
      </w:r>
      <w:r w:rsidRPr="006A6771">
        <w:rPr>
          <w:rFonts w:eastAsia="Tahoma"/>
          <w:spacing w:val="2"/>
          <w:sz w:val="22"/>
          <w:szCs w:val="22"/>
        </w:rPr>
        <w:t>a</w:t>
      </w:r>
      <w:r w:rsidRPr="006A6771">
        <w:rPr>
          <w:rFonts w:eastAsia="Tahoma"/>
          <w:sz w:val="22"/>
          <w:szCs w:val="22"/>
        </w:rPr>
        <w:t>y</w:t>
      </w:r>
      <w:r w:rsidRPr="006A6771">
        <w:rPr>
          <w:rFonts w:eastAsia="Tahoma"/>
          <w:spacing w:val="14"/>
          <w:sz w:val="22"/>
          <w:szCs w:val="22"/>
        </w:rPr>
        <w:t xml:space="preserve"> </w:t>
      </w:r>
      <w:r w:rsidRPr="006A6771">
        <w:rPr>
          <w:rFonts w:eastAsia="Tahoma"/>
          <w:spacing w:val="2"/>
          <w:sz w:val="22"/>
          <w:szCs w:val="22"/>
        </w:rPr>
        <w:t>a</w:t>
      </w:r>
      <w:r w:rsidRPr="006A6771">
        <w:rPr>
          <w:rFonts w:eastAsia="Tahoma"/>
          <w:spacing w:val="1"/>
          <w:sz w:val="22"/>
          <w:szCs w:val="22"/>
        </w:rPr>
        <w:t>l</w:t>
      </w:r>
      <w:r w:rsidRPr="006A6771">
        <w:rPr>
          <w:rFonts w:eastAsia="Tahoma"/>
          <w:spacing w:val="2"/>
          <w:sz w:val="22"/>
          <w:szCs w:val="22"/>
        </w:rPr>
        <w:t>s</w:t>
      </w:r>
      <w:r w:rsidRPr="006A6771">
        <w:rPr>
          <w:rFonts w:eastAsia="Tahoma"/>
          <w:sz w:val="22"/>
          <w:szCs w:val="22"/>
        </w:rPr>
        <w:t>o</w:t>
      </w:r>
      <w:r w:rsidRPr="006A6771">
        <w:rPr>
          <w:rFonts w:eastAsia="Tahoma"/>
          <w:spacing w:val="15"/>
          <w:sz w:val="22"/>
          <w:szCs w:val="22"/>
        </w:rPr>
        <w:t xml:space="preserve"> </w:t>
      </w:r>
      <w:r w:rsidRPr="006A6771">
        <w:rPr>
          <w:rFonts w:eastAsia="Tahoma"/>
          <w:spacing w:val="2"/>
          <w:sz w:val="22"/>
          <w:szCs w:val="22"/>
        </w:rPr>
        <w:t>b</w:t>
      </w:r>
      <w:r w:rsidRPr="006A6771">
        <w:rPr>
          <w:rFonts w:eastAsia="Tahoma"/>
          <w:sz w:val="22"/>
          <w:szCs w:val="22"/>
        </w:rPr>
        <w:t>e</w:t>
      </w:r>
      <w:r w:rsidRPr="006A6771">
        <w:rPr>
          <w:rFonts w:eastAsia="Tahoma"/>
          <w:spacing w:val="10"/>
          <w:sz w:val="22"/>
          <w:szCs w:val="22"/>
        </w:rPr>
        <w:t xml:space="preserve"> </w:t>
      </w:r>
      <w:r w:rsidRPr="006A6771">
        <w:rPr>
          <w:rFonts w:eastAsia="Tahoma"/>
          <w:spacing w:val="2"/>
          <w:sz w:val="22"/>
          <w:szCs w:val="22"/>
        </w:rPr>
        <w:t>aske</w:t>
      </w:r>
      <w:r w:rsidRPr="006A6771">
        <w:rPr>
          <w:rFonts w:eastAsia="Tahoma"/>
          <w:sz w:val="22"/>
          <w:szCs w:val="22"/>
        </w:rPr>
        <w:t>d</w:t>
      </w:r>
      <w:r w:rsidRPr="006A6771">
        <w:rPr>
          <w:rFonts w:eastAsia="Tahoma"/>
          <w:spacing w:val="17"/>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2"/>
          <w:sz w:val="22"/>
          <w:szCs w:val="22"/>
        </w:rPr>
        <w:t>ea</w:t>
      </w:r>
      <w:r w:rsidRPr="006A6771">
        <w:rPr>
          <w:rFonts w:eastAsia="Tahoma"/>
          <w:sz w:val="22"/>
          <w:szCs w:val="22"/>
        </w:rPr>
        <w:t>t</w:t>
      </w:r>
      <w:r w:rsidRPr="006A6771">
        <w:rPr>
          <w:rFonts w:eastAsia="Tahoma"/>
          <w:spacing w:val="12"/>
          <w:sz w:val="22"/>
          <w:szCs w:val="22"/>
        </w:rPr>
        <w:t xml:space="preserve"> </w:t>
      </w:r>
      <w:r w:rsidRPr="006A6771">
        <w:rPr>
          <w:rFonts w:eastAsia="Tahoma"/>
          <w:sz w:val="22"/>
          <w:szCs w:val="22"/>
        </w:rPr>
        <w:t>a</w:t>
      </w:r>
      <w:r w:rsidRPr="006A6771">
        <w:rPr>
          <w:rFonts w:eastAsia="Tahoma"/>
          <w:spacing w:val="8"/>
          <w:sz w:val="22"/>
          <w:szCs w:val="22"/>
        </w:rPr>
        <w:t xml:space="preserve"> </w:t>
      </w:r>
      <w:r w:rsidRPr="006A6771">
        <w:rPr>
          <w:rFonts w:eastAsia="Tahoma"/>
          <w:spacing w:val="2"/>
          <w:sz w:val="22"/>
          <w:szCs w:val="22"/>
        </w:rPr>
        <w:t>s</w:t>
      </w:r>
      <w:r w:rsidRPr="006A6771">
        <w:rPr>
          <w:rFonts w:eastAsia="Tahoma"/>
          <w:spacing w:val="3"/>
          <w:sz w:val="22"/>
          <w:szCs w:val="22"/>
        </w:rPr>
        <w:t>m</w:t>
      </w:r>
      <w:r w:rsidRPr="006A6771">
        <w:rPr>
          <w:rFonts w:eastAsia="Tahoma"/>
          <w:spacing w:val="2"/>
          <w:sz w:val="22"/>
          <w:szCs w:val="22"/>
        </w:rPr>
        <w:t>a</w:t>
      </w:r>
      <w:r w:rsidRPr="006A6771">
        <w:rPr>
          <w:rFonts w:eastAsia="Tahoma"/>
          <w:spacing w:val="1"/>
          <w:sz w:val="22"/>
          <w:szCs w:val="22"/>
        </w:rPr>
        <w:t>l</w:t>
      </w:r>
      <w:r w:rsidRPr="006A6771">
        <w:rPr>
          <w:rFonts w:eastAsia="Tahoma"/>
          <w:sz w:val="22"/>
          <w:szCs w:val="22"/>
        </w:rPr>
        <w:t>l</w:t>
      </w:r>
      <w:r w:rsidRPr="006A6771">
        <w:rPr>
          <w:rFonts w:eastAsia="Tahoma"/>
          <w:spacing w:val="16"/>
          <w:sz w:val="22"/>
          <w:szCs w:val="22"/>
        </w:rPr>
        <w:t xml:space="preserve"> </w:t>
      </w:r>
      <w:r w:rsidRPr="006A6771">
        <w:rPr>
          <w:rFonts w:eastAsia="Tahoma"/>
          <w:spacing w:val="2"/>
          <w:sz w:val="22"/>
          <w:szCs w:val="22"/>
        </w:rPr>
        <w:t>a</w:t>
      </w:r>
      <w:r w:rsidRPr="006A6771">
        <w:rPr>
          <w:rFonts w:eastAsia="Tahoma"/>
          <w:spacing w:val="3"/>
          <w:sz w:val="22"/>
          <w:szCs w:val="22"/>
        </w:rPr>
        <w:t>m</w:t>
      </w:r>
      <w:r w:rsidRPr="006A6771">
        <w:rPr>
          <w:rFonts w:eastAsia="Tahoma"/>
          <w:spacing w:val="2"/>
          <w:sz w:val="22"/>
          <w:szCs w:val="22"/>
        </w:rPr>
        <w:t>oun</w:t>
      </w:r>
      <w:r w:rsidRPr="006A6771">
        <w:rPr>
          <w:rFonts w:eastAsia="Tahoma"/>
          <w:sz w:val="22"/>
          <w:szCs w:val="22"/>
        </w:rPr>
        <w:t>t</w:t>
      </w:r>
      <w:r w:rsidRPr="006A6771">
        <w:rPr>
          <w:rFonts w:eastAsia="Tahoma"/>
          <w:spacing w:val="21"/>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9"/>
          <w:sz w:val="22"/>
          <w:szCs w:val="22"/>
        </w:rPr>
        <w:t xml:space="preserve"> </w:t>
      </w:r>
      <w:r w:rsidRPr="006A6771">
        <w:rPr>
          <w:rFonts w:eastAsia="Tahoma"/>
          <w:spacing w:val="2"/>
          <w:sz w:val="22"/>
          <w:szCs w:val="22"/>
        </w:rPr>
        <w:t>so</w:t>
      </w:r>
      <w:r w:rsidRPr="006A6771">
        <w:rPr>
          <w:rFonts w:eastAsia="Tahoma"/>
          <w:spacing w:val="3"/>
          <w:sz w:val="22"/>
          <w:szCs w:val="22"/>
        </w:rPr>
        <w:t>m</w:t>
      </w:r>
      <w:r w:rsidRPr="006A6771">
        <w:rPr>
          <w:rFonts w:eastAsia="Tahoma"/>
          <w:sz w:val="22"/>
          <w:szCs w:val="22"/>
        </w:rPr>
        <w:t>e</w:t>
      </w:r>
      <w:r w:rsidRPr="006A6771">
        <w:rPr>
          <w:rFonts w:eastAsia="Tahoma"/>
          <w:spacing w:val="16"/>
          <w:sz w:val="22"/>
          <w:szCs w:val="22"/>
        </w:rPr>
        <w:t xml:space="preserve"> </w:t>
      </w:r>
      <w:r w:rsidRPr="006A6771">
        <w:rPr>
          <w:rFonts w:eastAsia="Tahoma"/>
          <w:spacing w:val="2"/>
          <w:sz w:val="22"/>
          <w:szCs w:val="22"/>
        </w:rPr>
        <w:t>unp</w:t>
      </w:r>
      <w:r w:rsidRPr="006A6771">
        <w:rPr>
          <w:rFonts w:eastAsia="Tahoma"/>
          <w:spacing w:val="1"/>
          <w:sz w:val="22"/>
          <w:szCs w:val="22"/>
        </w:rPr>
        <w:t>l</w:t>
      </w:r>
      <w:r w:rsidRPr="006A6771">
        <w:rPr>
          <w:rFonts w:eastAsia="Tahoma"/>
          <w:spacing w:val="2"/>
          <w:sz w:val="22"/>
          <w:szCs w:val="22"/>
        </w:rPr>
        <w:t>easan</w:t>
      </w:r>
      <w:r w:rsidRPr="006A6771">
        <w:rPr>
          <w:rFonts w:eastAsia="Tahoma"/>
          <w:sz w:val="22"/>
          <w:szCs w:val="22"/>
        </w:rPr>
        <w:t>t</w:t>
      </w:r>
      <w:r w:rsidRPr="006A6771">
        <w:rPr>
          <w:rFonts w:eastAsia="Tahoma"/>
          <w:spacing w:val="28"/>
          <w:sz w:val="22"/>
          <w:szCs w:val="22"/>
        </w:rPr>
        <w:t xml:space="preserve"> </w:t>
      </w:r>
      <w:r w:rsidRPr="006A6771">
        <w:rPr>
          <w:rFonts w:eastAsia="Tahoma"/>
          <w:spacing w:val="1"/>
          <w:w w:val="102"/>
          <w:sz w:val="22"/>
          <w:szCs w:val="22"/>
        </w:rPr>
        <w:t>f</w:t>
      </w:r>
      <w:r w:rsidRPr="006A6771">
        <w:rPr>
          <w:rFonts w:eastAsia="Tahoma"/>
          <w:spacing w:val="2"/>
          <w:w w:val="103"/>
          <w:sz w:val="22"/>
          <w:szCs w:val="22"/>
        </w:rPr>
        <w:t>oo</w:t>
      </w:r>
      <w:r w:rsidRPr="006A6771">
        <w:rPr>
          <w:rFonts w:eastAsia="Tahoma"/>
          <w:spacing w:val="2"/>
          <w:w w:val="102"/>
          <w:sz w:val="22"/>
          <w:szCs w:val="22"/>
        </w:rPr>
        <w:t>ds</w:t>
      </w:r>
      <w:r w:rsidRPr="006A6771">
        <w:rPr>
          <w:rFonts w:eastAsia="Tahoma"/>
          <w:w w:val="103"/>
          <w:sz w:val="22"/>
          <w:szCs w:val="22"/>
        </w:rPr>
        <w:t>.</w:t>
      </w:r>
    </w:p>
    <w:p w:rsidR="006F65FD" w:rsidRPr="006A6771" w:rsidRDefault="006F65FD">
      <w:pPr>
        <w:spacing w:before="11" w:line="260" w:lineRule="exact"/>
        <w:rPr>
          <w:sz w:val="22"/>
          <w:szCs w:val="22"/>
        </w:rPr>
      </w:pPr>
    </w:p>
    <w:p w:rsidR="006F65FD" w:rsidRPr="006A6771" w:rsidRDefault="00650950">
      <w:pPr>
        <w:spacing w:line="249" w:lineRule="auto"/>
        <w:ind w:left="104" w:right="241"/>
        <w:rPr>
          <w:rFonts w:eastAsia="Tahoma"/>
          <w:sz w:val="22"/>
          <w:szCs w:val="22"/>
        </w:rPr>
      </w:pPr>
      <w:r w:rsidRPr="006A6771">
        <w:rPr>
          <w:rFonts w:eastAsia="Tahoma"/>
          <w:b/>
          <w:spacing w:val="3"/>
          <w:sz w:val="22"/>
          <w:szCs w:val="22"/>
        </w:rPr>
        <w:t>B</w:t>
      </w:r>
      <w:r w:rsidRPr="006A6771">
        <w:rPr>
          <w:rFonts w:eastAsia="Tahoma"/>
          <w:b/>
          <w:spacing w:val="2"/>
          <w:sz w:val="22"/>
          <w:szCs w:val="22"/>
        </w:rPr>
        <w:t>E</w:t>
      </w:r>
      <w:r w:rsidRPr="006A6771">
        <w:rPr>
          <w:rFonts w:eastAsia="Tahoma"/>
          <w:b/>
          <w:spacing w:val="3"/>
          <w:sz w:val="22"/>
          <w:szCs w:val="22"/>
        </w:rPr>
        <w:t>N</w:t>
      </w:r>
      <w:r w:rsidRPr="006A6771">
        <w:rPr>
          <w:rFonts w:eastAsia="Tahoma"/>
          <w:b/>
          <w:spacing w:val="2"/>
          <w:sz w:val="22"/>
          <w:szCs w:val="22"/>
        </w:rPr>
        <w:t>EFITS</w:t>
      </w:r>
      <w:r w:rsidRPr="006A6771">
        <w:rPr>
          <w:rFonts w:eastAsia="Tahoma"/>
          <w:b/>
          <w:sz w:val="22"/>
          <w:szCs w:val="22"/>
        </w:rPr>
        <w:t>:</w:t>
      </w:r>
      <w:r w:rsidRPr="006A6771">
        <w:rPr>
          <w:rFonts w:eastAsia="Tahoma"/>
          <w:b/>
          <w:spacing w:val="28"/>
          <w:sz w:val="22"/>
          <w:szCs w:val="22"/>
        </w:rPr>
        <w:t xml:space="preserve"> </w:t>
      </w:r>
      <w:r w:rsidRPr="006A6771">
        <w:rPr>
          <w:rFonts w:eastAsia="Tahoma"/>
          <w:spacing w:val="2"/>
          <w:sz w:val="22"/>
          <w:szCs w:val="22"/>
        </w:rPr>
        <w:t>Th</w:t>
      </w:r>
      <w:r w:rsidRPr="006A6771">
        <w:rPr>
          <w:rFonts w:eastAsia="Tahoma"/>
          <w:sz w:val="22"/>
          <w:szCs w:val="22"/>
        </w:rPr>
        <w:t>e</w:t>
      </w:r>
      <w:r w:rsidRPr="006A6771">
        <w:rPr>
          <w:rFonts w:eastAsia="Tahoma"/>
          <w:spacing w:val="14"/>
          <w:sz w:val="22"/>
          <w:szCs w:val="22"/>
        </w:rPr>
        <w:t xml:space="preserve"> </w:t>
      </w:r>
      <w:r w:rsidRPr="006A6771">
        <w:rPr>
          <w:rFonts w:eastAsia="Tahoma"/>
          <w:spacing w:val="2"/>
          <w:sz w:val="22"/>
          <w:szCs w:val="22"/>
        </w:rPr>
        <w:t>bene</w:t>
      </w:r>
      <w:r w:rsidRPr="006A6771">
        <w:rPr>
          <w:rFonts w:eastAsia="Tahoma"/>
          <w:spacing w:val="1"/>
          <w:sz w:val="22"/>
          <w:szCs w:val="22"/>
        </w:rPr>
        <w:t>fit</w:t>
      </w:r>
      <w:r w:rsidRPr="006A6771">
        <w:rPr>
          <w:rFonts w:eastAsia="Tahoma"/>
          <w:sz w:val="22"/>
          <w:szCs w:val="22"/>
        </w:rPr>
        <w:t>s</w:t>
      </w:r>
      <w:r w:rsidRPr="006A6771">
        <w:rPr>
          <w:rFonts w:eastAsia="Tahoma"/>
          <w:spacing w:val="21"/>
          <w:sz w:val="22"/>
          <w:szCs w:val="22"/>
        </w:rPr>
        <w:t xml:space="preserve"> </w:t>
      </w:r>
      <w:r w:rsidRPr="006A6771">
        <w:rPr>
          <w:rFonts w:eastAsia="Tahoma"/>
          <w:spacing w:val="3"/>
          <w:sz w:val="22"/>
          <w:szCs w:val="22"/>
        </w:rPr>
        <w:t>w</w:t>
      </w:r>
      <w:r w:rsidRPr="006A6771">
        <w:rPr>
          <w:rFonts w:eastAsia="Tahoma"/>
          <w:spacing w:val="2"/>
          <w:sz w:val="22"/>
          <w:szCs w:val="22"/>
        </w:rPr>
        <w:t>h</w:t>
      </w:r>
      <w:r w:rsidRPr="006A6771">
        <w:rPr>
          <w:rFonts w:eastAsia="Tahoma"/>
          <w:spacing w:val="1"/>
          <w:sz w:val="22"/>
          <w:szCs w:val="22"/>
        </w:rPr>
        <w:t>i</w:t>
      </w:r>
      <w:r w:rsidRPr="006A6771">
        <w:rPr>
          <w:rFonts w:eastAsia="Tahoma"/>
          <w:spacing w:val="2"/>
          <w:sz w:val="22"/>
          <w:szCs w:val="22"/>
        </w:rPr>
        <w:t>c</w:t>
      </w:r>
      <w:r w:rsidRPr="006A6771">
        <w:rPr>
          <w:rFonts w:eastAsia="Tahoma"/>
          <w:sz w:val="22"/>
          <w:szCs w:val="22"/>
        </w:rPr>
        <w:t>h</w:t>
      </w:r>
      <w:r w:rsidRPr="006A6771">
        <w:rPr>
          <w:rFonts w:eastAsia="Tahoma"/>
          <w:spacing w:val="16"/>
          <w:sz w:val="22"/>
          <w:szCs w:val="22"/>
        </w:rPr>
        <w:t xml:space="preserve"> </w:t>
      </w:r>
      <w:r w:rsidRPr="006A6771">
        <w:rPr>
          <w:rFonts w:eastAsia="Tahoma"/>
          <w:spacing w:val="3"/>
          <w:sz w:val="22"/>
          <w:szCs w:val="22"/>
        </w:rPr>
        <w:t>m</w:t>
      </w:r>
      <w:r w:rsidRPr="006A6771">
        <w:rPr>
          <w:rFonts w:eastAsia="Tahoma"/>
          <w:spacing w:val="2"/>
          <w:sz w:val="22"/>
          <w:szCs w:val="22"/>
        </w:rPr>
        <w:t>a</w:t>
      </w:r>
      <w:r w:rsidRPr="006A6771">
        <w:rPr>
          <w:rFonts w:eastAsia="Tahoma"/>
          <w:sz w:val="22"/>
          <w:szCs w:val="22"/>
        </w:rPr>
        <w:t>y</w:t>
      </w:r>
      <w:r w:rsidRPr="006A6771">
        <w:rPr>
          <w:rFonts w:eastAsia="Tahoma"/>
          <w:spacing w:val="14"/>
          <w:sz w:val="22"/>
          <w:szCs w:val="22"/>
        </w:rPr>
        <w:t xml:space="preserve"> </w:t>
      </w:r>
      <w:r w:rsidRPr="006A6771">
        <w:rPr>
          <w:rFonts w:eastAsia="Tahoma"/>
          <w:spacing w:val="1"/>
          <w:sz w:val="22"/>
          <w:szCs w:val="22"/>
        </w:rPr>
        <w:t>r</w:t>
      </w:r>
      <w:r w:rsidRPr="006A6771">
        <w:rPr>
          <w:rFonts w:eastAsia="Tahoma"/>
          <w:spacing w:val="2"/>
          <w:sz w:val="22"/>
          <w:szCs w:val="22"/>
        </w:rPr>
        <w:t>easonab</w:t>
      </w:r>
      <w:r w:rsidRPr="006A6771">
        <w:rPr>
          <w:rFonts w:eastAsia="Tahoma"/>
          <w:spacing w:val="1"/>
          <w:sz w:val="22"/>
          <w:szCs w:val="22"/>
        </w:rPr>
        <w:t>l</w:t>
      </w:r>
      <w:r w:rsidRPr="006A6771">
        <w:rPr>
          <w:rFonts w:eastAsia="Tahoma"/>
          <w:sz w:val="22"/>
          <w:szCs w:val="22"/>
        </w:rPr>
        <w:t>y</w:t>
      </w:r>
      <w:r w:rsidRPr="006A6771">
        <w:rPr>
          <w:rFonts w:eastAsia="Tahoma"/>
          <w:spacing w:val="29"/>
          <w:sz w:val="22"/>
          <w:szCs w:val="22"/>
        </w:rPr>
        <w:t xml:space="preserve"> </w:t>
      </w:r>
      <w:r w:rsidRPr="006A6771">
        <w:rPr>
          <w:rFonts w:eastAsia="Tahoma"/>
          <w:spacing w:val="2"/>
          <w:sz w:val="22"/>
          <w:szCs w:val="22"/>
        </w:rPr>
        <w:t>b</w:t>
      </w:r>
      <w:r w:rsidRPr="006A6771">
        <w:rPr>
          <w:rFonts w:eastAsia="Tahoma"/>
          <w:sz w:val="22"/>
          <w:szCs w:val="22"/>
        </w:rPr>
        <w:t>e</w:t>
      </w:r>
      <w:r w:rsidRPr="006A6771">
        <w:rPr>
          <w:rFonts w:eastAsia="Tahoma"/>
          <w:spacing w:val="10"/>
          <w:sz w:val="22"/>
          <w:szCs w:val="22"/>
        </w:rPr>
        <w:t xml:space="preserve"> </w:t>
      </w:r>
      <w:r w:rsidRPr="006A6771">
        <w:rPr>
          <w:rFonts w:eastAsia="Tahoma"/>
          <w:spacing w:val="2"/>
          <w:sz w:val="22"/>
          <w:szCs w:val="22"/>
        </w:rPr>
        <w:t>expec</w:t>
      </w:r>
      <w:r w:rsidRPr="006A6771">
        <w:rPr>
          <w:rFonts w:eastAsia="Tahoma"/>
          <w:spacing w:val="1"/>
          <w:sz w:val="22"/>
          <w:szCs w:val="22"/>
        </w:rPr>
        <w:t>t</w:t>
      </w:r>
      <w:r w:rsidRPr="006A6771">
        <w:rPr>
          <w:rFonts w:eastAsia="Tahoma"/>
          <w:spacing w:val="2"/>
          <w:sz w:val="22"/>
          <w:szCs w:val="22"/>
        </w:rPr>
        <w:t>e</w:t>
      </w:r>
      <w:r w:rsidRPr="006A6771">
        <w:rPr>
          <w:rFonts w:eastAsia="Tahoma"/>
          <w:sz w:val="22"/>
          <w:szCs w:val="22"/>
        </w:rPr>
        <w:t>d</w:t>
      </w:r>
      <w:r w:rsidRPr="006A6771">
        <w:rPr>
          <w:rFonts w:eastAsia="Tahoma"/>
          <w:spacing w:val="22"/>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1"/>
          <w:sz w:val="22"/>
          <w:szCs w:val="22"/>
        </w:rPr>
        <w:t>r</w:t>
      </w:r>
      <w:r w:rsidRPr="006A6771">
        <w:rPr>
          <w:rFonts w:eastAsia="Tahoma"/>
          <w:spacing w:val="2"/>
          <w:sz w:val="22"/>
          <w:szCs w:val="22"/>
        </w:rPr>
        <w:t>esu</w:t>
      </w:r>
      <w:r w:rsidRPr="006A6771">
        <w:rPr>
          <w:rFonts w:eastAsia="Tahoma"/>
          <w:spacing w:val="1"/>
          <w:sz w:val="22"/>
          <w:szCs w:val="22"/>
        </w:rPr>
        <w:t>l</w:t>
      </w:r>
      <w:r w:rsidRPr="006A6771">
        <w:rPr>
          <w:rFonts w:eastAsia="Tahoma"/>
          <w:sz w:val="22"/>
          <w:szCs w:val="22"/>
        </w:rPr>
        <w:t>t</w:t>
      </w:r>
      <w:r w:rsidRPr="006A6771">
        <w:rPr>
          <w:rFonts w:eastAsia="Tahoma"/>
          <w:spacing w:val="15"/>
          <w:sz w:val="22"/>
          <w:szCs w:val="22"/>
        </w:rPr>
        <w:t xml:space="preserve"> </w:t>
      </w:r>
      <w:r w:rsidRPr="006A6771">
        <w:rPr>
          <w:rFonts w:eastAsia="Tahoma"/>
          <w:spacing w:val="1"/>
          <w:sz w:val="22"/>
          <w:szCs w:val="22"/>
        </w:rPr>
        <w:t>fr</w:t>
      </w:r>
      <w:r w:rsidRPr="006A6771">
        <w:rPr>
          <w:rFonts w:eastAsia="Tahoma"/>
          <w:spacing w:val="2"/>
          <w:sz w:val="22"/>
          <w:szCs w:val="22"/>
        </w:rPr>
        <w:t>o</w:t>
      </w:r>
      <w:r w:rsidRPr="006A6771">
        <w:rPr>
          <w:rFonts w:eastAsia="Tahoma"/>
          <w:sz w:val="22"/>
          <w:szCs w:val="22"/>
        </w:rPr>
        <w:t>m</w:t>
      </w:r>
      <w:r w:rsidRPr="006A6771">
        <w:rPr>
          <w:rFonts w:eastAsia="Tahoma"/>
          <w:spacing w:val="17"/>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pacing w:val="1"/>
          <w:sz w:val="22"/>
          <w:szCs w:val="22"/>
        </w:rPr>
        <w:t>i</w:t>
      </w:r>
      <w:r w:rsidRPr="006A6771">
        <w:rPr>
          <w:rFonts w:eastAsia="Tahoma"/>
          <w:sz w:val="22"/>
          <w:szCs w:val="22"/>
        </w:rPr>
        <w:t>s</w:t>
      </w:r>
      <w:r w:rsidRPr="006A6771">
        <w:rPr>
          <w:rFonts w:eastAsia="Tahoma"/>
          <w:spacing w:val="13"/>
          <w:sz w:val="22"/>
          <w:szCs w:val="22"/>
        </w:rPr>
        <w:t xml:space="preserve"> </w:t>
      </w:r>
      <w:r w:rsidRPr="006A6771">
        <w:rPr>
          <w:rFonts w:eastAsia="Tahoma"/>
          <w:spacing w:val="2"/>
          <w:w w:val="102"/>
          <w:sz w:val="22"/>
          <w:szCs w:val="22"/>
        </w:rPr>
        <w:t>s</w:t>
      </w:r>
      <w:r w:rsidRPr="006A6771">
        <w:rPr>
          <w:rFonts w:eastAsia="Tahoma"/>
          <w:spacing w:val="1"/>
          <w:w w:val="103"/>
          <w:sz w:val="22"/>
          <w:szCs w:val="22"/>
        </w:rPr>
        <w:t>t</w:t>
      </w:r>
      <w:r w:rsidRPr="006A6771">
        <w:rPr>
          <w:rFonts w:eastAsia="Tahoma"/>
          <w:spacing w:val="2"/>
          <w:w w:val="102"/>
          <w:sz w:val="22"/>
          <w:szCs w:val="22"/>
        </w:rPr>
        <w:t>ud</w:t>
      </w:r>
      <w:r w:rsidRPr="006A6771">
        <w:rPr>
          <w:rFonts w:eastAsia="Tahoma"/>
          <w:w w:val="102"/>
          <w:sz w:val="22"/>
          <w:szCs w:val="22"/>
        </w:rPr>
        <w:t xml:space="preserve">y </w:t>
      </w:r>
      <w:r w:rsidRPr="006A6771">
        <w:rPr>
          <w:rFonts w:eastAsia="Tahoma"/>
          <w:spacing w:val="1"/>
          <w:sz w:val="22"/>
          <w:szCs w:val="22"/>
        </w:rPr>
        <w:t>i</w:t>
      </w:r>
      <w:r w:rsidRPr="006A6771">
        <w:rPr>
          <w:rFonts w:eastAsia="Tahoma"/>
          <w:spacing w:val="2"/>
          <w:sz w:val="22"/>
          <w:szCs w:val="22"/>
        </w:rPr>
        <w:t>nc</w:t>
      </w:r>
      <w:r w:rsidRPr="006A6771">
        <w:rPr>
          <w:rFonts w:eastAsia="Tahoma"/>
          <w:spacing w:val="1"/>
          <w:sz w:val="22"/>
          <w:szCs w:val="22"/>
        </w:rPr>
        <w:t>l</w:t>
      </w:r>
      <w:r w:rsidRPr="006A6771">
        <w:rPr>
          <w:rFonts w:eastAsia="Tahoma"/>
          <w:spacing w:val="2"/>
          <w:sz w:val="22"/>
          <w:szCs w:val="22"/>
        </w:rPr>
        <w:t>ud</w:t>
      </w:r>
      <w:r w:rsidRPr="006A6771">
        <w:rPr>
          <w:rFonts w:eastAsia="Tahoma"/>
          <w:sz w:val="22"/>
          <w:szCs w:val="22"/>
        </w:rPr>
        <w:t>e</w:t>
      </w:r>
      <w:r w:rsidRPr="006A6771">
        <w:rPr>
          <w:rFonts w:eastAsia="Tahoma"/>
          <w:spacing w:val="21"/>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spacing w:val="2"/>
          <w:sz w:val="22"/>
          <w:szCs w:val="22"/>
        </w:rPr>
        <w:t>oppo</w:t>
      </w:r>
      <w:r w:rsidRPr="006A6771">
        <w:rPr>
          <w:rFonts w:eastAsia="Tahoma"/>
          <w:spacing w:val="1"/>
          <w:sz w:val="22"/>
          <w:szCs w:val="22"/>
        </w:rPr>
        <w:t>rt</w:t>
      </w:r>
      <w:r w:rsidRPr="006A6771">
        <w:rPr>
          <w:rFonts w:eastAsia="Tahoma"/>
          <w:spacing w:val="2"/>
          <w:sz w:val="22"/>
          <w:szCs w:val="22"/>
        </w:rPr>
        <w:t>un</w:t>
      </w:r>
      <w:r w:rsidRPr="006A6771">
        <w:rPr>
          <w:rFonts w:eastAsia="Tahoma"/>
          <w:spacing w:val="1"/>
          <w:sz w:val="22"/>
          <w:szCs w:val="22"/>
        </w:rPr>
        <w:t>it</w:t>
      </w:r>
      <w:r w:rsidRPr="006A6771">
        <w:rPr>
          <w:rFonts w:eastAsia="Tahoma"/>
          <w:sz w:val="22"/>
          <w:szCs w:val="22"/>
        </w:rPr>
        <w:t>y</w:t>
      </w:r>
      <w:r w:rsidRPr="006A6771">
        <w:rPr>
          <w:rFonts w:eastAsia="Tahoma"/>
          <w:spacing w:val="30"/>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2"/>
          <w:sz w:val="22"/>
          <w:szCs w:val="22"/>
        </w:rPr>
        <w:t>con</w:t>
      </w:r>
      <w:r w:rsidRPr="006A6771">
        <w:rPr>
          <w:rFonts w:eastAsia="Tahoma"/>
          <w:spacing w:val="1"/>
          <w:sz w:val="22"/>
          <w:szCs w:val="22"/>
        </w:rPr>
        <w:t>tri</w:t>
      </w:r>
      <w:r w:rsidRPr="006A6771">
        <w:rPr>
          <w:rFonts w:eastAsia="Tahoma"/>
          <w:spacing w:val="2"/>
          <w:sz w:val="22"/>
          <w:szCs w:val="22"/>
        </w:rPr>
        <w:t>bu</w:t>
      </w:r>
      <w:r w:rsidRPr="006A6771">
        <w:rPr>
          <w:rFonts w:eastAsia="Tahoma"/>
          <w:spacing w:val="1"/>
          <w:sz w:val="22"/>
          <w:szCs w:val="22"/>
        </w:rPr>
        <w:t>t</w:t>
      </w:r>
      <w:r w:rsidRPr="006A6771">
        <w:rPr>
          <w:rFonts w:eastAsia="Tahoma"/>
          <w:sz w:val="22"/>
          <w:szCs w:val="22"/>
        </w:rPr>
        <w:t>e</w:t>
      </w:r>
      <w:r w:rsidRPr="006A6771">
        <w:rPr>
          <w:rFonts w:eastAsia="Tahoma"/>
          <w:spacing w:val="28"/>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2"/>
          <w:sz w:val="22"/>
          <w:szCs w:val="22"/>
        </w:rPr>
        <w:t>an</w:t>
      </w:r>
      <w:r w:rsidRPr="006A6771">
        <w:rPr>
          <w:rFonts w:eastAsia="Tahoma"/>
          <w:sz w:val="22"/>
          <w:szCs w:val="22"/>
        </w:rPr>
        <w:t>d</w:t>
      </w:r>
      <w:r w:rsidRPr="006A6771">
        <w:rPr>
          <w:rFonts w:eastAsia="Tahoma"/>
          <w:spacing w:val="13"/>
          <w:sz w:val="22"/>
          <w:szCs w:val="22"/>
        </w:rPr>
        <w:t xml:space="preserve"> </w:t>
      </w:r>
      <w:r w:rsidRPr="006A6771">
        <w:rPr>
          <w:rFonts w:eastAsia="Tahoma"/>
          <w:spacing w:val="2"/>
          <w:sz w:val="22"/>
          <w:szCs w:val="22"/>
        </w:rPr>
        <w:t>obse</w:t>
      </w:r>
      <w:r w:rsidRPr="006A6771">
        <w:rPr>
          <w:rFonts w:eastAsia="Tahoma"/>
          <w:spacing w:val="1"/>
          <w:sz w:val="22"/>
          <w:szCs w:val="22"/>
        </w:rPr>
        <w:t>r</w:t>
      </w:r>
      <w:r w:rsidRPr="006A6771">
        <w:rPr>
          <w:rFonts w:eastAsia="Tahoma"/>
          <w:spacing w:val="2"/>
          <w:sz w:val="22"/>
          <w:szCs w:val="22"/>
        </w:rPr>
        <w:t>v</w:t>
      </w:r>
      <w:r w:rsidRPr="006A6771">
        <w:rPr>
          <w:rFonts w:eastAsia="Tahoma"/>
          <w:sz w:val="22"/>
          <w:szCs w:val="22"/>
        </w:rPr>
        <w:t>e</w:t>
      </w:r>
      <w:r w:rsidRPr="006A6771">
        <w:rPr>
          <w:rFonts w:eastAsia="Tahoma"/>
          <w:spacing w:val="21"/>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spacing w:val="3"/>
          <w:sz w:val="22"/>
          <w:szCs w:val="22"/>
        </w:rPr>
        <w:t>m</w:t>
      </w:r>
      <w:r w:rsidRPr="006A6771">
        <w:rPr>
          <w:rFonts w:eastAsia="Tahoma"/>
          <w:spacing w:val="2"/>
          <w:sz w:val="22"/>
          <w:szCs w:val="22"/>
        </w:rPr>
        <w:t>e</w:t>
      </w:r>
      <w:r w:rsidRPr="006A6771">
        <w:rPr>
          <w:rFonts w:eastAsia="Tahoma"/>
          <w:spacing w:val="1"/>
          <w:sz w:val="22"/>
          <w:szCs w:val="22"/>
        </w:rPr>
        <w:t>t</w:t>
      </w:r>
      <w:r w:rsidRPr="006A6771">
        <w:rPr>
          <w:rFonts w:eastAsia="Tahoma"/>
          <w:spacing w:val="2"/>
          <w:sz w:val="22"/>
          <w:szCs w:val="22"/>
        </w:rPr>
        <w:t>hod</w:t>
      </w:r>
      <w:r w:rsidRPr="006A6771">
        <w:rPr>
          <w:rFonts w:eastAsia="Tahoma"/>
          <w:sz w:val="22"/>
          <w:szCs w:val="22"/>
        </w:rPr>
        <w:t>s</w:t>
      </w:r>
      <w:r w:rsidRPr="006A6771">
        <w:rPr>
          <w:rFonts w:eastAsia="Tahoma"/>
          <w:spacing w:val="23"/>
          <w:sz w:val="22"/>
          <w:szCs w:val="22"/>
        </w:rPr>
        <w:t xml:space="preserve"> </w:t>
      </w:r>
      <w:r w:rsidRPr="006A6771">
        <w:rPr>
          <w:rFonts w:eastAsia="Tahoma"/>
          <w:spacing w:val="2"/>
          <w:sz w:val="22"/>
          <w:szCs w:val="22"/>
        </w:rPr>
        <w:t>use</w:t>
      </w:r>
      <w:r w:rsidRPr="006A6771">
        <w:rPr>
          <w:rFonts w:eastAsia="Tahoma"/>
          <w:sz w:val="22"/>
          <w:szCs w:val="22"/>
        </w:rPr>
        <w:t>d</w:t>
      </w:r>
      <w:r w:rsidRPr="006A6771">
        <w:rPr>
          <w:rFonts w:eastAsia="Tahoma"/>
          <w:spacing w:val="14"/>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2"/>
          <w:sz w:val="22"/>
          <w:szCs w:val="22"/>
        </w:rPr>
        <w:t>s</w:t>
      </w:r>
      <w:r w:rsidRPr="006A6771">
        <w:rPr>
          <w:rFonts w:eastAsia="Tahoma"/>
          <w:spacing w:val="1"/>
          <w:sz w:val="22"/>
          <w:szCs w:val="22"/>
        </w:rPr>
        <w:t>t</w:t>
      </w:r>
      <w:r w:rsidRPr="006A6771">
        <w:rPr>
          <w:rFonts w:eastAsia="Tahoma"/>
          <w:spacing w:val="2"/>
          <w:sz w:val="22"/>
          <w:szCs w:val="22"/>
        </w:rPr>
        <w:t>ud</w:t>
      </w:r>
      <w:r w:rsidRPr="006A6771">
        <w:rPr>
          <w:rFonts w:eastAsia="Tahoma"/>
          <w:sz w:val="22"/>
          <w:szCs w:val="22"/>
        </w:rPr>
        <w:t>y</w:t>
      </w:r>
      <w:r w:rsidRPr="006A6771">
        <w:rPr>
          <w:rFonts w:eastAsia="Tahoma"/>
          <w:spacing w:val="17"/>
          <w:sz w:val="22"/>
          <w:szCs w:val="22"/>
        </w:rPr>
        <w:t xml:space="preserve"> </w:t>
      </w:r>
      <w:r w:rsidRPr="006A6771">
        <w:rPr>
          <w:rFonts w:eastAsia="Tahoma"/>
          <w:spacing w:val="1"/>
          <w:w w:val="102"/>
          <w:sz w:val="22"/>
          <w:szCs w:val="22"/>
        </w:rPr>
        <w:t>t</w:t>
      </w:r>
      <w:r w:rsidRPr="006A6771">
        <w:rPr>
          <w:rFonts w:eastAsia="Tahoma"/>
          <w:spacing w:val="2"/>
          <w:w w:val="102"/>
          <w:sz w:val="22"/>
          <w:szCs w:val="22"/>
        </w:rPr>
        <w:t>h</w:t>
      </w:r>
      <w:r w:rsidRPr="006A6771">
        <w:rPr>
          <w:rFonts w:eastAsia="Tahoma"/>
          <w:w w:val="102"/>
          <w:sz w:val="22"/>
          <w:szCs w:val="22"/>
        </w:rPr>
        <w:t xml:space="preserve">e </w:t>
      </w:r>
      <w:r w:rsidRPr="006A6771">
        <w:rPr>
          <w:rFonts w:eastAsia="Tahoma"/>
          <w:spacing w:val="2"/>
          <w:sz w:val="22"/>
          <w:szCs w:val="22"/>
        </w:rPr>
        <w:t>psycho</w:t>
      </w:r>
      <w:r w:rsidRPr="006A6771">
        <w:rPr>
          <w:rFonts w:eastAsia="Tahoma"/>
          <w:spacing w:val="1"/>
          <w:sz w:val="22"/>
          <w:szCs w:val="22"/>
        </w:rPr>
        <w:t>l</w:t>
      </w:r>
      <w:r w:rsidRPr="006A6771">
        <w:rPr>
          <w:rFonts w:eastAsia="Tahoma"/>
          <w:spacing w:val="2"/>
          <w:sz w:val="22"/>
          <w:szCs w:val="22"/>
        </w:rPr>
        <w:t>og</w:t>
      </w:r>
      <w:r w:rsidRPr="006A6771">
        <w:rPr>
          <w:rFonts w:eastAsia="Tahoma"/>
          <w:sz w:val="22"/>
          <w:szCs w:val="22"/>
        </w:rPr>
        <w:t>y</w:t>
      </w:r>
      <w:r w:rsidRPr="006A6771">
        <w:rPr>
          <w:rFonts w:eastAsia="Tahoma"/>
          <w:spacing w:val="28"/>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10"/>
          <w:sz w:val="22"/>
          <w:szCs w:val="22"/>
        </w:rPr>
        <w:t xml:space="preserve"> </w:t>
      </w:r>
      <w:r w:rsidRPr="006A6771">
        <w:rPr>
          <w:rFonts w:eastAsia="Tahoma"/>
          <w:spacing w:val="2"/>
          <w:sz w:val="22"/>
          <w:szCs w:val="22"/>
        </w:rPr>
        <w:t>dec</w:t>
      </w:r>
      <w:r w:rsidRPr="006A6771">
        <w:rPr>
          <w:rFonts w:eastAsia="Tahoma"/>
          <w:spacing w:val="1"/>
          <w:sz w:val="22"/>
          <w:szCs w:val="22"/>
        </w:rPr>
        <w:t>i</w:t>
      </w:r>
      <w:r w:rsidRPr="006A6771">
        <w:rPr>
          <w:rFonts w:eastAsia="Tahoma"/>
          <w:spacing w:val="2"/>
          <w:sz w:val="22"/>
          <w:szCs w:val="22"/>
        </w:rPr>
        <w:t>s</w:t>
      </w:r>
      <w:r w:rsidRPr="006A6771">
        <w:rPr>
          <w:rFonts w:eastAsia="Tahoma"/>
          <w:spacing w:val="1"/>
          <w:sz w:val="22"/>
          <w:szCs w:val="22"/>
        </w:rPr>
        <w:t>i</w:t>
      </w:r>
      <w:r w:rsidRPr="006A6771">
        <w:rPr>
          <w:rFonts w:eastAsia="Tahoma"/>
          <w:spacing w:val="2"/>
          <w:sz w:val="22"/>
          <w:szCs w:val="22"/>
        </w:rPr>
        <w:t>o</w:t>
      </w:r>
      <w:r w:rsidRPr="006A6771">
        <w:rPr>
          <w:rFonts w:eastAsia="Tahoma"/>
          <w:sz w:val="22"/>
          <w:szCs w:val="22"/>
        </w:rPr>
        <w:t>n</w:t>
      </w:r>
      <w:r w:rsidRPr="006A6771">
        <w:rPr>
          <w:rFonts w:eastAsia="Tahoma"/>
          <w:spacing w:val="23"/>
          <w:sz w:val="22"/>
          <w:szCs w:val="22"/>
        </w:rPr>
        <w:t xml:space="preserve"> </w:t>
      </w:r>
      <w:r w:rsidRPr="006A6771">
        <w:rPr>
          <w:rFonts w:eastAsia="Tahoma"/>
          <w:spacing w:val="3"/>
          <w:sz w:val="22"/>
          <w:szCs w:val="22"/>
        </w:rPr>
        <w:t>m</w:t>
      </w:r>
      <w:r w:rsidRPr="006A6771">
        <w:rPr>
          <w:rFonts w:eastAsia="Tahoma"/>
          <w:spacing w:val="2"/>
          <w:sz w:val="22"/>
          <w:szCs w:val="22"/>
        </w:rPr>
        <w:t>ak</w:t>
      </w:r>
      <w:r w:rsidRPr="006A6771">
        <w:rPr>
          <w:rFonts w:eastAsia="Tahoma"/>
          <w:spacing w:val="1"/>
          <w:sz w:val="22"/>
          <w:szCs w:val="22"/>
        </w:rPr>
        <w:t>i</w:t>
      </w:r>
      <w:r w:rsidRPr="006A6771">
        <w:rPr>
          <w:rFonts w:eastAsia="Tahoma"/>
          <w:spacing w:val="2"/>
          <w:sz w:val="22"/>
          <w:szCs w:val="22"/>
        </w:rPr>
        <w:t>ng</w:t>
      </w:r>
      <w:r w:rsidRPr="006A6771">
        <w:rPr>
          <w:rFonts w:eastAsia="Tahoma"/>
          <w:sz w:val="22"/>
          <w:szCs w:val="22"/>
        </w:rPr>
        <w:t>,</w:t>
      </w:r>
      <w:r w:rsidRPr="006A6771">
        <w:rPr>
          <w:rFonts w:eastAsia="Tahoma"/>
          <w:spacing w:val="20"/>
          <w:sz w:val="22"/>
          <w:szCs w:val="22"/>
        </w:rPr>
        <w:t xml:space="preserve"> </w:t>
      </w:r>
      <w:r w:rsidRPr="006A6771">
        <w:rPr>
          <w:rFonts w:eastAsia="Tahoma"/>
          <w:spacing w:val="2"/>
          <w:sz w:val="22"/>
          <w:szCs w:val="22"/>
        </w:rPr>
        <w:t>a</w:t>
      </w:r>
      <w:r w:rsidRPr="006A6771">
        <w:rPr>
          <w:rFonts w:eastAsia="Tahoma"/>
          <w:sz w:val="22"/>
          <w:szCs w:val="22"/>
        </w:rPr>
        <w:t>s</w:t>
      </w:r>
      <w:r w:rsidRPr="006A6771">
        <w:rPr>
          <w:rFonts w:eastAsia="Tahoma"/>
          <w:spacing w:val="10"/>
          <w:sz w:val="22"/>
          <w:szCs w:val="22"/>
        </w:rPr>
        <w:t xml:space="preserve"> </w:t>
      </w:r>
      <w:r w:rsidRPr="006A6771">
        <w:rPr>
          <w:rFonts w:eastAsia="Tahoma"/>
          <w:spacing w:val="3"/>
          <w:sz w:val="22"/>
          <w:szCs w:val="22"/>
        </w:rPr>
        <w:t>w</w:t>
      </w:r>
      <w:r w:rsidRPr="006A6771">
        <w:rPr>
          <w:rFonts w:eastAsia="Tahoma"/>
          <w:spacing w:val="2"/>
          <w:sz w:val="22"/>
          <w:szCs w:val="22"/>
        </w:rPr>
        <w:t>e</w:t>
      </w:r>
      <w:r w:rsidRPr="006A6771">
        <w:rPr>
          <w:rFonts w:eastAsia="Tahoma"/>
          <w:spacing w:val="1"/>
          <w:sz w:val="22"/>
          <w:szCs w:val="22"/>
        </w:rPr>
        <w:t>l</w:t>
      </w:r>
      <w:r w:rsidRPr="006A6771">
        <w:rPr>
          <w:rFonts w:eastAsia="Tahoma"/>
          <w:sz w:val="22"/>
          <w:szCs w:val="22"/>
        </w:rPr>
        <w:t>l</w:t>
      </w:r>
      <w:r w:rsidRPr="006A6771">
        <w:rPr>
          <w:rFonts w:eastAsia="Tahoma"/>
          <w:spacing w:val="12"/>
          <w:sz w:val="22"/>
          <w:szCs w:val="22"/>
        </w:rPr>
        <w:t xml:space="preserve"> </w:t>
      </w:r>
      <w:r w:rsidRPr="006A6771">
        <w:rPr>
          <w:rFonts w:eastAsia="Tahoma"/>
          <w:spacing w:val="2"/>
          <w:sz w:val="22"/>
          <w:szCs w:val="22"/>
        </w:rPr>
        <w:t>a</w:t>
      </w:r>
      <w:r w:rsidRPr="006A6771">
        <w:rPr>
          <w:rFonts w:eastAsia="Tahoma"/>
          <w:sz w:val="22"/>
          <w:szCs w:val="22"/>
        </w:rPr>
        <w:t>s</w:t>
      </w:r>
      <w:r w:rsidRPr="006A6771">
        <w:rPr>
          <w:rFonts w:eastAsia="Tahoma"/>
          <w:spacing w:val="10"/>
          <w:sz w:val="22"/>
          <w:szCs w:val="22"/>
        </w:rPr>
        <w:t xml:space="preserve"> </w:t>
      </w:r>
      <w:r w:rsidRPr="006A6771">
        <w:rPr>
          <w:rFonts w:eastAsia="Tahoma"/>
          <w:spacing w:val="2"/>
          <w:sz w:val="22"/>
          <w:szCs w:val="22"/>
        </w:rPr>
        <w:t>an</w:t>
      </w:r>
      <w:r w:rsidRPr="006A6771">
        <w:rPr>
          <w:rFonts w:eastAsia="Tahoma"/>
          <w:sz w:val="22"/>
          <w:szCs w:val="22"/>
        </w:rPr>
        <w:t>y</w:t>
      </w:r>
      <w:r w:rsidRPr="006A6771">
        <w:rPr>
          <w:rFonts w:eastAsia="Tahoma"/>
          <w:spacing w:val="12"/>
          <w:sz w:val="22"/>
          <w:szCs w:val="22"/>
        </w:rPr>
        <w:t xml:space="preserve"> </w:t>
      </w:r>
      <w:r w:rsidRPr="006A6771">
        <w:rPr>
          <w:rFonts w:eastAsia="Tahoma"/>
          <w:spacing w:val="2"/>
          <w:sz w:val="22"/>
          <w:szCs w:val="22"/>
        </w:rPr>
        <w:t>pay</w:t>
      </w:r>
      <w:r w:rsidRPr="006A6771">
        <w:rPr>
          <w:rFonts w:eastAsia="Tahoma"/>
          <w:spacing w:val="3"/>
          <w:sz w:val="22"/>
          <w:szCs w:val="22"/>
        </w:rPr>
        <w:t>m</w:t>
      </w:r>
      <w:r w:rsidRPr="006A6771">
        <w:rPr>
          <w:rFonts w:eastAsia="Tahoma"/>
          <w:spacing w:val="2"/>
          <w:sz w:val="22"/>
          <w:szCs w:val="22"/>
        </w:rPr>
        <w:t>en</w:t>
      </w:r>
      <w:r w:rsidRPr="006A6771">
        <w:rPr>
          <w:rFonts w:eastAsia="Tahoma"/>
          <w:spacing w:val="1"/>
          <w:sz w:val="22"/>
          <w:szCs w:val="22"/>
        </w:rPr>
        <w:t>t</w:t>
      </w:r>
      <w:r w:rsidRPr="006A6771">
        <w:rPr>
          <w:rFonts w:eastAsia="Tahoma"/>
          <w:sz w:val="22"/>
          <w:szCs w:val="22"/>
        </w:rPr>
        <w:t>s</w:t>
      </w:r>
      <w:r w:rsidRPr="006A6771">
        <w:rPr>
          <w:rFonts w:eastAsia="Tahoma"/>
          <w:spacing w:val="23"/>
          <w:sz w:val="22"/>
          <w:szCs w:val="22"/>
        </w:rPr>
        <w:t xml:space="preserve"> </w:t>
      </w:r>
      <w:r w:rsidRPr="006A6771">
        <w:rPr>
          <w:rFonts w:eastAsia="Tahoma"/>
          <w:spacing w:val="1"/>
          <w:sz w:val="22"/>
          <w:szCs w:val="22"/>
        </w:rPr>
        <w:t>t</w:t>
      </w:r>
      <w:r w:rsidRPr="006A6771">
        <w:rPr>
          <w:rFonts w:eastAsia="Tahoma"/>
          <w:spacing w:val="2"/>
          <w:sz w:val="22"/>
          <w:szCs w:val="22"/>
        </w:rPr>
        <w:t>ha</w:t>
      </w:r>
      <w:r w:rsidRPr="006A6771">
        <w:rPr>
          <w:rFonts w:eastAsia="Tahoma"/>
          <w:sz w:val="22"/>
          <w:szCs w:val="22"/>
        </w:rPr>
        <w:t>t</w:t>
      </w:r>
      <w:r w:rsidRPr="006A6771">
        <w:rPr>
          <w:rFonts w:eastAsia="Tahoma"/>
          <w:spacing w:val="14"/>
          <w:sz w:val="22"/>
          <w:szCs w:val="22"/>
        </w:rPr>
        <w:t xml:space="preserve"> </w:t>
      </w:r>
      <w:r w:rsidRPr="006A6771">
        <w:rPr>
          <w:rFonts w:eastAsia="Tahoma"/>
          <w:spacing w:val="1"/>
          <w:sz w:val="22"/>
          <w:szCs w:val="22"/>
        </w:rPr>
        <w:t>r</w:t>
      </w:r>
      <w:r w:rsidRPr="006A6771">
        <w:rPr>
          <w:rFonts w:eastAsia="Tahoma"/>
          <w:spacing w:val="2"/>
          <w:sz w:val="22"/>
          <w:szCs w:val="22"/>
        </w:rPr>
        <w:t>esu</w:t>
      </w:r>
      <w:r w:rsidRPr="006A6771">
        <w:rPr>
          <w:rFonts w:eastAsia="Tahoma"/>
          <w:spacing w:val="1"/>
          <w:sz w:val="22"/>
          <w:szCs w:val="22"/>
        </w:rPr>
        <w:t>l</w:t>
      </w:r>
      <w:r w:rsidRPr="006A6771">
        <w:rPr>
          <w:rFonts w:eastAsia="Tahoma"/>
          <w:sz w:val="22"/>
          <w:szCs w:val="22"/>
        </w:rPr>
        <w:t>t</w:t>
      </w:r>
      <w:r w:rsidRPr="006A6771">
        <w:rPr>
          <w:rFonts w:eastAsia="Tahoma"/>
          <w:spacing w:val="16"/>
          <w:sz w:val="22"/>
          <w:szCs w:val="22"/>
        </w:rPr>
        <w:t xml:space="preserve"> </w:t>
      </w:r>
      <w:r w:rsidRPr="006A6771">
        <w:rPr>
          <w:rFonts w:eastAsia="Tahoma"/>
          <w:spacing w:val="1"/>
          <w:sz w:val="22"/>
          <w:szCs w:val="22"/>
        </w:rPr>
        <w:t>fr</w:t>
      </w:r>
      <w:r w:rsidRPr="006A6771">
        <w:rPr>
          <w:rFonts w:eastAsia="Tahoma"/>
          <w:spacing w:val="2"/>
          <w:sz w:val="22"/>
          <w:szCs w:val="22"/>
        </w:rPr>
        <w:t>o</w:t>
      </w:r>
      <w:r w:rsidRPr="006A6771">
        <w:rPr>
          <w:rFonts w:eastAsia="Tahoma"/>
          <w:sz w:val="22"/>
          <w:szCs w:val="22"/>
        </w:rPr>
        <w:t>m</w:t>
      </w:r>
      <w:r w:rsidRPr="006A6771">
        <w:rPr>
          <w:rFonts w:eastAsia="Tahoma"/>
          <w:spacing w:val="16"/>
          <w:sz w:val="22"/>
          <w:szCs w:val="22"/>
        </w:rPr>
        <w:t xml:space="preserve"> </w:t>
      </w:r>
      <w:r w:rsidRPr="006A6771">
        <w:rPr>
          <w:rFonts w:eastAsia="Tahoma"/>
          <w:spacing w:val="2"/>
          <w:sz w:val="22"/>
          <w:szCs w:val="22"/>
        </w:rPr>
        <w:t>cho</w:t>
      </w:r>
      <w:r w:rsidRPr="006A6771">
        <w:rPr>
          <w:rFonts w:eastAsia="Tahoma"/>
          <w:spacing w:val="1"/>
          <w:sz w:val="22"/>
          <w:szCs w:val="22"/>
        </w:rPr>
        <w:t>i</w:t>
      </w:r>
      <w:r w:rsidRPr="006A6771">
        <w:rPr>
          <w:rFonts w:eastAsia="Tahoma"/>
          <w:spacing w:val="2"/>
          <w:sz w:val="22"/>
          <w:szCs w:val="22"/>
        </w:rPr>
        <w:t>ce</w:t>
      </w:r>
      <w:r w:rsidRPr="006A6771">
        <w:rPr>
          <w:rFonts w:eastAsia="Tahoma"/>
          <w:sz w:val="22"/>
          <w:szCs w:val="22"/>
        </w:rPr>
        <w:t>s</w:t>
      </w:r>
      <w:r w:rsidRPr="006A6771">
        <w:rPr>
          <w:rFonts w:eastAsia="Tahoma"/>
          <w:spacing w:val="20"/>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4"/>
          <w:sz w:val="22"/>
          <w:szCs w:val="22"/>
        </w:rPr>
        <w:t xml:space="preserve"> </w:t>
      </w:r>
      <w:r w:rsidRPr="006A6771">
        <w:rPr>
          <w:rFonts w:eastAsia="Tahoma"/>
          <w:spacing w:val="3"/>
          <w:w w:val="102"/>
          <w:sz w:val="22"/>
          <w:szCs w:val="22"/>
        </w:rPr>
        <w:t>m</w:t>
      </w:r>
      <w:r w:rsidRPr="006A6771">
        <w:rPr>
          <w:rFonts w:eastAsia="Tahoma"/>
          <w:spacing w:val="2"/>
          <w:w w:val="102"/>
          <w:sz w:val="22"/>
          <w:szCs w:val="22"/>
        </w:rPr>
        <w:t>ak</w:t>
      </w:r>
      <w:r w:rsidRPr="006A6771">
        <w:rPr>
          <w:rFonts w:eastAsia="Tahoma"/>
          <w:w w:val="102"/>
          <w:sz w:val="22"/>
          <w:szCs w:val="22"/>
        </w:rPr>
        <w:t xml:space="preserve">e </w:t>
      </w:r>
      <w:r w:rsidRPr="006A6771">
        <w:rPr>
          <w:rFonts w:eastAsia="Tahoma"/>
          <w:spacing w:val="1"/>
          <w:sz w:val="22"/>
          <w:szCs w:val="22"/>
        </w:rPr>
        <w:t>i</w:t>
      </w:r>
      <w:r w:rsidRPr="006A6771">
        <w:rPr>
          <w:rFonts w:eastAsia="Tahoma"/>
          <w:sz w:val="22"/>
          <w:szCs w:val="22"/>
        </w:rPr>
        <w:t>n</w:t>
      </w:r>
      <w:r w:rsidRPr="006A6771">
        <w:rPr>
          <w:rFonts w:eastAsia="Tahoma"/>
          <w:spacing w:val="11"/>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spacing w:val="2"/>
          <w:sz w:val="22"/>
          <w:szCs w:val="22"/>
        </w:rPr>
        <w:t>s</w:t>
      </w:r>
      <w:r w:rsidRPr="006A6771">
        <w:rPr>
          <w:rFonts w:eastAsia="Tahoma"/>
          <w:spacing w:val="1"/>
          <w:sz w:val="22"/>
          <w:szCs w:val="22"/>
        </w:rPr>
        <w:t>t</w:t>
      </w:r>
      <w:r w:rsidRPr="006A6771">
        <w:rPr>
          <w:rFonts w:eastAsia="Tahoma"/>
          <w:spacing w:val="2"/>
          <w:sz w:val="22"/>
          <w:szCs w:val="22"/>
        </w:rPr>
        <w:t>udy</w:t>
      </w:r>
      <w:r w:rsidRPr="006A6771">
        <w:rPr>
          <w:rFonts w:eastAsia="Tahoma"/>
          <w:sz w:val="22"/>
          <w:szCs w:val="22"/>
        </w:rPr>
        <w:t>.</w:t>
      </w:r>
      <w:r w:rsidRPr="006A6771">
        <w:rPr>
          <w:rFonts w:eastAsia="Tahoma"/>
          <w:spacing w:val="10"/>
          <w:sz w:val="22"/>
          <w:szCs w:val="22"/>
        </w:rPr>
        <w:t xml:space="preserve"> </w:t>
      </w:r>
      <w:r w:rsidRPr="006A6771">
        <w:rPr>
          <w:rFonts w:eastAsia="Tahoma"/>
          <w:spacing w:val="2"/>
          <w:sz w:val="22"/>
          <w:szCs w:val="22"/>
        </w:rPr>
        <w:t>Th</w:t>
      </w:r>
      <w:r w:rsidRPr="006A6771">
        <w:rPr>
          <w:rFonts w:eastAsia="Tahoma"/>
          <w:sz w:val="22"/>
          <w:szCs w:val="22"/>
        </w:rPr>
        <w:t>e</w:t>
      </w:r>
      <w:r w:rsidRPr="006A6771">
        <w:rPr>
          <w:rFonts w:eastAsia="Tahoma"/>
          <w:spacing w:val="14"/>
          <w:sz w:val="22"/>
          <w:szCs w:val="22"/>
        </w:rPr>
        <w:t xml:space="preserve"> </w:t>
      </w:r>
      <w:r w:rsidRPr="006A6771">
        <w:rPr>
          <w:rFonts w:eastAsia="Tahoma"/>
          <w:spacing w:val="1"/>
          <w:sz w:val="22"/>
          <w:szCs w:val="22"/>
        </w:rPr>
        <w:t>i</w:t>
      </w:r>
      <w:r w:rsidRPr="006A6771">
        <w:rPr>
          <w:rFonts w:eastAsia="Tahoma"/>
          <w:spacing w:val="2"/>
          <w:sz w:val="22"/>
          <w:szCs w:val="22"/>
        </w:rPr>
        <w:t>n</w:t>
      </w:r>
      <w:r w:rsidRPr="006A6771">
        <w:rPr>
          <w:rFonts w:eastAsia="Tahoma"/>
          <w:spacing w:val="1"/>
          <w:sz w:val="22"/>
          <w:szCs w:val="22"/>
        </w:rPr>
        <w:t>f</w:t>
      </w:r>
      <w:r w:rsidRPr="006A6771">
        <w:rPr>
          <w:rFonts w:eastAsia="Tahoma"/>
          <w:spacing w:val="2"/>
          <w:sz w:val="22"/>
          <w:szCs w:val="22"/>
        </w:rPr>
        <w:t>o</w:t>
      </w:r>
      <w:r w:rsidRPr="006A6771">
        <w:rPr>
          <w:rFonts w:eastAsia="Tahoma"/>
          <w:spacing w:val="1"/>
          <w:sz w:val="22"/>
          <w:szCs w:val="22"/>
        </w:rPr>
        <w:t>r</w:t>
      </w:r>
      <w:r w:rsidRPr="006A6771">
        <w:rPr>
          <w:rFonts w:eastAsia="Tahoma"/>
          <w:spacing w:val="3"/>
          <w:sz w:val="22"/>
          <w:szCs w:val="22"/>
        </w:rPr>
        <w:t>m</w:t>
      </w:r>
      <w:r w:rsidRPr="006A6771">
        <w:rPr>
          <w:rFonts w:eastAsia="Tahoma"/>
          <w:spacing w:val="2"/>
          <w:sz w:val="22"/>
          <w:szCs w:val="22"/>
        </w:rPr>
        <w:t>a</w:t>
      </w:r>
      <w:r w:rsidRPr="006A6771">
        <w:rPr>
          <w:rFonts w:eastAsia="Tahoma"/>
          <w:spacing w:val="1"/>
          <w:sz w:val="22"/>
          <w:szCs w:val="22"/>
        </w:rPr>
        <w:t>ti</w:t>
      </w:r>
      <w:r w:rsidRPr="006A6771">
        <w:rPr>
          <w:rFonts w:eastAsia="Tahoma"/>
          <w:spacing w:val="2"/>
          <w:sz w:val="22"/>
          <w:szCs w:val="22"/>
        </w:rPr>
        <w:t>o</w:t>
      </w:r>
      <w:r w:rsidRPr="006A6771">
        <w:rPr>
          <w:rFonts w:eastAsia="Tahoma"/>
          <w:sz w:val="22"/>
          <w:szCs w:val="22"/>
        </w:rPr>
        <w:t>n</w:t>
      </w:r>
      <w:r w:rsidRPr="006A6771">
        <w:rPr>
          <w:rFonts w:eastAsia="Tahoma"/>
          <w:spacing w:val="31"/>
          <w:sz w:val="22"/>
          <w:szCs w:val="22"/>
        </w:rPr>
        <w:t xml:space="preserve"> </w:t>
      </w:r>
      <w:r w:rsidRPr="006A6771">
        <w:rPr>
          <w:rFonts w:eastAsia="Tahoma"/>
          <w:spacing w:val="1"/>
          <w:sz w:val="22"/>
          <w:szCs w:val="22"/>
        </w:rPr>
        <w:t>t</w:t>
      </w:r>
      <w:r w:rsidRPr="006A6771">
        <w:rPr>
          <w:rFonts w:eastAsia="Tahoma"/>
          <w:spacing w:val="2"/>
          <w:sz w:val="22"/>
          <w:szCs w:val="22"/>
        </w:rPr>
        <w:t>ha</w:t>
      </w:r>
      <w:r w:rsidRPr="006A6771">
        <w:rPr>
          <w:rFonts w:eastAsia="Tahoma"/>
          <w:sz w:val="22"/>
          <w:szCs w:val="22"/>
        </w:rPr>
        <w:t>t</w:t>
      </w:r>
      <w:r w:rsidRPr="006A6771">
        <w:rPr>
          <w:rFonts w:eastAsia="Tahoma"/>
          <w:spacing w:val="14"/>
          <w:sz w:val="22"/>
          <w:szCs w:val="22"/>
        </w:rPr>
        <w:t xml:space="preserve"> </w:t>
      </w:r>
      <w:r w:rsidRPr="006A6771">
        <w:rPr>
          <w:rFonts w:eastAsia="Tahoma"/>
          <w:spacing w:val="3"/>
          <w:sz w:val="22"/>
          <w:szCs w:val="22"/>
        </w:rPr>
        <w:t>w</w:t>
      </w:r>
      <w:r w:rsidRPr="006A6771">
        <w:rPr>
          <w:rFonts w:eastAsia="Tahoma"/>
          <w:sz w:val="22"/>
          <w:szCs w:val="22"/>
        </w:rPr>
        <w:t>e</w:t>
      </w:r>
      <w:r w:rsidRPr="006A6771">
        <w:rPr>
          <w:rFonts w:eastAsia="Tahoma"/>
          <w:spacing w:val="10"/>
          <w:sz w:val="22"/>
          <w:szCs w:val="22"/>
        </w:rPr>
        <w:t xml:space="preserve"> </w:t>
      </w:r>
      <w:r w:rsidRPr="006A6771">
        <w:rPr>
          <w:rFonts w:eastAsia="Tahoma"/>
          <w:spacing w:val="2"/>
          <w:sz w:val="22"/>
          <w:szCs w:val="22"/>
        </w:rPr>
        <w:t>ge</w:t>
      </w:r>
      <w:r w:rsidRPr="006A6771">
        <w:rPr>
          <w:rFonts w:eastAsia="Tahoma"/>
          <w:sz w:val="22"/>
          <w:szCs w:val="22"/>
        </w:rPr>
        <w:t>t</w:t>
      </w:r>
      <w:r w:rsidRPr="006A6771">
        <w:rPr>
          <w:rFonts w:eastAsia="Tahoma"/>
          <w:spacing w:val="11"/>
          <w:sz w:val="22"/>
          <w:szCs w:val="22"/>
        </w:rPr>
        <w:t xml:space="preserve"> </w:t>
      </w:r>
      <w:r w:rsidRPr="006A6771">
        <w:rPr>
          <w:rFonts w:eastAsia="Tahoma"/>
          <w:spacing w:val="1"/>
          <w:sz w:val="22"/>
          <w:szCs w:val="22"/>
        </w:rPr>
        <w:t>fr</w:t>
      </w:r>
      <w:r w:rsidRPr="006A6771">
        <w:rPr>
          <w:rFonts w:eastAsia="Tahoma"/>
          <w:spacing w:val="2"/>
          <w:sz w:val="22"/>
          <w:szCs w:val="22"/>
        </w:rPr>
        <w:t>o</w:t>
      </w:r>
      <w:r w:rsidRPr="006A6771">
        <w:rPr>
          <w:rFonts w:eastAsia="Tahoma"/>
          <w:sz w:val="22"/>
          <w:szCs w:val="22"/>
        </w:rPr>
        <w:t>m</w:t>
      </w:r>
      <w:r w:rsidRPr="006A6771">
        <w:rPr>
          <w:rFonts w:eastAsia="Tahoma"/>
          <w:spacing w:val="17"/>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pacing w:val="1"/>
          <w:sz w:val="22"/>
          <w:szCs w:val="22"/>
        </w:rPr>
        <w:t>i</w:t>
      </w:r>
      <w:r w:rsidRPr="006A6771">
        <w:rPr>
          <w:rFonts w:eastAsia="Tahoma"/>
          <w:sz w:val="22"/>
          <w:szCs w:val="22"/>
        </w:rPr>
        <w:t>s</w:t>
      </w:r>
      <w:r w:rsidRPr="006A6771">
        <w:rPr>
          <w:rFonts w:eastAsia="Tahoma"/>
          <w:spacing w:val="13"/>
          <w:sz w:val="22"/>
          <w:szCs w:val="22"/>
        </w:rPr>
        <w:t xml:space="preserve"> </w:t>
      </w:r>
      <w:r w:rsidRPr="006A6771">
        <w:rPr>
          <w:rFonts w:eastAsia="Tahoma"/>
          <w:spacing w:val="2"/>
          <w:sz w:val="22"/>
          <w:szCs w:val="22"/>
        </w:rPr>
        <w:t>s</w:t>
      </w:r>
      <w:r w:rsidRPr="006A6771">
        <w:rPr>
          <w:rFonts w:eastAsia="Tahoma"/>
          <w:spacing w:val="1"/>
          <w:sz w:val="22"/>
          <w:szCs w:val="22"/>
        </w:rPr>
        <w:t>t</w:t>
      </w:r>
      <w:r w:rsidRPr="006A6771">
        <w:rPr>
          <w:rFonts w:eastAsia="Tahoma"/>
          <w:spacing w:val="2"/>
          <w:sz w:val="22"/>
          <w:szCs w:val="22"/>
        </w:rPr>
        <w:t>ud</w:t>
      </w:r>
      <w:r w:rsidRPr="006A6771">
        <w:rPr>
          <w:rFonts w:eastAsia="Tahoma"/>
          <w:sz w:val="22"/>
          <w:szCs w:val="22"/>
        </w:rPr>
        <w:t>y</w:t>
      </w:r>
      <w:r w:rsidRPr="006A6771">
        <w:rPr>
          <w:rFonts w:eastAsia="Tahoma"/>
          <w:spacing w:val="16"/>
          <w:sz w:val="22"/>
          <w:szCs w:val="22"/>
        </w:rPr>
        <w:t xml:space="preserve"> </w:t>
      </w:r>
      <w:r w:rsidRPr="006A6771">
        <w:rPr>
          <w:rFonts w:eastAsia="Tahoma"/>
          <w:spacing w:val="3"/>
          <w:sz w:val="22"/>
          <w:szCs w:val="22"/>
        </w:rPr>
        <w:t>m</w:t>
      </w:r>
      <w:r w:rsidRPr="006A6771">
        <w:rPr>
          <w:rFonts w:eastAsia="Tahoma"/>
          <w:spacing w:val="2"/>
          <w:sz w:val="22"/>
          <w:szCs w:val="22"/>
        </w:rPr>
        <w:t>a</w:t>
      </w:r>
      <w:r w:rsidRPr="006A6771">
        <w:rPr>
          <w:rFonts w:eastAsia="Tahoma"/>
          <w:sz w:val="22"/>
          <w:szCs w:val="22"/>
        </w:rPr>
        <w:t>y</w:t>
      </w:r>
      <w:r w:rsidRPr="006A6771">
        <w:rPr>
          <w:rFonts w:eastAsia="Tahoma"/>
          <w:spacing w:val="14"/>
          <w:sz w:val="22"/>
          <w:szCs w:val="22"/>
        </w:rPr>
        <w:t xml:space="preserve"> </w:t>
      </w:r>
      <w:r w:rsidRPr="006A6771">
        <w:rPr>
          <w:rFonts w:eastAsia="Tahoma"/>
          <w:spacing w:val="2"/>
          <w:sz w:val="22"/>
          <w:szCs w:val="22"/>
        </w:rPr>
        <w:t>he</w:t>
      </w:r>
      <w:r w:rsidRPr="006A6771">
        <w:rPr>
          <w:rFonts w:eastAsia="Tahoma"/>
          <w:spacing w:val="1"/>
          <w:sz w:val="22"/>
          <w:szCs w:val="22"/>
        </w:rPr>
        <w:t>l</w:t>
      </w:r>
      <w:r w:rsidRPr="006A6771">
        <w:rPr>
          <w:rFonts w:eastAsia="Tahoma"/>
          <w:sz w:val="22"/>
          <w:szCs w:val="22"/>
        </w:rPr>
        <w:t>p</w:t>
      </w:r>
      <w:r w:rsidRPr="006A6771">
        <w:rPr>
          <w:rFonts w:eastAsia="Tahoma"/>
          <w:spacing w:val="13"/>
          <w:sz w:val="22"/>
          <w:szCs w:val="22"/>
        </w:rPr>
        <w:t xml:space="preserve"> </w:t>
      </w:r>
      <w:r w:rsidRPr="006A6771">
        <w:rPr>
          <w:rFonts w:eastAsia="Tahoma"/>
          <w:spacing w:val="2"/>
          <w:sz w:val="22"/>
          <w:szCs w:val="22"/>
        </w:rPr>
        <w:t>u</w:t>
      </w:r>
      <w:r w:rsidRPr="006A6771">
        <w:rPr>
          <w:rFonts w:eastAsia="Tahoma"/>
          <w:sz w:val="22"/>
          <w:szCs w:val="22"/>
        </w:rPr>
        <w:t>s</w:t>
      </w:r>
      <w:r w:rsidRPr="006A6771">
        <w:rPr>
          <w:rFonts w:eastAsia="Tahoma"/>
          <w:spacing w:val="9"/>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2"/>
          <w:sz w:val="22"/>
          <w:szCs w:val="22"/>
        </w:rPr>
        <w:t>ans</w:t>
      </w:r>
      <w:r w:rsidRPr="006A6771">
        <w:rPr>
          <w:rFonts w:eastAsia="Tahoma"/>
          <w:spacing w:val="3"/>
          <w:sz w:val="22"/>
          <w:szCs w:val="22"/>
        </w:rPr>
        <w:t>w</w:t>
      </w:r>
      <w:r w:rsidRPr="006A6771">
        <w:rPr>
          <w:rFonts w:eastAsia="Tahoma"/>
          <w:spacing w:val="2"/>
          <w:sz w:val="22"/>
          <w:szCs w:val="22"/>
        </w:rPr>
        <w:t>e</w:t>
      </w:r>
      <w:r w:rsidRPr="006A6771">
        <w:rPr>
          <w:rFonts w:eastAsia="Tahoma"/>
          <w:sz w:val="22"/>
          <w:szCs w:val="22"/>
        </w:rPr>
        <w:t>r</w:t>
      </w:r>
      <w:r w:rsidRPr="006A6771">
        <w:rPr>
          <w:rFonts w:eastAsia="Tahoma"/>
          <w:spacing w:val="19"/>
          <w:sz w:val="22"/>
          <w:szCs w:val="22"/>
        </w:rPr>
        <w:t xml:space="preserve"> </w:t>
      </w:r>
      <w:r w:rsidRPr="006A6771">
        <w:rPr>
          <w:rFonts w:eastAsia="Tahoma"/>
          <w:spacing w:val="1"/>
          <w:w w:val="103"/>
          <w:sz w:val="22"/>
          <w:szCs w:val="22"/>
        </w:rPr>
        <w:t>i</w:t>
      </w:r>
      <w:r w:rsidRPr="006A6771">
        <w:rPr>
          <w:rFonts w:eastAsia="Tahoma"/>
          <w:spacing w:val="3"/>
          <w:w w:val="102"/>
          <w:sz w:val="22"/>
          <w:szCs w:val="22"/>
        </w:rPr>
        <w:t>m</w:t>
      </w:r>
      <w:r w:rsidRPr="006A6771">
        <w:rPr>
          <w:rFonts w:eastAsia="Tahoma"/>
          <w:spacing w:val="2"/>
          <w:w w:val="102"/>
          <w:sz w:val="22"/>
          <w:szCs w:val="22"/>
        </w:rPr>
        <w:t>p</w:t>
      </w:r>
      <w:r w:rsidRPr="006A6771">
        <w:rPr>
          <w:rFonts w:eastAsia="Tahoma"/>
          <w:spacing w:val="2"/>
          <w:w w:val="103"/>
          <w:sz w:val="22"/>
          <w:szCs w:val="22"/>
        </w:rPr>
        <w:t>o</w:t>
      </w:r>
      <w:r w:rsidRPr="006A6771">
        <w:rPr>
          <w:rFonts w:eastAsia="Tahoma"/>
          <w:spacing w:val="1"/>
          <w:w w:val="102"/>
          <w:sz w:val="22"/>
          <w:szCs w:val="22"/>
        </w:rPr>
        <w:t>r</w:t>
      </w:r>
      <w:r w:rsidRPr="006A6771">
        <w:rPr>
          <w:rFonts w:eastAsia="Tahoma"/>
          <w:spacing w:val="1"/>
          <w:w w:val="103"/>
          <w:sz w:val="22"/>
          <w:szCs w:val="22"/>
        </w:rPr>
        <w:t>t</w:t>
      </w:r>
      <w:r w:rsidRPr="006A6771">
        <w:rPr>
          <w:rFonts w:eastAsia="Tahoma"/>
          <w:spacing w:val="2"/>
          <w:w w:val="103"/>
          <w:sz w:val="22"/>
          <w:szCs w:val="22"/>
        </w:rPr>
        <w:t>a</w:t>
      </w:r>
      <w:r w:rsidRPr="006A6771">
        <w:rPr>
          <w:rFonts w:eastAsia="Tahoma"/>
          <w:spacing w:val="2"/>
          <w:w w:val="102"/>
          <w:sz w:val="22"/>
          <w:szCs w:val="22"/>
        </w:rPr>
        <w:t>n</w:t>
      </w:r>
      <w:r w:rsidRPr="006A6771">
        <w:rPr>
          <w:rFonts w:eastAsia="Tahoma"/>
          <w:w w:val="103"/>
          <w:sz w:val="22"/>
          <w:szCs w:val="22"/>
        </w:rPr>
        <w:t xml:space="preserve">t </w:t>
      </w:r>
      <w:r w:rsidRPr="006A6771">
        <w:rPr>
          <w:rFonts w:eastAsia="Tahoma"/>
          <w:spacing w:val="2"/>
          <w:sz w:val="22"/>
          <w:szCs w:val="22"/>
        </w:rPr>
        <w:t>researc</w:t>
      </w:r>
      <w:r w:rsidRPr="006A6771">
        <w:rPr>
          <w:rFonts w:eastAsia="Tahoma"/>
          <w:sz w:val="22"/>
          <w:szCs w:val="22"/>
        </w:rPr>
        <w:t>h</w:t>
      </w:r>
      <w:r w:rsidRPr="006A6771">
        <w:rPr>
          <w:rFonts w:eastAsia="Tahoma"/>
          <w:spacing w:val="22"/>
          <w:sz w:val="22"/>
          <w:szCs w:val="22"/>
        </w:rPr>
        <w:t xml:space="preserve"> </w:t>
      </w:r>
      <w:r w:rsidRPr="006A6771">
        <w:rPr>
          <w:rFonts w:eastAsia="Tahoma"/>
          <w:spacing w:val="2"/>
          <w:sz w:val="22"/>
          <w:szCs w:val="22"/>
        </w:rPr>
        <w:t>quest</w:t>
      </w:r>
      <w:r w:rsidRPr="006A6771">
        <w:rPr>
          <w:rFonts w:eastAsia="Tahoma"/>
          <w:spacing w:val="1"/>
          <w:sz w:val="22"/>
          <w:szCs w:val="22"/>
        </w:rPr>
        <w:t>i</w:t>
      </w:r>
      <w:r w:rsidRPr="006A6771">
        <w:rPr>
          <w:rFonts w:eastAsia="Tahoma"/>
          <w:spacing w:val="2"/>
          <w:sz w:val="22"/>
          <w:szCs w:val="22"/>
        </w:rPr>
        <w:t>on</w:t>
      </w:r>
      <w:r w:rsidRPr="006A6771">
        <w:rPr>
          <w:rFonts w:eastAsia="Tahoma"/>
          <w:sz w:val="22"/>
          <w:szCs w:val="22"/>
        </w:rPr>
        <w:t>s</w:t>
      </w:r>
      <w:r w:rsidRPr="006A6771">
        <w:rPr>
          <w:rFonts w:eastAsia="Tahoma"/>
          <w:spacing w:val="25"/>
          <w:sz w:val="22"/>
          <w:szCs w:val="22"/>
        </w:rPr>
        <w:t xml:space="preserve"> </w:t>
      </w:r>
      <w:r w:rsidRPr="006A6771">
        <w:rPr>
          <w:rFonts w:eastAsia="Tahoma"/>
          <w:spacing w:val="2"/>
          <w:sz w:val="22"/>
          <w:szCs w:val="22"/>
        </w:rPr>
        <w:t>abou</w:t>
      </w:r>
      <w:r w:rsidRPr="006A6771">
        <w:rPr>
          <w:rFonts w:eastAsia="Tahoma"/>
          <w:sz w:val="22"/>
          <w:szCs w:val="22"/>
        </w:rPr>
        <w:t>t</w:t>
      </w:r>
      <w:r w:rsidRPr="006A6771">
        <w:rPr>
          <w:rFonts w:eastAsia="Tahoma"/>
          <w:spacing w:val="18"/>
          <w:sz w:val="22"/>
          <w:szCs w:val="22"/>
        </w:rPr>
        <w:t xml:space="preserve"> </w:t>
      </w:r>
      <w:r w:rsidRPr="006A6771">
        <w:rPr>
          <w:rFonts w:eastAsia="Tahoma"/>
          <w:spacing w:val="2"/>
          <w:sz w:val="22"/>
          <w:szCs w:val="22"/>
        </w:rPr>
        <w:t>th</w:t>
      </w:r>
      <w:r w:rsidRPr="006A6771">
        <w:rPr>
          <w:rFonts w:eastAsia="Tahoma"/>
          <w:sz w:val="22"/>
          <w:szCs w:val="22"/>
        </w:rPr>
        <w:t>e</w:t>
      </w:r>
      <w:r w:rsidRPr="006A6771">
        <w:rPr>
          <w:rFonts w:eastAsia="Tahoma"/>
          <w:spacing w:val="11"/>
          <w:sz w:val="22"/>
          <w:szCs w:val="22"/>
        </w:rPr>
        <w:t xml:space="preserve"> </w:t>
      </w:r>
      <w:r w:rsidRPr="006A6771">
        <w:rPr>
          <w:rFonts w:eastAsia="Tahoma"/>
          <w:spacing w:val="2"/>
          <w:sz w:val="22"/>
          <w:szCs w:val="22"/>
        </w:rPr>
        <w:t>natur</w:t>
      </w:r>
      <w:r w:rsidRPr="006A6771">
        <w:rPr>
          <w:rFonts w:eastAsia="Tahoma"/>
          <w:sz w:val="22"/>
          <w:szCs w:val="22"/>
        </w:rPr>
        <w:t>e</w:t>
      </w:r>
      <w:r w:rsidRPr="006A6771">
        <w:rPr>
          <w:rFonts w:eastAsia="Tahoma"/>
          <w:spacing w:val="18"/>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9"/>
          <w:sz w:val="22"/>
          <w:szCs w:val="22"/>
        </w:rPr>
        <w:t xml:space="preserve"> </w:t>
      </w:r>
      <w:r w:rsidRPr="006A6771">
        <w:rPr>
          <w:rFonts w:eastAsia="Tahoma"/>
          <w:spacing w:val="2"/>
          <w:sz w:val="22"/>
          <w:szCs w:val="22"/>
        </w:rPr>
        <w:t>hu</w:t>
      </w:r>
      <w:r w:rsidRPr="006A6771">
        <w:rPr>
          <w:rFonts w:eastAsia="Tahoma"/>
          <w:spacing w:val="3"/>
          <w:sz w:val="22"/>
          <w:szCs w:val="22"/>
        </w:rPr>
        <w:t>m</w:t>
      </w:r>
      <w:r w:rsidRPr="006A6771">
        <w:rPr>
          <w:rFonts w:eastAsia="Tahoma"/>
          <w:spacing w:val="2"/>
          <w:sz w:val="22"/>
          <w:szCs w:val="22"/>
        </w:rPr>
        <w:t>a</w:t>
      </w:r>
      <w:r w:rsidRPr="006A6771">
        <w:rPr>
          <w:rFonts w:eastAsia="Tahoma"/>
          <w:sz w:val="22"/>
          <w:szCs w:val="22"/>
        </w:rPr>
        <w:t>n</w:t>
      </w:r>
      <w:r w:rsidRPr="006A6771">
        <w:rPr>
          <w:rFonts w:eastAsia="Tahoma"/>
          <w:spacing w:val="19"/>
          <w:sz w:val="22"/>
          <w:szCs w:val="22"/>
        </w:rPr>
        <w:t xml:space="preserve"> </w:t>
      </w:r>
      <w:r w:rsidRPr="006A6771">
        <w:rPr>
          <w:rFonts w:eastAsia="Tahoma"/>
          <w:spacing w:val="2"/>
          <w:sz w:val="22"/>
          <w:szCs w:val="22"/>
        </w:rPr>
        <w:t>dec</w:t>
      </w:r>
      <w:r w:rsidRPr="006A6771">
        <w:rPr>
          <w:rFonts w:eastAsia="Tahoma"/>
          <w:spacing w:val="1"/>
          <w:sz w:val="22"/>
          <w:szCs w:val="22"/>
        </w:rPr>
        <w:t>i</w:t>
      </w:r>
      <w:r w:rsidRPr="006A6771">
        <w:rPr>
          <w:rFonts w:eastAsia="Tahoma"/>
          <w:spacing w:val="2"/>
          <w:sz w:val="22"/>
          <w:szCs w:val="22"/>
        </w:rPr>
        <w:t>s</w:t>
      </w:r>
      <w:r w:rsidRPr="006A6771">
        <w:rPr>
          <w:rFonts w:eastAsia="Tahoma"/>
          <w:spacing w:val="1"/>
          <w:sz w:val="22"/>
          <w:szCs w:val="22"/>
        </w:rPr>
        <w:t>i</w:t>
      </w:r>
      <w:r w:rsidRPr="006A6771">
        <w:rPr>
          <w:rFonts w:eastAsia="Tahoma"/>
          <w:spacing w:val="2"/>
          <w:sz w:val="22"/>
          <w:szCs w:val="22"/>
        </w:rPr>
        <w:t>o</w:t>
      </w:r>
      <w:r w:rsidRPr="006A6771">
        <w:rPr>
          <w:rFonts w:eastAsia="Tahoma"/>
          <w:sz w:val="22"/>
          <w:szCs w:val="22"/>
        </w:rPr>
        <w:t>n</w:t>
      </w:r>
      <w:r w:rsidRPr="006A6771">
        <w:rPr>
          <w:rFonts w:eastAsia="Tahoma"/>
          <w:spacing w:val="23"/>
          <w:sz w:val="22"/>
          <w:szCs w:val="22"/>
        </w:rPr>
        <w:t xml:space="preserve"> </w:t>
      </w:r>
      <w:r w:rsidRPr="006A6771">
        <w:rPr>
          <w:rFonts w:eastAsia="Tahoma"/>
          <w:spacing w:val="3"/>
          <w:sz w:val="22"/>
          <w:szCs w:val="22"/>
        </w:rPr>
        <w:t>m</w:t>
      </w:r>
      <w:r w:rsidRPr="006A6771">
        <w:rPr>
          <w:rFonts w:eastAsia="Tahoma"/>
          <w:spacing w:val="2"/>
          <w:sz w:val="22"/>
          <w:szCs w:val="22"/>
        </w:rPr>
        <w:t>ak</w:t>
      </w:r>
      <w:r w:rsidRPr="006A6771">
        <w:rPr>
          <w:rFonts w:eastAsia="Tahoma"/>
          <w:spacing w:val="1"/>
          <w:sz w:val="22"/>
          <w:szCs w:val="22"/>
        </w:rPr>
        <w:t>i</w:t>
      </w:r>
      <w:r w:rsidRPr="006A6771">
        <w:rPr>
          <w:rFonts w:eastAsia="Tahoma"/>
          <w:spacing w:val="2"/>
          <w:sz w:val="22"/>
          <w:szCs w:val="22"/>
        </w:rPr>
        <w:t>ng</w:t>
      </w:r>
      <w:r w:rsidRPr="006A6771">
        <w:rPr>
          <w:rFonts w:eastAsia="Tahoma"/>
          <w:sz w:val="22"/>
          <w:szCs w:val="22"/>
        </w:rPr>
        <w:t>.</w:t>
      </w:r>
      <w:r w:rsidRPr="006A6771">
        <w:rPr>
          <w:rFonts w:eastAsia="Tahoma"/>
          <w:spacing w:val="20"/>
          <w:sz w:val="22"/>
          <w:szCs w:val="22"/>
        </w:rPr>
        <w:t xml:space="preserve"> </w:t>
      </w:r>
      <w:r w:rsidRPr="006A6771">
        <w:rPr>
          <w:rFonts w:eastAsia="Tahoma"/>
          <w:spacing w:val="3"/>
          <w:sz w:val="22"/>
          <w:szCs w:val="22"/>
        </w:rPr>
        <w:t>H</w:t>
      </w:r>
      <w:r w:rsidRPr="006A6771">
        <w:rPr>
          <w:rFonts w:eastAsia="Tahoma"/>
          <w:spacing w:val="2"/>
          <w:sz w:val="22"/>
          <w:szCs w:val="22"/>
        </w:rPr>
        <w:t>o</w:t>
      </w:r>
      <w:r w:rsidRPr="006A6771">
        <w:rPr>
          <w:rFonts w:eastAsia="Tahoma"/>
          <w:spacing w:val="3"/>
          <w:sz w:val="22"/>
          <w:szCs w:val="22"/>
        </w:rPr>
        <w:t>w</w:t>
      </w:r>
      <w:r w:rsidRPr="006A6771">
        <w:rPr>
          <w:rFonts w:eastAsia="Tahoma"/>
          <w:spacing w:val="2"/>
          <w:sz w:val="22"/>
          <w:szCs w:val="22"/>
        </w:rPr>
        <w:t>ever</w:t>
      </w:r>
      <w:r w:rsidRPr="006A6771">
        <w:rPr>
          <w:rFonts w:eastAsia="Tahoma"/>
          <w:sz w:val="22"/>
          <w:szCs w:val="22"/>
        </w:rPr>
        <w:t>,</w:t>
      </w:r>
      <w:r w:rsidRPr="006A6771">
        <w:rPr>
          <w:rFonts w:eastAsia="Tahoma"/>
          <w:spacing w:val="19"/>
          <w:sz w:val="22"/>
          <w:szCs w:val="22"/>
        </w:rPr>
        <w:t xml:space="preserve"> </w:t>
      </w:r>
      <w:r w:rsidRPr="006A6771">
        <w:rPr>
          <w:rFonts w:eastAsia="Tahoma"/>
          <w:b/>
          <w:spacing w:val="4"/>
          <w:sz w:val="22"/>
          <w:szCs w:val="22"/>
        </w:rPr>
        <w:t>w</w:t>
      </w:r>
      <w:r w:rsidRPr="006A6771">
        <w:rPr>
          <w:rFonts w:eastAsia="Tahoma"/>
          <w:b/>
          <w:sz w:val="22"/>
          <w:szCs w:val="22"/>
        </w:rPr>
        <w:t>e</w:t>
      </w:r>
      <w:r w:rsidRPr="006A6771">
        <w:rPr>
          <w:rFonts w:eastAsia="Tahoma"/>
          <w:b/>
          <w:spacing w:val="12"/>
          <w:sz w:val="22"/>
          <w:szCs w:val="22"/>
        </w:rPr>
        <w:t xml:space="preserve"> </w:t>
      </w:r>
      <w:r w:rsidRPr="006A6771">
        <w:rPr>
          <w:rFonts w:eastAsia="Tahoma"/>
          <w:b/>
          <w:spacing w:val="2"/>
          <w:sz w:val="22"/>
          <w:szCs w:val="22"/>
        </w:rPr>
        <w:t>ca</w:t>
      </w:r>
      <w:r w:rsidRPr="006A6771">
        <w:rPr>
          <w:rFonts w:eastAsia="Tahoma"/>
          <w:b/>
          <w:spacing w:val="3"/>
          <w:sz w:val="22"/>
          <w:szCs w:val="22"/>
        </w:rPr>
        <w:t>nno</w:t>
      </w:r>
      <w:r w:rsidRPr="006A6771">
        <w:rPr>
          <w:rFonts w:eastAsia="Tahoma"/>
          <w:b/>
          <w:sz w:val="22"/>
          <w:szCs w:val="22"/>
        </w:rPr>
        <w:t>t</w:t>
      </w:r>
      <w:r w:rsidRPr="006A6771">
        <w:rPr>
          <w:rFonts w:eastAsia="Tahoma"/>
          <w:b/>
          <w:spacing w:val="19"/>
          <w:sz w:val="22"/>
          <w:szCs w:val="22"/>
        </w:rPr>
        <w:t xml:space="preserve"> </w:t>
      </w:r>
      <w:r w:rsidRPr="006A6771">
        <w:rPr>
          <w:rFonts w:eastAsia="Tahoma"/>
          <w:b/>
          <w:spacing w:val="2"/>
          <w:w w:val="102"/>
          <w:sz w:val="22"/>
          <w:szCs w:val="22"/>
        </w:rPr>
        <w:t>a</w:t>
      </w:r>
      <w:r w:rsidRPr="006A6771">
        <w:rPr>
          <w:rFonts w:eastAsia="Tahoma"/>
          <w:b/>
          <w:spacing w:val="3"/>
          <w:w w:val="102"/>
          <w:sz w:val="22"/>
          <w:szCs w:val="22"/>
        </w:rPr>
        <w:t>n</w:t>
      </w:r>
      <w:r w:rsidRPr="006A6771">
        <w:rPr>
          <w:rFonts w:eastAsia="Tahoma"/>
          <w:b/>
          <w:w w:val="102"/>
          <w:sz w:val="22"/>
          <w:szCs w:val="22"/>
        </w:rPr>
        <w:t xml:space="preserve">d </w:t>
      </w:r>
      <w:r w:rsidRPr="006A6771">
        <w:rPr>
          <w:rFonts w:eastAsia="Tahoma"/>
          <w:b/>
          <w:spacing w:val="3"/>
          <w:sz w:val="22"/>
          <w:szCs w:val="22"/>
        </w:rPr>
        <w:t>d</w:t>
      </w:r>
      <w:r w:rsidRPr="006A6771">
        <w:rPr>
          <w:rFonts w:eastAsia="Tahoma"/>
          <w:b/>
          <w:sz w:val="22"/>
          <w:szCs w:val="22"/>
        </w:rPr>
        <w:t>o</w:t>
      </w:r>
      <w:r w:rsidRPr="006A6771">
        <w:rPr>
          <w:rFonts w:eastAsia="Tahoma"/>
          <w:b/>
          <w:spacing w:val="11"/>
          <w:sz w:val="22"/>
          <w:szCs w:val="22"/>
        </w:rPr>
        <w:t xml:space="preserve"> </w:t>
      </w:r>
      <w:r w:rsidRPr="006A6771">
        <w:rPr>
          <w:rFonts w:eastAsia="Tahoma"/>
          <w:b/>
          <w:spacing w:val="3"/>
          <w:sz w:val="22"/>
          <w:szCs w:val="22"/>
        </w:rPr>
        <w:t>no</w:t>
      </w:r>
      <w:r w:rsidRPr="006A6771">
        <w:rPr>
          <w:rFonts w:eastAsia="Tahoma"/>
          <w:b/>
          <w:sz w:val="22"/>
          <w:szCs w:val="22"/>
        </w:rPr>
        <w:t>t</w:t>
      </w:r>
      <w:r w:rsidRPr="006A6771">
        <w:rPr>
          <w:rFonts w:eastAsia="Tahoma"/>
          <w:b/>
          <w:spacing w:val="12"/>
          <w:sz w:val="22"/>
          <w:szCs w:val="22"/>
        </w:rPr>
        <w:t xml:space="preserve"> </w:t>
      </w:r>
      <w:r w:rsidRPr="006A6771">
        <w:rPr>
          <w:rFonts w:eastAsia="Tahoma"/>
          <w:b/>
          <w:spacing w:val="3"/>
          <w:sz w:val="22"/>
          <w:szCs w:val="22"/>
        </w:rPr>
        <w:t>gu</w:t>
      </w:r>
      <w:r w:rsidRPr="006A6771">
        <w:rPr>
          <w:rFonts w:eastAsia="Tahoma"/>
          <w:b/>
          <w:spacing w:val="2"/>
          <w:sz w:val="22"/>
          <w:szCs w:val="22"/>
        </w:rPr>
        <w:t>ara</w:t>
      </w:r>
      <w:r w:rsidRPr="006A6771">
        <w:rPr>
          <w:rFonts w:eastAsia="Tahoma"/>
          <w:b/>
          <w:spacing w:val="3"/>
          <w:sz w:val="22"/>
          <w:szCs w:val="22"/>
        </w:rPr>
        <w:t>n</w:t>
      </w:r>
      <w:r w:rsidRPr="006A6771">
        <w:rPr>
          <w:rFonts w:eastAsia="Tahoma"/>
          <w:b/>
          <w:spacing w:val="2"/>
          <w:sz w:val="22"/>
          <w:szCs w:val="22"/>
        </w:rPr>
        <w:t>te</w:t>
      </w:r>
      <w:r w:rsidRPr="006A6771">
        <w:rPr>
          <w:rFonts w:eastAsia="Tahoma"/>
          <w:b/>
          <w:sz w:val="22"/>
          <w:szCs w:val="22"/>
        </w:rPr>
        <w:t>e</w:t>
      </w:r>
      <w:r w:rsidRPr="006A6771">
        <w:rPr>
          <w:rFonts w:eastAsia="Tahoma"/>
          <w:b/>
          <w:spacing w:val="27"/>
          <w:sz w:val="22"/>
          <w:szCs w:val="22"/>
        </w:rPr>
        <w:t xml:space="preserve"> </w:t>
      </w:r>
      <w:r w:rsidRPr="006A6771">
        <w:rPr>
          <w:rFonts w:eastAsia="Tahoma"/>
          <w:b/>
          <w:spacing w:val="3"/>
          <w:sz w:val="22"/>
          <w:szCs w:val="22"/>
        </w:rPr>
        <w:t>o</w:t>
      </w:r>
      <w:r w:rsidRPr="006A6771">
        <w:rPr>
          <w:rFonts w:eastAsia="Tahoma"/>
          <w:b/>
          <w:sz w:val="22"/>
          <w:szCs w:val="22"/>
        </w:rPr>
        <w:t>r</w:t>
      </w:r>
      <w:r w:rsidRPr="006A6771">
        <w:rPr>
          <w:rFonts w:eastAsia="Tahoma"/>
          <w:b/>
          <w:spacing w:val="9"/>
          <w:sz w:val="22"/>
          <w:szCs w:val="22"/>
        </w:rPr>
        <w:t xml:space="preserve"> </w:t>
      </w:r>
      <w:r w:rsidRPr="006A6771">
        <w:rPr>
          <w:rFonts w:eastAsia="Tahoma"/>
          <w:b/>
          <w:spacing w:val="3"/>
          <w:sz w:val="22"/>
          <w:szCs w:val="22"/>
        </w:rPr>
        <w:t>p</w:t>
      </w:r>
      <w:r w:rsidRPr="006A6771">
        <w:rPr>
          <w:rFonts w:eastAsia="Tahoma"/>
          <w:b/>
          <w:spacing w:val="2"/>
          <w:sz w:val="22"/>
          <w:szCs w:val="22"/>
        </w:rPr>
        <w:t>r</w:t>
      </w:r>
      <w:r w:rsidRPr="006A6771">
        <w:rPr>
          <w:rFonts w:eastAsia="Tahoma"/>
          <w:b/>
          <w:spacing w:val="3"/>
          <w:sz w:val="22"/>
          <w:szCs w:val="22"/>
        </w:rPr>
        <w:t>o</w:t>
      </w:r>
      <w:r w:rsidRPr="006A6771">
        <w:rPr>
          <w:rFonts w:eastAsia="Tahoma"/>
          <w:b/>
          <w:spacing w:val="4"/>
          <w:sz w:val="22"/>
          <w:szCs w:val="22"/>
        </w:rPr>
        <w:t>m</w:t>
      </w:r>
      <w:r w:rsidRPr="006A6771">
        <w:rPr>
          <w:rFonts w:eastAsia="Tahoma"/>
          <w:b/>
          <w:spacing w:val="1"/>
          <w:sz w:val="22"/>
          <w:szCs w:val="22"/>
        </w:rPr>
        <w:t>i</w:t>
      </w:r>
      <w:r w:rsidRPr="006A6771">
        <w:rPr>
          <w:rFonts w:eastAsia="Tahoma"/>
          <w:b/>
          <w:spacing w:val="2"/>
          <w:sz w:val="22"/>
          <w:szCs w:val="22"/>
        </w:rPr>
        <w:t>s</w:t>
      </w:r>
      <w:r w:rsidRPr="006A6771">
        <w:rPr>
          <w:rFonts w:eastAsia="Tahoma"/>
          <w:b/>
          <w:sz w:val="22"/>
          <w:szCs w:val="22"/>
        </w:rPr>
        <w:t>e</w:t>
      </w:r>
      <w:r w:rsidRPr="006A6771">
        <w:rPr>
          <w:rFonts w:eastAsia="Tahoma"/>
          <w:b/>
          <w:spacing w:val="23"/>
          <w:sz w:val="22"/>
          <w:szCs w:val="22"/>
        </w:rPr>
        <w:t xml:space="preserve"> </w:t>
      </w:r>
      <w:r w:rsidRPr="006A6771">
        <w:rPr>
          <w:rFonts w:eastAsia="Tahoma"/>
          <w:b/>
          <w:spacing w:val="2"/>
          <w:sz w:val="22"/>
          <w:szCs w:val="22"/>
        </w:rPr>
        <w:t>t</w:t>
      </w:r>
      <w:r w:rsidRPr="006A6771">
        <w:rPr>
          <w:rFonts w:eastAsia="Tahoma"/>
          <w:b/>
          <w:spacing w:val="3"/>
          <w:sz w:val="22"/>
          <w:szCs w:val="22"/>
        </w:rPr>
        <w:t>h</w:t>
      </w:r>
      <w:r w:rsidRPr="006A6771">
        <w:rPr>
          <w:rFonts w:eastAsia="Tahoma"/>
          <w:b/>
          <w:spacing w:val="2"/>
          <w:sz w:val="22"/>
          <w:szCs w:val="22"/>
        </w:rPr>
        <w:t>a</w:t>
      </w:r>
      <w:r w:rsidRPr="006A6771">
        <w:rPr>
          <w:rFonts w:eastAsia="Tahoma"/>
          <w:b/>
          <w:sz w:val="22"/>
          <w:szCs w:val="22"/>
        </w:rPr>
        <w:t>t</w:t>
      </w:r>
      <w:r w:rsidRPr="006A6771">
        <w:rPr>
          <w:rFonts w:eastAsia="Tahoma"/>
          <w:b/>
          <w:spacing w:val="14"/>
          <w:sz w:val="22"/>
          <w:szCs w:val="22"/>
        </w:rPr>
        <w:t xml:space="preserve"> </w:t>
      </w:r>
      <w:r w:rsidRPr="006A6771">
        <w:rPr>
          <w:rFonts w:eastAsia="Tahoma"/>
          <w:b/>
          <w:spacing w:val="2"/>
          <w:sz w:val="22"/>
          <w:szCs w:val="22"/>
        </w:rPr>
        <w:t>y</w:t>
      </w:r>
      <w:r w:rsidRPr="006A6771">
        <w:rPr>
          <w:rFonts w:eastAsia="Tahoma"/>
          <w:b/>
          <w:spacing w:val="3"/>
          <w:sz w:val="22"/>
          <w:szCs w:val="22"/>
        </w:rPr>
        <w:t>o</w:t>
      </w:r>
      <w:r w:rsidRPr="006A6771">
        <w:rPr>
          <w:rFonts w:eastAsia="Tahoma"/>
          <w:b/>
          <w:sz w:val="22"/>
          <w:szCs w:val="22"/>
        </w:rPr>
        <w:t>u</w:t>
      </w:r>
      <w:r w:rsidRPr="006A6771">
        <w:rPr>
          <w:rFonts w:eastAsia="Tahoma"/>
          <w:b/>
          <w:spacing w:val="14"/>
          <w:sz w:val="22"/>
          <w:szCs w:val="22"/>
        </w:rPr>
        <w:t xml:space="preserve"> </w:t>
      </w:r>
      <w:r w:rsidRPr="006A6771">
        <w:rPr>
          <w:rFonts w:eastAsia="Tahoma"/>
          <w:b/>
          <w:spacing w:val="4"/>
          <w:sz w:val="22"/>
          <w:szCs w:val="22"/>
        </w:rPr>
        <w:t>w</w:t>
      </w:r>
      <w:r w:rsidRPr="006A6771">
        <w:rPr>
          <w:rFonts w:eastAsia="Tahoma"/>
          <w:b/>
          <w:spacing w:val="1"/>
          <w:sz w:val="22"/>
          <w:szCs w:val="22"/>
        </w:rPr>
        <w:t>il</w:t>
      </w:r>
      <w:r w:rsidRPr="006A6771">
        <w:rPr>
          <w:rFonts w:eastAsia="Tahoma"/>
          <w:b/>
          <w:sz w:val="22"/>
          <w:szCs w:val="22"/>
        </w:rPr>
        <w:t>l</w:t>
      </w:r>
      <w:r w:rsidRPr="006A6771">
        <w:rPr>
          <w:rFonts w:eastAsia="Tahoma"/>
          <w:b/>
          <w:spacing w:val="13"/>
          <w:sz w:val="22"/>
          <w:szCs w:val="22"/>
        </w:rPr>
        <w:t xml:space="preserve"> </w:t>
      </w:r>
      <w:r w:rsidRPr="006A6771">
        <w:rPr>
          <w:rFonts w:eastAsia="Tahoma"/>
          <w:b/>
          <w:spacing w:val="2"/>
          <w:sz w:val="22"/>
          <w:szCs w:val="22"/>
        </w:rPr>
        <w:t>rece</w:t>
      </w:r>
      <w:r w:rsidRPr="006A6771">
        <w:rPr>
          <w:rFonts w:eastAsia="Tahoma"/>
          <w:b/>
          <w:spacing w:val="1"/>
          <w:sz w:val="22"/>
          <w:szCs w:val="22"/>
        </w:rPr>
        <w:t>i</w:t>
      </w:r>
      <w:r w:rsidRPr="006A6771">
        <w:rPr>
          <w:rFonts w:eastAsia="Tahoma"/>
          <w:b/>
          <w:spacing w:val="2"/>
          <w:sz w:val="22"/>
          <w:szCs w:val="22"/>
        </w:rPr>
        <w:t>v</w:t>
      </w:r>
      <w:r w:rsidRPr="006A6771">
        <w:rPr>
          <w:rFonts w:eastAsia="Tahoma"/>
          <w:b/>
          <w:sz w:val="22"/>
          <w:szCs w:val="22"/>
        </w:rPr>
        <w:t>e</w:t>
      </w:r>
      <w:r w:rsidRPr="006A6771">
        <w:rPr>
          <w:rFonts w:eastAsia="Tahoma"/>
          <w:b/>
          <w:spacing w:val="21"/>
          <w:sz w:val="22"/>
          <w:szCs w:val="22"/>
        </w:rPr>
        <w:t xml:space="preserve"> </w:t>
      </w:r>
      <w:r w:rsidRPr="006A6771">
        <w:rPr>
          <w:rFonts w:eastAsia="Tahoma"/>
          <w:b/>
          <w:spacing w:val="2"/>
          <w:sz w:val="22"/>
          <w:szCs w:val="22"/>
        </w:rPr>
        <w:t>a</w:t>
      </w:r>
      <w:r w:rsidRPr="006A6771">
        <w:rPr>
          <w:rFonts w:eastAsia="Tahoma"/>
          <w:b/>
          <w:spacing w:val="3"/>
          <w:sz w:val="22"/>
          <w:szCs w:val="22"/>
        </w:rPr>
        <w:t>n</w:t>
      </w:r>
      <w:r w:rsidRPr="006A6771">
        <w:rPr>
          <w:rFonts w:eastAsia="Tahoma"/>
          <w:b/>
          <w:sz w:val="22"/>
          <w:szCs w:val="22"/>
        </w:rPr>
        <w:t>y</w:t>
      </w:r>
      <w:r w:rsidRPr="006A6771">
        <w:rPr>
          <w:rFonts w:eastAsia="Tahoma"/>
          <w:b/>
          <w:spacing w:val="13"/>
          <w:sz w:val="22"/>
          <w:szCs w:val="22"/>
        </w:rPr>
        <w:t xml:space="preserve"> </w:t>
      </w:r>
      <w:r w:rsidRPr="006A6771">
        <w:rPr>
          <w:rFonts w:eastAsia="Tahoma"/>
          <w:b/>
          <w:spacing w:val="2"/>
          <w:sz w:val="22"/>
          <w:szCs w:val="22"/>
        </w:rPr>
        <w:t>be</w:t>
      </w:r>
      <w:r w:rsidRPr="006A6771">
        <w:rPr>
          <w:rFonts w:eastAsia="Tahoma"/>
          <w:b/>
          <w:spacing w:val="3"/>
          <w:sz w:val="22"/>
          <w:szCs w:val="22"/>
        </w:rPr>
        <w:t>n</w:t>
      </w:r>
      <w:r w:rsidRPr="006A6771">
        <w:rPr>
          <w:rFonts w:eastAsia="Tahoma"/>
          <w:b/>
          <w:spacing w:val="2"/>
          <w:sz w:val="22"/>
          <w:szCs w:val="22"/>
        </w:rPr>
        <w:t>e</w:t>
      </w:r>
      <w:r w:rsidRPr="006A6771">
        <w:rPr>
          <w:rFonts w:eastAsia="Tahoma"/>
          <w:b/>
          <w:spacing w:val="1"/>
          <w:sz w:val="22"/>
          <w:szCs w:val="22"/>
        </w:rPr>
        <w:t>fi</w:t>
      </w:r>
      <w:r w:rsidRPr="006A6771">
        <w:rPr>
          <w:rFonts w:eastAsia="Tahoma"/>
          <w:b/>
          <w:spacing w:val="2"/>
          <w:sz w:val="22"/>
          <w:szCs w:val="22"/>
        </w:rPr>
        <w:t>t</w:t>
      </w:r>
      <w:r w:rsidRPr="006A6771">
        <w:rPr>
          <w:rFonts w:eastAsia="Tahoma"/>
          <w:b/>
          <w:sz w:val="22"/>
          <w:szCs w:val="22"/>
        </w:rPr>
        <w:t>s</w:t>
      </w:r>
      <w:r w:rsidRPr="006A6771">
        <w:rPr>
          <w:rFonts w:eastAsia="Tahoma"/>
          <w:b/>
          <w:spacing w:val="23"/>
          <w:sz w:val="22"/>
          <w:szCs w:val="22"/>
        </w:rPr>
        <w:t xml:space="preserve"> </w:t>
      </w:r>
      <w:r w:rsidRPr="006A6771">
        <w:rPr>
          <w:rFonts w:eastAsia="Tahoma"/>
          <w:b/>
          <w:spacing w:val="1"/>
          <w:sz w:val="22"/>
          <w:szCs w:val="22"/>
        </w:rPr>
        <w:t>f</w:t>
      </w:r>
      <w:r w:rsidRPr="006A6771">
        <w:rPr>
          <w:rFonts w:eastAsia="Tahoma"/>
          <w:b/>
          <w:spacing w:val="2"/>
          <w:sz w:val="22"/>
          <w:szCs w:val="22"/>
        </w:rPr>
        <w:t>r</w:t>
      </w:r>
      <w:r w:rsidRPr="006A6771">
        <w:rPr>
          <w:rFonts w:eastAsia="Tahoma"/>
          <w:b/>
          <w:spacing w:val="3"/>
          <w:sz w:val="22"/>
          <w:szCs w:val="22"/>
        </w:rPr>
        <w:t>o</w:t>
      </w:r>
      <w:r w:rsidRPr="006A6771">
        <w:rPr>
          <w:rFonts w:eastAsia="Tahoma"/>
          <w:b/>
          <w:sz w:val="22"/>
          <w:szCs w:val="22"/>
        </w:rPr>
        <w:t>m</w:t>
      </w:r>
      <w:r w:rsidRPr="006A6771">
        <w:rPr>
          <w:rFonts w:eastAsia="Tahoma"/>
          <w:b/>
          <w:spacing w:val="17"/>
          <w:sz w:val="22"/>
          <w:szCs w:val="22"/>
        </w:rPr>
        <w:t xml:space="preserve"> </w:t>
      </w:r>
      <w:r w:rsidRPr="006A6771">
        <w:rPr>
          <w:rFonts w:eastAsia="Tahoma"/>
          <w:b/>
          <w:spacing w:val="2"/>
          <w:sz w:val="22"/>
          <w:szCs w:val="22"/>
        </w:rPr>
        <w:t>t</w:t>
      </w:r>
      <w:r w:rsidRPr="006A6771">
        <w:rPr>
          <w:rFonts w:eastAsia="Tahoma"/>
          <w:b/>
          <w:spacing w:val="3"/>
          <w:sz w:val="22"/>
          <w:szCs w:val="22"/>
        </w:rPr>
        <w:t>h</w:t>
      </w:r>
      <w:r w:rsidRPr="006A6771">
        <w:rPr>
          <w:rFonts w:eastAsia="Tahoma"/>
          <w:b/>
          <w:spacing w:val="1"/>
          <w:sz w:val="22"/>
          <w:szCs w:val="22"/>
        </w:rPr>
        <w:t>i</w:t>
      </w:r>
      <w:r w:rsidRPr="006A6771">
        <w:rPr>
          <w:rFonts w:eastAsia="Tahoma"/>
          <w:b/>
          <w:sz w:val="22"/>
          <w:szCs w:val="22"/>
        </w:rPr>
        <w:t>s</w:t>
      </w:r>
      <w:r w:rsidRPr="006A6771">
        <w:rPr>
          <w:rFonts w:eastAsia="Tahoma"/>
          <w:b/>
          <w:spacing w:val="13"/>
          <w:sz w:val="22"/>
          <w:szCs w:val="22"/>
        </w:rPr>
        <w:t xml:space="preserve"> </w:t>
      </w:r>
      <w:r w:rsidRPr="006A6771">
        <w:rPr>
          <w:rFonts w:eastAsia="Tahoma"/>
          <w:b/>
          <w:spacing w:val="2"/>
          <w:w w:val="102"/>
          <w:sz w:val="22"/>
          <w:szCs w:val="22"/>
        </w:rPr>
        <w:t>st</w:t>
      </w:r>
      <w:r w:rsidRPr="006A6771">
        <w:rPr>
          <w:rFonts w:eastAsia="Tahoma"/>
          <w:b/>
          <w:spacing w:val="3"/>
          <w:w w:val="102"/>
          <w:sz w:val="22"/>
          <w:szCs w:val="22"/>
        </w:rPr>
        <w:t>ud</w:t>
      </w:r>
      <w:r w:rsidRPr="006A6771">
        <w:rPr>
          <w:rFonts w:eastAsia="Tahoma"/>
          <w:b/>
          <w:spacing w:val="2"/>
          <w:w w:val="102"/>
          <w:sz w:val="22"/>
          <w:szCs w:val="22"/>
        </w:rPr>
        <w:t>y</w:t>
      </w:r>
      <w:r w:rsidRPr="006A6771">
        <w:rPr>
          <w:rFonts w:eastAsia="Tahoma"/>
          <w:b/>
          <w:w w:val="103"/>
          <w:sz w:val="22"/>
          <w:szCs w:val="22"/>
        </w:rPr>
        <w:t>.</w:t>
      </w:r>
    </w:p>
    <w:p w:rsidR="006F65FD" w:rsidRPr="006A6771" w:rsidRDefault="006F65FD">
      <w:pPr>
        <w:spacing w:before="14" w:line="240" w:lineRule="exact"/>
        <w:rPr>
          <w:sz w:val="22"/>
          <w:szCs w:val="22"/>
        </w:rPr>
      </w:pPr>
    </w:p>
    <w:p w:rsidR="005550DA" w:rsidRDefault="005550DA">
      <w:pPr>
        <w:ind w:left="104" w:right="59"/>
        <w:rPr>
          <w:rFonts w:eastAsia="Tahoma"/>
          <w:b/>
          <w:sz w:val="22"/>
          <w:szCs w:val="22"/>
        </w:rPr>
      </w:pPr>
    </w:p>
    <w:p w:rsidR="005550DA" w:rsidRDefault="005550DA">
      <w:pPr>
        <w:ind w:left="104" w:right="59"/>
        <w:rPr>
          <w:rFonts w:eastAsia="Tahoma"/>
          <w:b/>
          <w:sz w:val="22"/>
          <w:szCs w:val="22"/>
        </w:rPr>
      </w:pPr>
    </w:p>
    <w:p w:rsidR="005550DA" w:rsidRDefault="005550DA">
      <w:pPr>
        <w:ind w:left="104" w:right="59"/>
        <w:rPr>
          <w:rFonts w:eastAsia="Tahoma"/>
          <w:b/>
          <w:sz w:val="22"/>
          <w:szCs w:val="22"/>
        </w:rPr>
      </w:pPr>
    </w:p>
    <w:p w:rsidR="005550DA" w:rsidRDefault="005550DA">
      <w:pPr>
        <w:ind w:left="104" w:right="59"/>
        <w:rPr>
          <w:rFonts w:eastAsia="Tahoma"/>
          <w:b/>
          <w:sz w:val="22"/>
          <w:szCs w:val="22"/>
        </w:rPr>
      </w:pPr>
    </w:p>
    <w:p w:rsidR="005550DA" w:rsidRDefault="005550DA">
      <w:pPr>
        <w:ind w:left="104" w:right="59"/>
        <w:rPr>
          <w:rFonts w:eastAsia="Tahoma"/>
          <w:b/>
          <w:sz w:val="22"/>
          <w:szCs w:val="22"/>
        </w:rPr>
      </w:pPr>
    </w:p>
    <w:p w:rsidR="006F65FD" w:rsidRPr="006A6771" w:rsidRDefault="00650950">
      <w:pPr>
        <w:ind w:left="104" w:right="59"/>
        <w:rPr>
          <w:rFonts w:eastAsia="Tahoma"/>
          <w:sz w:val="22"/>
          <w:szCs w:val="22"/>
        </w:rPr>
      </w:pPr>
      <w:r w:rsidRPr="006A6771">
        <w:rPr>
          <w:rFonts w:eastAsia="Tahoma"/>
          <w:b/>
          <w:sz w:val="22"/>
          <w:szCs w:val="22"/>
        </w:rPr>
        <w:t xml:space="preserve">CONFIDENTIALITY: </w:t>
      </w:r>
      <w:r w:rsidRPr="006A6771">
        <w:rPr>
          <w:rFonts w:eastAsia="Tahoma"/>
          <w:sz w:val="22"/>
          <w:szCs w:val="22"/>
        </w:rPr>
        <w:t>All of your choices will be anonymous, and all of your data will be kept completely confidential. Your data will be accessible to qualified researchers, but your name will not be associated with any of your data, and all of the data you provide will be stored anonymously on secure, password-protected computers or on password-protected and encrypted servers. You are also free to withdraw from participation at any time, or to skip any questions that you do not feel comfortable answering. If you withdraw participation, all data associated with your participation will be destroyed.</w:t>
      </w:r>
    </w:p>
    <w:p w:rsidR="006F65FD" w:rsidRPr="006A6771" w:rsidRDefault="006F65FD">
      <w:pPr>
        <w:spacing w:before="13" w:line="260" w:lineRule="exact"/>
        <w:rPr>
          <w:sz w:val="22"/>
          <w:szCs w:val="22"/>
        </w:rPr>
      </w:pPr>
    </w:p>
    <w:p w:rsidR="006F65FD" w:rsidRPr="006A6771" w:rsidRDefault="00650950" w:rsidP="006A6771">
      <w:pPr>
        <w:spacing w:line="252" w:lineRule="auto"/>
        <w:ind w:left="104" w:right="65"/>
        <w:rPr>
          <w:rFonts w:eastAsia="Tahoma"/>
          <w:sz w:val="22"/>
          <w:szCs w:val="22"/>
        </w:rPr>
      </w:pPr>
      <w:r w:rsidRPr="006A6771">
        <w:rPr>
          <w:rFonts w:eastAsia="Tahoma"/>
          <w:b/>
          <w:spacing w:val="3"/>
          <w:sz w:val="22"/>
          <w:szCs w:val="22"/>
        </w:rPr>
        <w:t>CO</w:t>
      </w:r>
      <w:r w:rsidRPr="006A6771">
        <w:rPr>
          <w:rFonts w:eastAsia="Tahoma"/>
          <w:b/>
          <w:spacing w:val="4"/>
          <w:sz w:val="22"/>
          <w:szCs w:val="22"/>
        </w:rPr>
        <w:t>M</w:t>
      </w:r>
      <w:r w:rsidRPr="006A6771">
        <w:rPr>
          <w:rFonts w:eastAsia="Tahoma"/>
          <w:b/>
          <w:spacing w:val="3"/>
          <w:sz w:val="22"/>
          <w:szCs w:val="22"/>
        </w:rPr>
        <w:t>P</w:t>
      </w:r>
      <w:r w:rsidRPr="006A6771">
        <w:rPr>
          <w:rFonts w:eastAsia="Tahoma"/>
          <w:b/>
          <w:spacing w:val="2"/>
          <w:sz w:val="22"/>
          <w:szCs w:val="22"/>
        </w:rPr>
        <w:t>E</w:t>
      </w:r>
      <w:r w:rsidRPr="006A6771">
        <w:rPr>
          <w:rFonts w:eastAsia="Tahoma"/>
          <w:b/>
          <w:spacing w:val="3"/>
          <w:sz w:val="22"/>
          <w:szCs w:val="22"/>
        </w:rPr>
        <w:t>N</w:t>
      </w:r>
      <w:r w:rsidRPr="006A6771">
        <w:rPr>
          <w:rFonts w:eastAsia="Tahoma"/>
          <w:b/>
          <w:spacing w:val="2"/>
          <w:sz w:val="22"/>
          <w:szCs w:val="22"/>
        </w:rPr>
        <w:t>S</w:t>
      </w:r>
      <w:r w:rsidRPr="006A6771">
        <w:rPr>
          <w:rFonts w:eastAsia="Tahoma"/>
          <w:b/>
          <w:spacing w:val="3"/>
          <w:sz w:val="22"/>
          <w:szCs w:val="22"/>
        </w:rPr>
        <w:t>A</w:t>
      </w:r>
      <w:r w:rsidRPr="006A6771">
        <w:rPr>
          <w:rFonts w:eastAsia="Tahoma"/>
          <w:b/>
          <w:spacing w:val="2"/>
          <w:sz w:val="22"/>
          <w:szCs w:val="22"/>
        </w:rPr>
        <w:t>TI</w:t>
      </w:r>
      <w:r w:rsidRPr="006A6771">
        <w:rPr>
          <w:rFonts w:eastAsia="Tahoma"/>
          <w:b/>
          <w:spacing w:val="3"/>
          <w:sz w:val="22"/>
          <w:szCs w:val="22"/>
        </w:rPr>
        <w:t>ON</w:t>
      </w:r>
      <w:r w:rsidRPr="006A6771">
        <w:rPr>
          <w:rFonts w:eastAsia="Tahoma"/>
          <w:b/>
          <w:sz w:val="22"/>
          <w:szCs w:val="22"/>
        </w:rPr>
        <w:t xml:space="preserve">: </w:t>
      </w:r>
      <w:r w:rsidRPr="006A6771">
        <w:rPr>
          <w:rFonts w:eastAsia="Tahoma"/>
          <w:b/>
          <w:spacing w:val="52"/>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2"/>
          <w:sz w:val="22"/>
          <w:szCs w:val="22"/>
        </w:rPr>
        <w:t xml:space="preserve"> </w:t>
      </w:r>
      <w:r w:rsidRPr="006A6771">
        <w:rPr>
          <w:rFonts w:eastAsia="Tahoma"/>
          <w:spacing w:val="3"/>
          <w:sz w:val="22"/>
          <w:szCs w:val="22"/>
        </w:rPr>
        <w:t>w</w:t>
      </w:r>
      <w:r w:rsidRPr="006A6771">
        <w:rPr>
          <w:rFonts w:eastAsia="Tahoma"/>
          <w:spacing w:val="1"/>
          <w:sz w:val="22"/>
          <w:szCs w:val="22"/>
        </w:rPr>
        <w:t>il</w:t>
      </w:r>
      <w:r w:rsidRPr="006A6771">
        <w:rPr>
          <w:rFonts w:eastAsia="Tahoma"/>
          <w:sz w:val="22"/>
          <w:szCs w:val="22"/>
        </w:rPr>
        <w:t>l</w:t>
      </w:r>
      <w:r w:rsidRPr="006A6771">
        <w:rPr>
          <w:rFonts w:eastAsia="Tahoma"/>
          <w:spacing w:val="11"/>
          <w:sz w:val="22"/>
          <w:szCs w:val="22"/>
        </w:rPr>
        <w:t xml:space="preserve"> </w:t>
      </w:r>
      <w:r w:rsidRPr="006A6771">
        <w:rPr>
          <w:rFonts w:eastAsia="Tahoma"/>
          <w:spacing w:val="1"/>
          <w:sz w:val="22"/>
          <w:szCs w:val="22"/>
        </w:rPr>
        <w:t>r</w:t>
      </w:r>
      <w:r w:rsidRPr="006A6771">
        <w:rPr>
          <w:rFonts w:eastAsia="Tahoma"/>
          <w:spacing w:val="2"/>
          <w:sz w:val="22"/>
          <w:szCs w:val="22"/>
        </w:rPr>
        <w:t>ece</w:t>
      </w:r>
      <w:r w:rsidRPr="006A6771">
        <w:rPr>
          <w:rFonts w:eastAsia="Tahoma"/>
          <w:spacing w:val="1"/>
          <w:sz w:val="22"/>
          <w:szCs w:val="22"/>
        </w:rPr>
        <w:t>i</w:t>
      </w:r>
      <w:r w:rsidRPr="006A6771">
        <w:rPr>
          <w:rFonts w:eastAsia="Tahoma"/>
          <w:spacing w:val="2"/>
          <w:sz w:val="22"/>
          <w:szCs w:val="22"/>
        </w:rPr>
        <w:t>v</w:t>
      </w:r>
      <w:r w:rsidRPr="006A6771">
        <w:rPr>
          <w:rFonts w:eastAsia="Tahoma"/>
          <w:sz w:val="22"/>
          <w:szCs w:val="22"/>
        </w:rPr>
        <w:t>e</w:t>
      </w:r>
      <w:r w:rsidRPr="006A6771">
        <w:rPr>
          <w:rFonts w:eastAsia="Tahoma"/>
          <w:spacing w:val="20"/>
          <w:sz w:val="22"/>
          <w:szCs w:val="22"/>
        </w:rPr>
        <w:t xml:space="preserve"> </w:t>
      </w:r>
      <w:r w:rsidRPr="006A6771">
        <w:rPr>
          <w:rFonts w:eastAsia="Tahoma"/>
          <w:spacing w:val="2"/>
          <w:sz w:val="22"/>
          <w:szCs w:val="22"/>
        </w:rPr>
        <w:t>cou</w:t>
      </w:r>
      <w:r w:rsidRPr="006A6771">
        <w:rPr>
          <w:rFonts w:eastAsia="Tahoma"/>
          <w:spacing w:val="1"/>
          <w:sz w:val="22"/>
          <w:szCs w:val="22"/>
        </w:rPr>
        <w:t>r</w:t>
      </w:r>
      <w:r w:rsidRPr="006A6771">
        <w:rPr>
          <w:rFonts w:eastAsia="Tahoma"/>
          <w:spacing w:val="2"/>
          <w:sz w:val="22"/>
          <w:szCs w:val="22"/>
        </w:rPr>
        <w:t>s</w:t>
      </w:r>
      <w:r w:rsidRPr="006A6771">
        <w:rPr>
          <w:rFonts w:eastAsia="Tahoma"/>
          <w:sz w:val="22"/>
          <w:szCs w:val="22"/>
        </w:rPr>
        <w:t>e</w:t>
      </w:r>
      <w:r w:rsidRPr="006A6771">
        <w:rPr>
          <w:rFonts w:eastAsia="Tahoma"/>
          <w:spacing w:val="19"/>
          <w:sz w:val="22"/>
          <w:szCs w:val="22"/>
        </w:rPr>
        <w:t xml:space="preserve"> </w:t>
      </w:r>
      <w:r w:rsidRPr="006A6771">
        <w:rPr>
          <w:rFonts w:eastAsia="Tahoma"/>
          <w:spacing w:val="2"/>
          <w:sz w:val="22"/>
          <w:szCs w:val="22"/>
        </w:rPr>
        <w:t>c</w:t>
      </w:r>
      <w:r w:rsidRPr="006A6771">
        <w:rPr>
          <w:rFonts w:eastAsia="Tahoma"/>
          <w:spacing w:val="1"/>
          <w:sz w:val="22"/>
          <w:szCs w:val="22"/>
        </w:rPr>
        <w:t>r</w:t>
      </w:r>
      <w:r w:rsidRPr="006A6771">
        <w:rPr>
          <w:rFonts w:eastAsia="Tahoma"/>
          <w:spacing w:val="2"/>
          <w:sz w:val="22"/>
          <w:szCs w:val="22"/>
        </w:rPr>
        <w:t>ed</w:t>
      </w:r>
      <w:r w:rsidRPr="006A6771">
        <w:rPr>
          <w:rFonts w:eastAsia="Tahoma"/>
          <w:spacing w:val="1"/>
          <w:sz w:val="22"/>
          <w:szCs w:val="22"/>
        </w:rPr>
        <w:t>i</w:t>
      </w:r>
      <w:r w:rsidRPr="006A6771">
        <w:rPr>
          <w:rFonts w:eastAsia="Tahoma"/>
          <w:sz w:val="22"/>
          <w:szCs w:val="22"/>
        </w:rPr>
        <w:t>t</w:t>
      </w:r>
      <w:r w:rsidRPr="006A6771">
        <w:rPr>
          <w:rFonts w:eastAsia="Tahoma"/>
          <w:spacing w:val="17"/>
          <w:sz w:val="22"/>
          <w:szCs w:val="22"/>
        </w:rPr>
        <w:t xml:space="preserve"> </w:t>
      </w:r>
      <w:r w:rsidRPr="006A6771">
        <w:rPr>
          <w:rFonts w:eastAsia="Tahoma"/>
          <w:spacing w:val="1"/>
          <w:sz w:val="22"/>
          <w:szCs w:val="22"/>
        </w:rPr>
        <w:t>f</w:t>
      </w:r>
      <w:r w:rsidRPr="006A6771">
        <w:rPr>
          <w:rFonts w:eastAsia="Tahoma"/>
          <w:spacing w:val="2"/>
          <w:sz w:val="22"/>
          <w:szCs w:val="22"/>
        </w:rPr>
        <w:t>o</w:t>
      </w:r>
      <w:r w:rsidRPr="006A6771">
        <w:rPr>
          <w:rFonts w:eastAsia="Tahoma"/>
          <w:sz w:val="22"/>
          <w:szCs w:val="22"/>
        </w:rPr>
        <w:t>r</w:t>
      </w:r>
      <w:r w:rsidRPr="006A6771">
        <w:rPr>
          <w:rFonts w:eastAsia="Tahoma"/>
          <w:spacing w:val="12"/>
          <w:sz w:val="22"/>
          <w:szCs w:val="22"/>
        </w:rPr>
        <w:t xml:space="preserve"> </w:t>
      </w:r>
      <w:r w:rsidRPr="006A6771">
        <w:rPr>
          <w:rFonts w:eastAsia="Tahoma"/>
          <w:spacing w:val="2"/>
          <w:sz w:val="22"/>
          <w:szCs w:val="22"/>
        </w:rPr>
        <w:t>you</w:t>
      </w:r>
      <w:r w:rsidRPr="006A6771">
        <w:rPr>
          <w:rFonts w:eastAsia="Tahoma"/>
          <w:sz w:val="22"/>
          <w:szCs w:val="22"/>
        </w:rPr>
        <w:t>r</w:t>
      </w:r>
      <w:r w:rsidRPr="006A6771">
        <w:rPr>
          <w:rFonts w:eastAsia="Tahoma"/>
          <w:spacing w:val="14"/>
          <w:sz w:val="22"/>
          <w:szCs w:val="22"/>
        </w:rPr>
        <w:t xml:space="preserve"> </w:t>
      </w:r>
      <w:r w:rsidRPr="006A6771">
        <w:rPr>
          <w:rFonts w:eastAsia="Tahoma"/>
          <w:spacing w:val="2"/>
          <w:sz w:val="22"/>
          <w:szCs w:val="22"/>
        </w:rPr>
        <w:t>par</w:t>
      </w:r>
      <w:r w:rsidRPr="006A6771">
        <w:rPr>
          <w:rFonts w:eastAsia="Tahoma"/>
          <w:spacing w:val="1"/>
          <w:sz w:val="22"/>
          <w:szCs w:val="22"/>
        </w:rPr>
        <w:t>ti</w:t>
      </w:r>
      <w:r w:rsidRPr="006A6771">
        <w:rPr>
          <w:rFonts w:eastAsia="Tahoma"/>
          <w:spacing w:val="2"/>
          <w:sz w:val="22"/>
          <w:szCs w:val="22"/>
        </w:rPr>
        <w:t>c</w:t>
      </w:r>
      <w:r w:rsidRPr="006A6771">
        <w:rPr>
          <w:rFonts w:eastAsia="Tahoma"/>
          <w:spacing w:val="1"/>
          <w:sz w:val="22"/>
          <w:szCs w:val="22"/>
        </w:rPr>
        <w:t>i</w:t>
      </w:r>
      <w:r w:rsidRPr="006A6771">
        <w:rPr>
          <w:rFonts w:eastAsia="Tahoma"/>
          <w:spacing w:val="2"/>
          <w:sz w:val="22"/>
          <w:szCs w:val="22"/>
        </w:rPr>
        <w:t>pa</w:t>
      </w:r>
      <w:r w:rsidRPr="006A6771">
        <w:rPr>
          <w:rFonts w:eastAsia="Tahoma"/>
          <w:spacing w:val="1"/>
          <w:sz w:val="22"/>
          <w:szCs w:val="22"/>
        </w:rPr>
        <w:t>ti</w:t>
      </w:r>
      <w:r w:rsidRPr="006A6771">
        <w:rPr>
          <w:rFonts w:eastAsia="Tahoma"/>
          <w:spacing w:val="2"/>
          <w:sz w:val="22"/>
          <w:szCs w:val="22"/>
        </w:rPr>
        <w:t>on</w:t>
      </w:r>
      <w:r w:rsidRPr="006A6771">
        <w:rPr>
          <w:rFonts w:eastAsia="Tahoma"/>
          <w:sz w:val="22"/>
          <w:szCs w:val="22"/>
        </w:rPr>
        <w:t>.</w:t>
      </w:r>
      <w:r w:rsidRPr="006A6771">
        <w:rPr>
          <w:rFonts w:eastAsia="Tahoma"/>
          <w:spacing w:val="35"/>
          <w:sz w:val="22"/>
          <w:szCs w:val="22"/>
        </w:rPr>
        <w:t xml:space="preserve"> </w:t>
      </w:r>
      <w:r w:rsidRPr="006A6771">
        <w:rPr>
          <w:rFonts w:eastAsia="Tahoma"/>
          <w:spacing w:val="1"/>
          <w:sz w:val="22"/>
          <w:szCs w:val="22"/>
        </w:rPr>
        <w:t>I</w:t>
      </w:r>
      <w:r w:rsidRPr="006A6771">
        <w:rPr>
          <w:rFonts w:eastAsia="Tahoma"/>
          <w:sz w:val="22"/>
          <w:szCs w:val="22"/>
        </w:rPr>
        <w:t>n</w:t>
      </w:r>
      <w:r w:rsidRPr="006A6771">
        <w:rPr>
          <w:rFonts w:eastAsia="Tahoma"/>
          <w:spacing w:val="9"/>
          <w:sz w:val="22"/>
          <w:szCs w:val="22"/>
        </w:rPr>
        <w:t xml:space="preserve"> </w:t>
      </w:r>
      <w:r w:rsidRPr="006A6771">
        <w:rPr>
          <w:rFonts w:eastAsia="Tahoma"/>
          <w:spacing w:val="2"/>
          <w:sz w:val="22"/>
          <w:szCs w:val="22"/>
        </w:rPr>
        <w:t>add</w:t>
      </w:r>
      <w:r w:rsidRPr="006A6771">
        <w:rPr>
          <w:rFonts w:eastAsia="Tahoma"/>
          <w:spacing w:val="1"/>
          <w:sz w:val="22"/>
          <w:szCs w:val="22"/>
        </w:rPr>
        <w:t>iti</w:t>
      </w:r>
      <w:r w:rsidRPr="006A6771">
        <w:rPr>
          <w:rFonts w:eastAsia="Tahoma"/>
          <w:spacing w:val="2"/>
          <w:sz w:val="22"/>
          <w:szCs w:val="22"/>
        </w:rPr>
        <w:t>on</w:t>
      </w:r>
      <w:r w:rsidRPr="006A6771">
        <w:rPr>
          <w:rFonts w:eastAsia="Tahoma"/>
          <w:sz w:val="22"/>
          <w:szCs w:val="22"/>
        </w:rPr>
        <w:t>,</w:t>
      </w:r>
      <w:r w:rsidR="006A6771">
        <w:rPr>
          <w:rFonts w:eastAsia="Tahoma"/>
          <w:spacing w:val="29"/>
          <w:sz w:val="22"/>
          <w:szCs w:val="22"/>
        </w:rPr>
        <w:t xml:space="preserve"> </w:t>
      </w:r>
      <w:r w:rsidR="006A6771">
        <w:rPr>
          <w:rFonts w:eastAsia="Tahoma"/>
          <w:spacing w:val="2"/>
          <w:sz w:val="22"/>
          <w:szCs w:val="22"/>
        </w:rPr>
        <w:t xml:space="preserve">you may be served food, </w:t>
      </w:r>
      <w:r w:rsidRPr="006A6771">
        <w:rPr>
          <w:rFonts w:eastAsia="Tahoma"/>
          <w:spacing w:val="2"/>
          <w:sz w:val="22"/>
          <w:szCs w:val="22"/>
        </w:rPr>
        <w:t>depend</w:t>
      </w:r>
      <w:r w:rsidRPr="006A6771">
        <w:rPr>
          <w:rFonts w:eastAsia="Tahoma"/>
          <w:spacing w:val="1"/>
          <w:sz w:val="22"/>
          <w:szCs w:val="22"/>
        </w:rPr>
        <w:t>i</w:t>
      </w:r>
      <w:r w:rsidRPr="006A6771">
        <w:rPr>
          <w:rFonts w:eastAsia="Tahoma"/>
          <w:spacing w:val="2"/>
          <w:sz w:val="22"/>
          <w:szCs w:val="22"/>
        </w:rPr>
        <w:t>n</w:t>
      </w:r>
      <w:r w:rsidRPr="006A6771">
        <w:rPr>
          <w:rFonts w:eastAsia="Tahoma"/>
          <w:sz w:val="22"/>
          <w:szCs w:val="22"/>
        </w:rPr>
        <w:t>g</w:t>
      </w:r>
      <w:r w:rsidRPr="006A6771">
        <w:rPr>
          <w:rFonts w:eastAsia="Tahoma"/>
          <w:spacing w:val="24"/>
          <w:sz w:val="22"/>
          <w:szCs w:val="22"/>
        </w:rPr>
        <w:t xml:space="preserve"> </w:t>
      </w:r>
      <w:r w:rsidRPr="006A6771">
        <w:rPr>
          <w:rFonts w:eastAsia="Tahoma"/>
          <w:spacing w:val="2"/>
          <w:sz w:val="22"/>
          <w:szCs w:val="22"/>
        </w:rPr>
        <w:t>o</w:t>
      </w:r>
      <w:r w:rsidRPr="006A6771">
        <w:rPr>
          <w:rFonts w:eastAsia="Tahoma"/>
          <w:sz w:val="22"/>
          <w:szCs w:val="22"/>
        </w:rPr>
        <w:t>n</w:t>
      </w:r>
      <w:r w:rsidRPr="006A6771">
        <w:rPr>
          <w:rFonts w:eastAsia="Tahoma"/>
          <w:spacing w:val="12"/>
          <w:sz w:val="22"/>
          <w:szCs w:val="22"/>
        </w:rPr>
        <w:t xml:space="preserve"> </w:t>
      </w:r>
      <w:r w:rsidRPr="006A6771">
        <w:rPr>
          <w:rFonts w:eastAsia="Tahoma"/>
          <w:spacing w:val="1"/>
          <w:w w:val="103"/>
          <w:sz w:val="22"/>
          <w:szCs w:val="22"/>
        </w:rPr>
        <w:t>t</w:t>
      </w:r>
      <w:r w:rsidRPr="006A6771">
        <w:rPr>
          <w:rFonts w:eastAsia="Tahoma"/>
          <w:spacing w:val="2"/>
          <w:w w:val="102"/>
          <w:sz w:val="22"/>
          <w:szCs w:val="22"/>
        </w:rPr>
        <w:t xml:space="preserve">he </w:t>
      </w:r>
      <w:r w:rsidRPr="006A6771">
        <w:rPr>
          <w:rFonts w:eastAsia="Tahoma"/>
          <w:spacing w:val="2"/>
          <w:sz w:val="22"/>
          <w:szCs w:val="22"/>
        </w:rPr>
        <w:t>ou</w:t>
      </w:r>
      <w:r w:rsidRPr="006A6771">
        <w:rPr>
          <w:rFonts w:eastAsia="Tahoma"/>
          <w:spacing w:val="1"/>
          <w:sz w:val="22"/>
          <w:szCs w:val="22"/>
        </w:rPr>
        <w:t>t</w:t>
      </w:r>
      <w:r w:rsidRPr="006A6771">
        <w:rPr>
          <w:rFonts w:eastAsia="Tahoma"/>
          <w:spacing w:val="2"/>
          <w:sz w:val="22"/>
          <w:szCs w:val="22"/>
        </w:rPr>
        <w:t>co</w:t>
      </w:r>
      <w:r w:rsidRPr="006A6771">
        <w:rPr>
          <w:rFonts w:eastAsia="Tahoma"/>
          <w:spacing w:val="3"/>
          <w:sz w:val="22"/>
          <w:szCs w:val="22"/>
        </w:rPr>
        <w:t>m</w:t>
      </w:r>
      <w:r w:rsidRPr="006A6771">
        <w:rPr>
          <w:rFonts w:eastAsia="Tahoma"/>
          <w:spacing w:val="2"/>
          <w:sz w:val="22"/>
          <w:szCs w:val="22"/>
        </w:rPr>
        <w:t>e</w:t>
      </w:r>
      <w:r w:rsidRPr="006A6771">
        <w:rPr>
          <w:rFonts w:eastAsia="Tahoma"/>
          <w:sz w:val="22"/>
          <w:szCs w:val="22"/>
        </w:rPr>
        <w:t>s</w:t>
      </w:r>
      <w:r w:rsidRPr="006A6771">
        <w:rPr>
          <w:rFonts w:eastAsia="Tahoma"/>
          <w:spacing w:val="26"/>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10"/>
          <w:sz w:val="22"/>
          <w:szCs w:val="22"/>
        </w:rPr>
        <w:t xml:space="preserve"> </w:t>
      </w:r>
      <w:r w:rsidRPr="006A6771">
        <w:rPr>
          <w:rFonts w:eastAsia="Tahoma"/>
          <w:spacing w:val="2"/>
          <w:sz w:val="22"/>
          <w:szCs w:val="22"/>
        </w:rPr>
        <w:t>even</w:t>
      </w:r>
      <w:r w:rsidRPr="006A6771">
        <w:rPr>
          <w:rFonts w:eastAsia="Tahoma"/>
          <w:spacing w:val="1"/>
          <w:sz w:val="22"/>
          <w:szCs w:val="22"/>
        </w:rPr>
        <w:t>t</w:t>
      </w:r>
      <w:r w:rsidRPr="006A6771">
        <w:rPr>
          <w:rFonts w:eastAsia="Tahoma"/>
          <w:sz w:val="22"/>
          <w:szCs w:val="22"/>
        </w:rPr>
        <w:t>s</w:t>
      </w:r>
      <w:r w:rsidRPr="006A6771">
        <w:rPr>
          <w:rFonts w:eastAsia="Tahoma"/>
          <w:spacing w:val="17"/>
          <w:sz w:val="22"/>
          <w:szCs w:val="22"/>
        </w:rPr>
        <w:t xml:space="preserve"> </w:t>
      </w:r>
      <w:r w:rsidRPr="006A6771">
        <w:rPr>
          <w:rFonts w:eastAsia="Tahoma"/>
          <w:spacing w:val="2"/>
          <w:sz w:val="22"/>
          <w:szCs w:val="22"/>
        </w:rPr>
        <w:t>an</w:t>
      </w:r>
      <w:r w:rsidRPr="006A6771">
        <w:rPr>
          <w:rFonts w:eastAsia="Tahoma"/>
          <w:sz w:val="22"/>
          <w:szCs w:val="22"/>
        </w:rPr>
        <w:t>d</w:t>
      </w:r>
      <w:r w:rsidRPr="006A6771">
        <w:rPr>
          <w:rFonts w:eastAsia="Tahoma"/>
          <w:spacing w:val="14"/>
          <w:sz w:val="22"/>
          <w:szCs w:val="22"/>
        </w:rPr>
        <w:t xml:space="preserve"> </w:t>
      </w:r>
      <w:r w:rsidRPr="006A6771">
        <w:rPr>
          <w:rFonts w:eastAsia="Tahoma"/>
          <w:spacing w:val="2"/>
          <w:sz w:val="22"/>
          <w:szCs w:val="22"/>
        </w:rPr>
        <w:t>cho</w:t>
      </w:r>
      <w:r w:rsidRPr="006A6771">
        <w:rPr>
          <w:rFonts w:eastAsia="Tahoma"/>
          <w:spacing w:val="1"/>
          <w:sz w:val="22"/>
          <w:szCs w:val="22"/>
        </w:rPr>
        <w:t>i</w:t>
      </w:r>
      <w:r w:rsidRPr="006A6771">
        <w:rPr>
          <w:rFonts w:eastAsia="Tahoma"/>
          <w:spacing w:val="2"/>
          <w:sz w:val="22"/>
          <w:szCs w:val="22"/>
        </w:rPr>
        <w:t>ce</w:t>
      </w:r>
      <w:r w:rsidRPr="006A6771">
        <w:rPr>
          <w:rFonts w:eastAsia="Tahoma"/>
          <w:sz w:val="22"/>
          <w:szCs w:val="22"/>
        </w:rPr>
        <w:t>s</w:t>
      </w:r>
      <w:r w:rsidRPr="006A6771">
        <w:rPr>
          <w:rFonts w:eastAsia="Tahoma"/>
          <w:spacing w:val="20"/>
          <w:sz w:val="22"/>
          <w:szCs w:val="22"/>
        </w:rPr>
        <w:t xml:space="preserve"> </w:t>
      </w:r>
      <w:r w:rsidRPr="006A6771">
        <w:rPr>
          <w:rFonts w:eastAsia="Tahoma"/>
          <w:spacing w:val="1"/>
          <w:sz w:val="22"/>
          <w:szCs w:val="22"/>
        </w:rPr>
        <w:t>t</w:t>
      </w:r>
      <w:r w:rsidRPr="006A6771">
        <w:rPr>
          <w:rFonts w:eastAsia="Tahoma"/>
          <w:spacing w:val="2"/>
          <w:sz w:val="22"/>
          <w:szCs w:val="22"/>
        </w:rPr>
        <w:t>ha</w:t>
      </w:r>
      <w:r w:rsidRPr="006A6771">
        <w:rPr>
          <w:rFonts w:eastAsia="Tahoma"/>
          <w:sz w:val="22"/>
          <w:szCs w:val="22"/>
        </w:rPr>
        <w:t>t</w:t>
      </w:r>
      <w:r w:rsidRPr="006A6771">
        <w:rPr>
          <w:rFonts w:eastAsia="Tahoma"/>
          <w:spacing w:val="15"/>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2"/>
          <w:sz w:val="22"/>
          <w:szCs w:val="22"/>
        </w:rPr>
        <w:t xml:space="preserve"> </w:t>
      </w:r>
      <w:r w:rsidRPr="006A6771">
        <w:rPr>
          <w:rFonts w:eastAsia="Tahoma"/>
          <w:spacing w:val="3"/>
          <w:sz w:val="22"/>
          <w:szCs w:val="22"/>
        </w:rPr>
        <w:t>m</w:t>
      </w:r>
      <w:r w:rsidRPr="006A6771">
        <w:rPr>
          <w:rFonts w:eastAsia="Tahoma"/>
          <w:spacing w:val="2"/>
          <w:sz w:val="22"/>
          <w:szCs w:val="22"/>
        </w:rPr>
        <w:t>ak</w:t>
      </w:r>
      <w:r w:rsidRPr="006A6771">
        <w:rPr>
          <w:rFonts w:eastAsia="Tahoma"/>
          <w:sz w:val="22"/>
          <w:szCs w:val="22"/>
        </w:rPr>
        <w:t>e</w:t>
      </w:r>
      <w:r w:rsidRPr="006A6771">
        <w:rPr>
          <w:rFonts w:eastAsia="Tahoma"/>
          <w:spacing w:val="15"/>
          <w:sz w:val="22"/>
          <w:szCs w:val="22"/>
        </w:rPr>
        <w:t xml:space="preserve"> </w:t>
      </w:r>
      <w:r w:rsidRPr="006A6771">
        <w:rPr>
          <w:rFonts w:eastAsia="Tahoma"/>
          <w:spacing w:val="1"/>
          <w:sz w:val="22"/>
          <w:szCs w:val="22"/>
        </w:rPr>
        <w:t>i</w:t>
      </w:r>
      <w:r w:rsidRPr="006A6771">
        <w:rPr>
          <w:rFonts w:eastAsia="Tahoma"/>
          <w:sz w:val="22"/>
          <w:szCs w:val="22"/>
        </w:rPr>
        <w:t>n</w:t>
      </w:r>
      <w:r w:rsidRPr="006A6771">
        <w:rPr>
          <w:rFonts w:eastAsia="Tahoma"/>
          <w:spacing w:val="11"/>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spacing w:val="2"/>
          <w:sz w:val="22"/>
          <w:szCs w:val="22"/>
        </w:rPr>
        <w:t>s</w:t>
      </w:r>
      <w:r w:rsidRPr="006A6771">
        <w:rPr>
          <w:rFonts w:eastAsia="Tahoma"/>
          <w:spacing w:val="1"/>
          <w:sz w:val="22"/>
          <w:szCs w:val="22"/>
        </w:rPr>
        <w:t>t</w:t>
      </w:r>
      <w:r w:rsidRPr="006A6771">
        <w:rPr>
          <w:rFonts w:eastAsia="Tahoma"/>
          <w:spacing w:val="2"/>
          <w:sz w:val="22"/>
          <w:szCs w:val="22"/>
        </w:rPr>
        <w:t>udy</w:t>
      </w:r>
      <w:r w:rsidRPr="006A6771">
        <w:rPr>
          <w:rFonts w:eastAsia="Tahoma"/>
          <w:sz w:val="22"/>
          <w:szCs w:val="22"/>
        </w:rPr>
        <w:t>.</w:t>
      </w:r>
      <w:r w:rsidRPr="006A6771">
        <w:rPr>
          <w:rFonts w:eastAsia="Tahoma"/>
          <w:spacing w:val="17"/>
          <w:sz w:val="22"/>
          <w:szCs w:val="22"/>
        </w:rPr>
        <w:t xml:space="preserve"> </w:t>
      </w:r>
      <w:r w:rsidRPr="006A6771">
        <w:rPr>
          <w:rFonts w:eastAsia="Tahoma"/>
          <w:spacing w:val="2"/>
          <w:sz w:val="22"/>
          <w:szCs w:val="22"/>
        </w:rPr>
        <w:t>I</w:t>
      </w:r>
      <w:r w:rsidRPr="006A6771">
        <w:rPr>
          <w:rFonts w:eastAsia="Tahoma"/>
          <w:sz w:val="22"/>
          <w:szCs w:val="22"/>
        </w:rPr>
        <w:t>f</w:t>
      </w:r>
      <w:r w:rsidRPr="006A6771">
        <w:rPr>
          <w:rFonts w:eastAsia="Tahoma"/>
          <w:spacing w:val="7"/>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3"/>
          <w:sz w:val="22"/>
          <w:szCs w:val="22"/>
        </w:rPr>
        <w:t xml:space="preserve"> </w:t>
      </w:r>
      <w:r w:rsidRPr="006A6771">
        <w:rPr>
          <w:rFonts w:eastAsia="Tahoma"/>
          <w:spacing w:val="2"/>
          <w:sz w:val="22"/>
          <w:szCs w:val="22"/>
        </w:rPr>
        <w:t>choos</w:t>
      </w:r>
      <w:r w:rsidRPr="006A6771">
        <w:rPr>
          <w:rFonts w:eastAsia="Tahoma"/>
          <w:sz w:val="22"/>
          <w:szCs w:val="22"/>
        </w:rPr>
        <w:t>e</w:t>
      </w:r>
      <w:r w:rsidRPr="006A6771">
        <w:rPr>
          <w:rFonts w:eastAsia="Tahoma"/>
          <w:spacing w:val="20"/>
          <w:sz w:val="22"/>
          <w:szCs w:val="22"/>
        </w:rPr>
        <w:t xml:space="preserve"> </w:t>
      </w:r>
      <w:r w:rsidRPr="006A6771">
        <w:rPr>
          <w:rFonts w:eastAsia="Tahoma"/>
          <w:spacing w:val="2"/>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3"/>
          <w:sz w:val="22"/>
          <w:szCs w:val="22"/>
        </w:rPr>
        <w:t>w</w:t>
      </w:r>
      <w:r w:rsidRPr="006A6771">
        <w:rPr>
          <w:rFonts w:eastAsia="Tahoma"/>
          <w:spacing w:val="1"/>
          <w:sz w:val="22"/>
          <w:szCs w:val="22"/>
        </w:rPr>
        <w:t>i</w:t>
      </w:r>
      <w:r w:rsidRPr="006A6771">
        <w:rPr>
          <w:rFonts w:eastAsia="Tahoma"/>
          <w:spacing w:val="2"/>
          <w:sz w:val="22"/>
          <w:szCs w:val="22"/>
        </w:rPr>
        <w:t>thdra</w:t>
      </w:r>
      <w:r w:rsidRPr="006A6771">
        <w:rPr>
          <w:rFonts w:eastAsia="Tahoma"/>
          <w:sz w:val="22"/>
          <w:szCs w:val="22"/>
        </w:rPr>
        <w:t>w</w:t>
      </w:r>
      <w:r w:rsidRPr="006A6771">
        <w:rPr>
          <w:rFonts w:eastAsia="Tahoma"/>
          <w:spacing w:val="25"/>
          <w:sz w:val="22"/>
          <w:szCs w:val="22"/>
        </w:rPr>
        <w:t xml:space="preserve"> </w:t>
      </w:r>
      <w:r w:rsidRPr="006A6771">
        <w:rPr>
          <w:rFonts w:eastAsia="Tahoma"/>
          <w:spacing w:val="1"/>
          <w:w w:val="102"/>
          <w:sz w:val="22"/>
          <w:szCs w:val="22"/>
        </w:rPr>
        <w:t>f</w:t>
      </w:r>
      <w:r w:rsidRPr="006A6771">
        <w:rPr>
          <w:rFonts w:eastAsia="Tahoma"/>
          <w:spacing w:val="2"/>
          <w:w w:val="103"/>
          <w:sz w:val="22"/>
          <w:szCs w:val="22"/>
        </w:rPr>
        <w:t>ro</w:t>
      </w:r>
      <w:r w:rsidRPr="006A6771">
        <w:rPr>
          <w:rFonts w:eastAsia="Tahoma"/>
          <w:w w:val="102"/>
          <w:sz w:val="22"/>
          <w:szCs w:val="22"/>
        </w:rPr>
        <w:t xml:space="preserve">m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1"/>
          <w:sz w:val="22"/>
          <w:szCs w:val="22"/>
        </w:rPr>
        <w:t xml:space="preserve"> </w:t>
      </w:r>
      <w:r w:rsidRPr="006A6771">
        <w:rPr>
          <w:rFonts w:eastAsia="Tahoma"/>
          <w:spacing w:val="2"/>
          <w:sz w:val="22"/>
          <w:szCs w:val="22"/>
        </w:rPr>
        <w:t>s</w:t>
      </w:r>
      <w:r w:rsidRPr="006A6771">
        <w:rPr>
          <w:rFonts w:eastAsia="Tahoma"/>
          <w:spacing w:val="1"/>
          <w:sz w:val="22"/>
          <w:szCs w:val="22"/>
        </w:rPr>
        <w:t>t</w:t>
      </w:r>
      <w:r w:rsidRPr="006A6771">
        <w:rPr>
          <w:rFonts w:eastAsia="Tahoma"/>
          <w:spacing w:val="2"/>
          <w:sz w:val="22"/>
          <w:szCs w:val="22"/>
        </w:rPr>
        <w:t>ud</w:t>
      </w:r>
      <w:r w:rsidRPr="006A6771">
        <w:rPr>
          <w:rFonts w:eastAsia="Tahoma"/>
          <w:sz w:val="22"/>
          <w:szCs w:val="22"/>
        </w:rPr>
        <w:t>y</w:t>
      </w:r>
      <w:r w:rsidRPr="006A6771">
        <w:rPr>
          <w:rFonts w:eastAsia="Tahoma"/>
          <w:spacing w:val="15"/>
          <w:sz w:val="22"/>
          <w:szCs w:val="22"/>
        </w:rPr>
        <w:t xml:space="preserve"> </w:t>
      </w:r>
      <w:r w:rsidRPr="006A6771">
        <w:rPr>
          <w:rFonts w:eastAsia="Tahoma"/>
          <w:spacing w:val="2"/>
          <w:sz w:val="22"/>
          <w:szCs w:val="22"/>
        </w:rPr>
        <w:t>p</w:t>
      </w:r>
      <w:r w:rsidRPr="006A6771">
        <w:rPr>
          <w:rFonts w:eastAsia="Tahoma"/>
          <w:spacing w:val="1"/>
          <w:sz w:val="22"/>
          <w:szCs w:val="22"/>
        </w:rPr>
        <w:t>ri</w:t>
      </w:r>
      <w:r w:rsidRPr="006A6771">
        <w:rPr>
          <w:rFonts w:eastAsia="Tahoma"/>
          <w:spacing w:val="2"/>
          <w:sz w:val="22"/>
          <w:szCs w:val="22"/>
        </w:rPr>
        <w:t>o</w:t>
      </w:r>
      <w:r w:rsidRPr="006A6771">
        <w:rPr>
          <w:rFonts w:eastAsia="Tahoma"/>
          <w:sz w:val="22"/>
          <w:szCs w:val="22"/>
        </w:rPr>
        <w:t>r</w:t>
      </w:r>
      <w:r w:rsidRPr="006A6771">
        <w:rPr>
          <w:rFonts w:eastAsia="Tahoma"/>
          <w:spacing w:val="16"/>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2"/>
          <w:sz w:val="22"/>
          <w:szCs w:val="22"/>
        </w:rPr>
        <w:t>co</w:t>
      </w:r>
      <w:r w:rsidRPr="006A6771">
        <w:rPr>
          <w:rFonts w:eastAsia="Tahoma"/>
          <w:spacing w:val="3"/>
          <w:sz w:val="22"/>
          <w:szCs w:val="22"/>
        </w:rPr>
        <w:t>m</w:t>
      </w:r>
      <w:r w:rsidRPr="006A6771">
        <w:rPr>
          <w:rFonts w:eastAsia="Tahoma"/>
          <w:spacing w:val="2"/>
          <w:sz w:val="22"/>
          <w:szCs w:val="22"/>
        </w:rPr>
        <w:t>p</w:t>
      </w:r>
      <w:r w:rsidRPr="006A6771">
        <w:rPr>
          <w:rFonts w:eastAsia="Tahoma"/>
          <w:spacing w:val="1"/>
          <w:sz w:val="22"/>
          <w:szCs w:val="22"/>
        </w:rPr>
        <w:t>l</w:t>
      </w:r>
      <w:r w:rsidRPr="006A6771">
        <w:rPr>
          <w:rFonts w:eastAsia="Tahoma"/>
          <w:spacing w:val="2"/>
          <w:sz w:val="22"/>
          <w:szCs w:val="22"/>
        </w:rPr>
        <w:t>e</w:t>
      </w:r>
      <w:r w:rsidRPr="006A6771">
        <w:rPr>
          <w:rFonts w:eastAsia="Tahoma"/>
          <w:spacing w:val="1"/>
          <w:sz w:val="22"/>
          <w:szCs w:val="22"/>
        </w:rPr>
        <w:t>ti</w:t>
      </w:r>
      <w:r w:rsidRPr="006A6771">
        <w:rPr>
          <w:rFonts w:eastAsia="Tahoma"/>
          <w:spacing w:val="2"/>
          <w:sz w:val="22"/>
          <w:szCs w:val="22"/>
        </w:rPr>
        <w:t>on</w:t>
      </w:r>
      <w:r w:rsidRPr="006A6771">
        <w:rPr>
          <w:rFonts w:eastAsia="Tahoma"/>
          <w:sz w:val="22"/>
          <w:szCs w:val="22"/>
        </w:rPr>
        <w:t>,</w:t>
      </w:r>
      <w:r w:rsidRPr="006A6771">
        <w:rPr>
          <w:rFonts w:eastAsia="Tahoma"/>
          <w:spacing w:val="31"/>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3"/>
          <w:sz w:val="22"/>
          <w:szCs w:val="22"/>
        </w:rPr>
        <w:t xml:space="preserve"> </w:t>
      </w:r>
      <w:r w:rsidRPr="006A6771">
        <w:rPr>
          <w:rFonts w:eastAsia="Tahoma"/>
          <w:spacing w:val="3"/>
          <w:sz w:val="22"/>
          <w:szCs w:val="22"/>
        </w:rPr>
        <w:t>w</w:t>
      </w:r>
      <w:r w:rsidRPr="006A6771">
        <w:rPr>
          <w:rFonts w:eastAsia="Tahoma"/>
          <w:spacing w:val="1"/>
          <w:sz w:val="22"/>
          <w:szCs w:val="22"/>
        </w:rPr>
        <w:t>il</w:t>
      </w:r>
      <w:r w:rsidRPr="006A6771">
        <w:rPr>
          <w:rFonts w:eastAsia="Tahoma"/>
          <w:sz w:val="22"/>
          <w:szCs w:val="22"/>
        </w:rPr>
        <w:t>l</w:t>
      </w:r>
      <w:r w:rsidRPr="006A6771">
        <w:rPr>
          <w:rFonts w:eastAsia="Tahoma"/>
          <w:spacing w:val="11"/>
          <w:sz w:val="22"/>
          <w:szCs w:val="22"/>
        </w:rPr>
        <w:t xml:space="preserve"> </w:t>
      </w:r>
      <w:r w:rsidRPr="006A6771">
        <w:rPr>
          <w:rFonts w:eastAsia="Tahoma"/>
          <w:spacing w:val="2"/>
          <w:sz w:val="22"/>
          <w:szCs w:val="22"/>
        </w:rPr>
        <w:t>s</w:t>
      </w:r>
      <w:r w:rsidRPr="006A6771">
        <w:rPr>
          <w:rFonts w:eastAsia="Tahoma"/>
          <w:spacing w:val="1"/>
          <w:sz w:val="22"/>
          <w:szCs w:val="22"/>
        </w:rPr>
        <w:t>til</w:t>
      </w:r>
      <w:r w:rsidRPr="006A6771">
        <w:rPr>
          <w:rFonts w:eastAsia="Tahoma"/>
          <w:sz w:val="22"/>
          <w:szCs w:val="22"/>
        </w:rPr>
        <w:t>l</w:t>
      </w:r>
      <w:r w:rsidRPr="006A6771">
        <w:rPr>
          <w:rFonts w:eastAsia="Tahoma"/>
          <w:spacing w:val="12"/>
          <w:sz w:val="22"/>
          <w:szCs w:val="22"/>
        </w:rPr>
        <w:t xml:space="preserve"> </w:t>
      </w:r>
      <w:r w:rsidRPr="006A6771">
        <w:rPr>
          <w:rFonts w:eastAsia="Tahoma"/>
          <w:spacing w:val="1"/>
          <w:sz w:val="22"/>
          <w:szCs w:val="22"/>
        </w:rPr>
        <w:t>r</w:t>
      </w:r>
      <w:r w:rsidRPr="006A6771">
        <w:rPr>
          <w:rFonts w:eastAsia="Tahoma"/>
          <w:spacing w:val="2"/>
          <w:sz w:val="22"/>
          <w:szCs w:val="22"/>
        </w:rPr>
        <w:t>ece</w:t>
      </w:r>
      <w:r w:rsidRPr="006A6771">
        <w:rPr>
          <w:rFonts w:eastAsia="Tahoma"/>
          <w:spacing w:val="1"/>
          <w:sz w:val="22"/>
          <w:szCs w:val="22"/>
        </w:rPr>
        <w:t>i</w:t>
      </w:r>
      <w:r w:rsidRPr="006A6771">
        <w:rPr>
          <w:rFonts w:eastAsia="Tahoma"/>
          <w:spacing w:val="2"/>
          <w:sz w:val="22"/>
          <w:szCs w:val="22"/>
        </w:rPr>
        <w:t>v</w:t>
      </w:r>
      <w:r w:rsidRPr="006A6771">
        <w:rPr>
          <w:rFonts w:eastAsia="Tahoma"/>
          <w:sz w:val="22"/>
          <w:szCs w:val="22"/>
        </w:rPr>
        <w:t>e</w:t>
      </w:r>
      <w:r w:rsidRPr="006A6771">
        <w:rPr>
          <w:rFonts w:eastAsia="Tahoma"/>
          <w:spacing w:val="19"/>
          <w:sz w:val="22"/>
          <w:szCs w:val="22"/>
        </w:rPr>
        <w:t xml:space="preserve"> </w:t>
      </w:r>
      <w:r w:rsidRPr="006A6771">
        <w:rPr>
          <w:rFonts w:eastAsia="Tahoma"/>
          <w:spacing w:val="1"/>
          <w:sz w:val="22"/>
          <w:szCs w:val="22"/>
        </w:rPr>
        <w:t>f</w:t>
      </w:r>
      <w:r w:rsidRPr="006A6771">
        <w:rPr>
          <w:rFonts w:eastAsia="Tahoma"/>
          <w:spacing w:val="2"/>
          <w:sz w:val="22"/>
          <w:szCs w:val="22"/>
        </w:rPr>
        <w:t>u</w:t>
      </w:r>
      <w:r w:rsidRPr="006A6771">
        <w:rPr>
          <w:rFonts w:eastAsia="Tahoma"/>
          <w:spacing w:val="1"/>
          <w:sz w:val="22"/>
          <w:szCs w:val="22"/>
        </w:rPr>
        <w:t>l</w:t>
      </w:r>
      <w:r w:rsidRPr="006A6771">
        <w:rPr>
          <w:rFonts w:eastAsia="Tahoma"/>
          <w:sz w:val="22"/>
          <w:szCs w:val="22"/>
        </w:rPr>
        <w:t>l</w:t>
      </w:r>
      <w:r w:rsidRPr="006A6771">
        <w:rPr>
          <w:rFonts w:eastAsia="Tahoma"/>
          <w:spacing w:val="11"/>
          <w:sz w:val="22"/>
          <w:szCs w:val="22"/>
        </w:rPr>
        <w:t xml:space="preserve"> </w:t>
      </w:r>
      <w:r w:rsidRPr="006A6771">
        <w:rPr>
          <w:rFonts w:eastAsia="Tahoma"/>
          <w:spacing w:val="2"/>
          <w:sz w:val="22"/>
          <w:szCs w:val="22"/>
        </w:rPr>
        <w:t>cou</w:t>
      </w:r>
      <w:r w:rsidRPr="006A6771">
        <w:rPr>
          <w:rFonts w:eastAsia="Tahoma"/>
          <w:spacing w:val="1"/>
          <w:sz w:val="22"/>
          <w:szCs w:val="22"/>
        </w:rPr>
        <w:t>r</w:t>
      </w:r>
      <w:r w:rsidRPr="006A6771">
        <w:rPr>
          <w:rFonts w:eastAsia="Tahoma"/>
          <w:spacing w:val="2"/>
          <w:sz w:val="22"/>
          <w:szCs w:val="22"/>
        </w:rPr>
        <w:t>s</w:t>
      </w:r>
      <w:r w:rsidRPr="006A6771">
        <w:rPr>
          <w:rFonts w:eastAsia="Tahoma"/>
          <w:sz w:val="22"/>
          <w:szCs w:val="22"/>
        </w:rPr>
        <w:t>e</w:t>
      </w:r>
      <w:r w:rsidRPr="006A6771">
        <w:rPr>
          <w:rFonts w:eastAsia="Tahoma"/>
          <w:spacing w:val="18"/>
          <w:sz w:val="22"/>
          <w:szCs w:val="22"/>
        </w:rPr>
        <w:t xml:space="preserve"> </w:t>
      </w:r>
      <w:r w:rsidRPr="006A6771">
        <w:rPr>
          <w:rFonts w:eastAsia="Tahoma"/>
          <w:spacing w:val="2"/>
          <w:sz w:val="22"/>
          <w:szCs w:val="22"/>
        </w:rPr>
        <w:t>c</w:t>
      </w:r>
      <w:r w:rsidRPr="006A6771">
        <w:rPr>
          <w:rFonts w:eastAsia="Tahoma"/>
          <w:spacing w:val="1"/>
          <w:sz w:val="22"/>
          <w:szCs w:val="22"/>
        </w:rPr>
        <w:t>r</w:t>
      </w:r>
      <w:r w:rsidRPr="006A6771">
        <w:rPr>
          <w:rFonts w:eastAsia="Tahoma"/>
          <w:spacing w:val="2"/>
          <w:sz w:val="22"/>
          <w:szCs w:val="22"/>
        </w:rPr>
        <w:t>ed</w:t>
      </w:r>
      <w:r w:rsidRPr="006A6771">
        <w:rPr>
          <w:rFonts w:eastAsia="Tahoma"/>
          <w:spacing w:val="1"/>
          <w:sz w:val="22"/>
          <w:szCs w:val="22"/>
        </w:rPr>
        <w:t>i</w:t>
      </w:r>
      <w:r w:rsidRPr="006A6771">
        <w:rPr>
          <w:rFonts w:eastAsia="Tahoma"/>
          <w:sz w:val="22"/>
          <w:szCs w:val="22"/>
        </w:rPr>
        <w:t>t</w:t>
      </w:r>
      <w:r w:rsidRPr="006A6771">
        <w:rPr>
          <w:rFonts w:eastAsia="Tahoma"/>
          <w:spacing w:val="17"/>
          <w:sz w:val="22"/>
          <w:szCs w:val="22"/>
        </w:rPr>
        <w:t xml:space="preserve"> </w:t>
      </w:r>
      <w:r w:rsidRPr="006A6771">
        <w:rPr>
          <w:rFonts w:eastAsia="Tahoma"/>
          <w:spacing w:val="1"/>
          <w:sz w:val="22"/>
          <w:szCs w:val="22"/>
        </w:rPr>
        <w:t>f</w:t>
      </w:r>
      <w:r w:rsidRPr="006A6771">
        <w:rPr>
          <w:rFonts w:eastAsia="Tahoma"/>
          <w:spacing w:val="2"/>
          <w:sz w:val="22"/>
          <w:szCs w:val="22"/>
        </w:rPr>
        <w:t>o</w:t>
      </w:r>
      <w:r w:rsidRPr="006A6771">
        <w:rPr>
          <w:rFonts w:eastAsia="Tahoma"/>
          <w:sz w:val="22"/>
          <w:szCs w:val="22"/>
        </w:rPr>
        <w:t>r</w:t>
      </w:r>
      <w:r w:rsidRPr="006A6771">
        <w:rPr>
          <w:rFonts w:eastAsia="Tahoma"/>
          <w:spacing w:val="11"/>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spacing w:val="1"/>
          <w:sz w:val="22"/>
          <w:szCs w:val="22"/>
        </w:rPr>
        <w:t>ti</w:t>
      </w:r>
      <w:r w:rsidRPr="006A6771">
        <w:rPr>
          <w:rFonts w:eastAsia="Tahoma"/>
          <w:spacing w:val="4"/>
          <w:sz w:val="22"/>
          <w:szCs w:val="22"/>
        </w:rPr>
        <w:t>m</w:t>
      </w:r>
      <w:r w:rsidRPr="006A6771">
        <w:rPr>
          <w:rFonts w:eastAsia="Tahoma"/>
          <w:sz w:val="22"/>
          <w:szCs w:val="22"/>
        </w:rPr>
        <w:t>e</w:t>
      </w:r>
      <w:r w:rsidRPr="006A6771">
        <w:rPr>
          <w:rFonts w:eastAsia="Tahoma"/>
          <w:spacing w:val="14"/>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3"/>
          <w:sz w:val="22"/>
          <w:szCs w:val="22"/>
        </w:rPr>
        <w:t xml:space="preserve"> </w:t>
      </w:r>
      <w:r w:rsidRPr="006A6771">
        <w:rPr>
          <w:rFonts w:eastAsia="Tahoma"/>
          <w:spacing w:val="2"/>
          <w:w w:val="102"/>
          <w:sz w:val="22"/>
          <w:szCs w:val="22"/>
        </w:rPr>
        <w:t>spen</w:t>
      </w:r>
      <w:r w:rsidRPr="006A6771">
        <w:rPr>
          <w:rFonts w:eastAsia="Tahoma"/>
          <w:w w:val="103"/>
          <w:sz w:val="22"/>
          <w:szCs w:val="22"/>
        </w:rPr>
        <w:t xml:space="preserve">t </w:t>
      </w:r>
      <w:r w:rsidRPr="006A6771">
        <w:rPr>
          <w:rFonts w:eastAsia="Tahoma"/>
          <w:spacing w:val="2"/>
          <w:sz w:val="22"/>
          <w:szCs w:val="22"/>
        </w:rPr>
        <w:t>p</w:t>
      </w:r>
      <w:r w:rsidRPr="006A6771">
        <w:rPr>
          <w:rFonts w:eastAsia="Tahoma"/>
          <w:spacing w:val="1"/>
          <w:sz w:val="22"/>
          <w:szCs w:val="22"/>
        </w:rPr>
        <w:t>ri</w:t>
      </w:r>
      <w:r w:rsidRPr="006A6771">
        <w:rPr>
          <w:rFonts w:eastAsia="Tahoma"/>
          <w:spacing w:val="2"/>
          <w:sz w:val="22"/>
          <w:szCs w:val="22"/>
        </w:rPr>
        <w:t>o</w:t>
      </w:r>
      <w:r w:rsidRPr="006A6771">
        <w:rPr>
          <w:rFonts w:eastAsia="Tahoma"/>
          <w:sz w:val="22"/>
          <w:szCs w:val="22"/>
        </w:rPr>
        <w:t>r</w:t>
      </w:r>
      <w:r w:rsidRPr="006A6771">
        <w:rPr>
          <w:rFonts w:eastAsia="Tahoma"/>
          <w:spacing w:val="16"/>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3"/>
          <w:sz w:val="22"/>
          <w:szCs w:val="22"/>
        </w:rPr>
        <w:t>w</w:t>
      </w:r>
      <w:r w:rsidRPr="006A6771">
        <w:rPr>
          <w:rFonts w:eastAsia="Tahoma"/>
          <w:spacing w:val="1"/>
          <w:sz w:val="22"/>
          <w:szCs w:val="22"/>
        </w:rPr>
        <w:t>it</w:t>
      </w:r>
      <w:r w:rsidRPr="006A6771">
        <w:rPr>
          <w:rFonts w:eastAsia="Tahoma"/>
          <w:spacing w:val="2"/>
          <w:sz w:val="22"/>
          <w:szCs w:val="22"/>
        </w:rPr>
        <w:t>hdra</w:t>
      </w:r>
      <w:r w:rsidRPr="006A6771">
        <w:rPr>
          <w:rFonts w:eastAsia="Tahoma"/>
          <w:spacing w:val="3"/>
          <w:sz w:val="22"/>
          <w:szCs w:val="22"/>
        </w:rPr>
        <w:t>w</w:t>
      </w:r>
      <w:r w:rsidRPr="006A6771">
        <w:rPr>
          <w:rFonts w:eastAsia="Tahoma"/>
          <w:spacing w:val="2"/>
          <w:sz w:val="22"/>
          <w:szCs w:val="22"/>
        </w:rPr>
        <w:t>a</w:t>
      </w:r>
      <w:r w:rsidRPr="006A6771">
        <w:rPr>
          <w:rFonts w:eastAsia="Tahoma"/>
          <w:spacing w:val="1"/>
          <w:sz w:val="22"/>
          <w:szCs w:val="22"/>
        </w:rPr>
        <w:t>l</w:t>
      </w:r>
      <w:r w:rsidRPr="006A6771">
        <w:rPr>
          <w:rFonts w:eastAsia="Tahoma"/>
          <w:sz w:val="22"/>
          <w:szCs w:val="22"/>
        </w:rPr>
        <w:t>.</w:t>
      </w:r>
    </w:p>
    <w:p w:rsidR="006F65FD" w:rsidRPr="006A6771" w:rsidRDefault="006F65FD">
      <w:pPr>
        <w:spacing w:before="19" w:line="260" w:lineRule="exact"/>
        <w:rPr>
          <w:sz w:val="22"/>
          <w:szCs w:val="22"/>
        </w:rPr>
      </w:pPr>
    </w:p>
    <w:p w:rsidR="006F65FD" w:rsidRPr="006A6771" w:rsidRDefault="00650950">
      <w:pPr>
        <w:spacing w:line="250" w:lineRule="auto"/>
        <w:ind w:left="104" w:right="279"/>
        <w:rPr>
          <w:rFonts w:eastAsia="Tahoma"/>
          <w:sz w:val="22"/>
          <w:szCs w:val="22"/>
        </w:rPr>
      </w:pPr>
      <w:r w:rsidRPr="006A6771">
        <w:rPr>
          <w:rFonts w:eastAsia="Tahoma"/>
          <w:b/>
          <w:spacing w:val="3"/>
          <w:sz w:val="22"/>
          <w:szCs w:val="22"/>
        </w:rPr>
        <w:t>PAR</w:t>
      </w:r>
      <w:r w:rsidRPr="006A6771">
        <w:rPr>
          <w:rFonts w:eastAsia="Tahoma"/>
          <w:b/>
          <w:spacing w:val="2"/>
          <w:sz w:val="22"/>
          <w:szCs w:val="22"/>
        </w:rPr>
        <w:t>TI</w:t>
      </w:r>
      <w:r w:rsidRPr="006A6771">
        <w:rPr>
          <w:rFonts w:eastAsia="Tahoma"/>
          <w:b/>
          <w:spacing w:val="3"/>
          <w:sz w:val="22"/>
          <w:szCs w:val="22"/>
        </w:rPr>
        <w:t>C</w:t>
      </w:r>
      <w:r w:rsidRPr="006A6771">
        <w:rPr>
          <w:rFonts w:eastAsia="Tahoma"/>
          <w:b/>
          <w:spacing w:val="2"/>
          <w:sz w:val="22"/>
          <w:szCs w:val="22"/>
        </w:rPr>
        <w:t>I</w:t>
      </w:r>
      <w:r w:rsidRPr="006A6771">
        <w:rPr>
          <w:rFonts w:eastAsia="Tahoma"/>
          <w:b/>
          <w:spacing w:val="3"/>
          <w:sz w:val="22"/>
          <w:szCs w:val="22"/>
        </w:rPr>
        <w:t>PAN</w:t>
      </w:r>
      <w:r w:rsidRPr="006A6771">
        <w:rPr>
          <w:rFonts w:eastAsia="Tahoma"/>
          <w:b/>
          <w:spacing w:val="2"/>
          <w:sz w:val="22"/>
          <w:szCs w:val="22"/>
        </w:rPr>
        <w:t>T</w:t>
      </w:r>
      <w:r w:rsidRPr="006A6771">
        <w:rPr>
          <w:rFonts w:eastAsia="Tahoma"/>
          <w:b/>
          <w:spacing w:val="1"/>
          <w:sz w:val="22"/>
          <w:szCs w:val="22"/>
        </w:rPr>
        <w:t>’</w:t>
      </w:r>
      <w:r w:rsidRPr="006A6771">
        <w:rPr>
          <w:rFonts w:eastAsia="Tahoma"/>
          <w:b/>
          <w:sz w:val="22"/>
          <w:szCs w:val="22"/>
        </w:rPr>
        <w:t>S</w:t>
      </w:r>
      <w:r w:rsidRPr="006A6771">
        <w:rPr>
          <w:rFonts w:eastAsia="Tahoma"/>
          <w:b/>
          <w:spacing w:val="40"/>
          <w:sz w:val="22"/>
          <w:szCs w:val="22"/>
        </w:rPr>
        <w:t xml:space="preserve"> </w:t>
      </w:r>
      <w:r w:rsidRPr="006A6771">
        <w:rPr>
          <w:rFonts w:eastAsia="Tahoma"/>
          <w:b/>
          <w:spacing w:val="3"/>
          <w:sz w:val="22"/>
          <w:szCs w:val="22"/>
        </w:rPr>
        <w:t>R</w:t>
      </w:r>
      <w:r w:rsidRPr="006A6771">
        <w:rPr>
          <w:rFonts w:eastAsia="Tahoma"/>
          <w:b/>
          <w:spacing w:val="2"/>
          <w:sz w:val="22"/>
          <w:szCs w:val="22"/>
        </w:rPr>
        <w:t>I</w:t>
      </w:r>
      <w:r w:rsidRPr="006A6771">
        <w:rPr>
          <w:rFonts w:eastAsia="Tahoma"/>
          <w:b/>
          <w:spacing w:val="3"/>
          <w:sz w:val="22"/>
          <w:szCs w:val="22"/>
        </w:rPr>
        <w:t>GH</w:t>
      </w:r>
      <w:r w:rsidRPr="006A6771">
        <w:rPr>
          <w:rFonts w:eastAsia="Tahoma"/>
          <w:b/>
          <w:spacing w:val="2"/>
          <w:sz w:val="22"/>
          <w:szCs w:val="22"/>
        </w:rPr>
        <w:t>TS</w:t>
      </w:r>
      <w:r w:rsidRPr="006A6771">
        <w:rPr>
          <w:rFonts w:eastAsia="Tahoma"/>
          <w:b/>
          <w:sz w:val="22"/>
          <w:szCs w:val="22"/>
        </w:rPr>
        <w:t xml:space="preserve">: </w:t>
      </w:r>
      <w:r w:rsidRPr="006A6771">
        <w:rPr>
          <w:rFonts w:eastAsia="Tahoma"/>
          <w:b/>
          <w:spacing w:val="26"/>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2"/>
          <w:sz w:val="22"/>
          <w:szCs w:val="22"/>
        </w:rPr>
        <w:t xml:space="preserve"> </w:t>
      </w:r>
      <w:r w:rsidRPr="006A6771">
        <w:rPr>
          <w:rFonts w:eastAsia="Tahoma"/>
          <w:spacing w:val="2"/>
          <w:sz w:val="22"/>
          <w:szCs w:val="22"/>
        </w:rPr>
        <w:t>hav</w:t>
      </w:r>
      <w:r w:rsidRPr="006A6771">
        <w:rPr>
          <w:rFonts w:eastAsia="Tahoma"/>
          <w:sz w:val="22"/>
          <w:szCs w:val="22"/>
        </w:rPr>
        <w:t>e</w:t>
      </w:r>
      <w:r w:rsidRPr="006A6771">
        <w:rPr>
          <w:rFonts w:eastAsia="Tahoma"/>
          <w:spacing w:val="15"/>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spacing w:val="1"/>
          <w:sz w:val="22"/>
          <w:szCs w:val="22"/>
        </w:rPr>
        <w:t>ri</w:t>
      </w:r>
      <w:r w:rsidRPr="006A6771">
        <w:rPr>
          <w:rFonts w:eastAsia="Tahoma"/>
          <w:spacing w:val="2"/>
          <w:sz w:val="22"/>
          <w:szCs w:val="22"/>
        </w:rPr>
        <w:t>gh</w:t>
      </w:r>
      <w:r w:rsidRPr="006A6771">
        <w:rPr>
          <w:rFonts w:eastAsia="Tahoma"/>
          <w:sz w:val="22"/>
          <w:szCs w:val="22"/>
        </w:rPr>
        <w:t>t</w:t>
      </w:r>
      <w:r w:rsidRPr="006A6771">
        <w:rPr>
          <w:rFonts w:eastAsia="Tahoma"/>
          <w:spacing w:val="14"/>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2"/>
          <w:sz w:val="22"/>
          <w:szCs w:val="22"/>
        </w:rPr>
        <w:t>hav</w:t>
      </w:r>
      <w:r w:rsidRPr="006A6771">
        <w:rPr>
          <w:rFonts w:eastAsia="Tahoma"/>
          <w:sz w:val="22"/>
          <w:szCs w:val="22"/>
        </w:rPr>
        <w:t>e</w:t>
      </w:r>
      <w:r w:rsidRPr="006A6771">
        <w:rPr>
          <w:rFonts w:eastAsia="Tahoma"/>
          <w:spacing w:val="15"/>
          <w:sz w:val="22"/>
          <w:szCs w:val="22"/>
        </w:rPr>
        <w:t xml:space="preserve"> </w:t>
      </w:r>
      <w:r w:rsidRPr="006A6771">
        <w:rPr>
          <w:rFonts w:eastAsia="Tahoma"/>
          <w:spacing w:val="2"/>
          <w:sz w:val="22"/>
          <w:szCs w:val="22"/>
        </w:rPr>
        <w:t>an</w:t>
      </w:r>
      <w:r w:rsidRPr="006A6771">
        <w:rPr>
          <w:rFonts w:eastAsia="Tahoma"/>
          <w:sz w:val="22"/>
          <w:szCs w:val="22"/>
        </w:rPr>
        <w:t>y</w:t>
      </w:r>
      <w:r w:rsidRPr="006A6771">
        <w:rPr>
          <w:rFonts w:eastAsia="Tahoma"/>
          <w:spacing w:val="13"/>
          <w:sz w:val="22"/>
          <w:szCs w:val="22"/>
        </w:rPr>
        <w:t xml:space="preserve"> </w:t>
      </w:r>
      <w:r w:rsidRPr="006A6771">
        <w:rPr>
          <w:rFonts w:eastAsia="Tahoma"/>
          <w:spacing w:val="2"/>
          <w:sz w:val="22"/>
          <w:szCs w:val="22"/>
        </w:rPr>
        <w:t>ques</w:t>
      </w:r>
      <w:r w:rsidRPr="006A6771">
        <w:rPr>
          <w:rFonts w:eastAsia="Tahoma"/>
          <w:spacing w:val="1"/>
          <w:sz w:val="22"/>
          <w:szCs w:val="22"/>
        </w:rPr>
        <w:t>ti</w:t>
      </w:r>
      <w:r w:rsidRPr="006A6771">
        <w:rPr>
          <w:rFonts w:eastAsia="Tahoma"/>
          <w:spacing w:val="2"/>
          <w:sz w:val="22"/>
          <w:szCs w:val="22"/>
        </w:rPr>
        <w:t>on</w:t>
      </w:r>
      <w:r w:rsidRPr="006A6771">
        <w:rPr>
          <w:rFonts w:eastAsia="Tahoma"/>
          <w:sz w:val="22"/>
          <w:szCs w:val="22"/>
        </w:rPr>
        <w:t>s</w:t>
      </w:r>
      <w:r w:rsidRPr="006A6771">
        <w:rPr>
          <w:rFonts w:eastAsia="Tahoma"/>
          <w:spacing w:val="25"/>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3"/>
          <w:sz w:val="22"/>
          <w:szCs w:val="22"/>
        </w:rPr>
        <w:t xml:space="preserve"> </w:t>
      </w:r>
      <w:r w:rsidRPr="006A6771">
        <w:rPr>
          <w:rFonts w:eastAsia="Tahoma"/>
          <w:spacing w:val="3"/>
          <w:sz w:val="22"/>
          <w:szCs w:val="22"/>
        </w:rPr>
        <w:t>m</w:t>
      </w:r>
      <w:r w:rsidRPr="006A6771">
        <w:rPr>
          <w:rFonts w:eastAsia="Tahoma"/>
          <w:spacing w:val="1"/>
          <w:sz w:val="22"/>
          <w:szCs w:val="22"/>
        </w:rPr>
        <w:t>i</w:t>
      </w:r>
      <w:r w:rsidRPr="006A6771">
        <w:rPr>
          <w:rFonts w:eastAsia="Tahoma"/>
          <w:spacing w:val="2"/>
          <w:sz w:val="22"/>
          <w:szCs w:val="22"/>
        </w:rPr>
        <w:t>gh</w:t>
      </w:r>
      <w:r w:rsidRPr="006A6771">
        <w:rPr>
          <w:rFonts w:eastAsia="Tahoma"/>
          <w:sz w:val="22"/>
          <w:szCs w:val="22"/>
        </w:rPr>
        <w:t>t</w:t>
      </w:r>
      <w:r w:rsidRPr="006A6771">
        <w:rPr>
          <w:rFonts w:eastAsia="Tahoma"/>
          <w:spacing w:val="16"/>
          <w:sz w:val="22"/>
          <w:szCs w:val="22"/>
        </w:rPr>
        <w:t xml:space="preserve"> </w:t>
      </w:r>
      <w:r w:rsidRPr="006A6771">
        <w:rPr>
          <w:rFonts w:eastAsia="Tahoma"/>
          <w:spacing w:val="2"/>
          <w:w w:val="102"/>
          <w:sz w:val="22"/>
          <w:szCs w:val="22"/>
        </w:rPr>
        <w:t>h</w:t>
      </w:r>
      <w:r w:rsidRPr="006A6771">
        <w:rPr>
          <w:rFonts w:eastAsia="Tahoma"/>
          <w:spacing w:val="2"/>
          <w:w w:val="103"/>
          <w:sz w:val="22"/>
          <w:szCs w:val="22"/>
        </w:rPr>
        <w:t>a</w:t>
      </w:r>
      <w:r w:rsidRPr="006A6771">
        <w:rPr>
          <w:rFonts w:eastAsia="Tahoma"/>
          <w:spacing w:val="2"/>
          <w:w w:val="102"/>
          <w:sz w:val="22"/>
          <w:szCs w:val="22"/>
        </w:rPr>
        <w:t>v</w:t>
      </w:r>
      <w:r w:rsidRPr="006A6771">
        <w:rPr>
          <w:rFonts w:eastAsia="Tahoma"/>
          <w:w w:val="102"/>
          <w:sz w:val="22"/>
          <w:szCs w:val="22"/>
        </w:rPr>
        <w:t xml:space="preserve">e </w:t>
      </w:r>
      <w:r w:rsidRPr="006A6771">
        <w:rPr>
          <w:rFonts w:eastAsia="Tahoma"/>
          <w:spacing w:val="2"/>
          <w:sz w:val="22"/>
          <w:szCs w:val="22"/>
        </w:rPr>
        <w:t>abou</w:t>
      </w:r>
      <w:r w:rsidRPr="006A6771">
        <w:rPr>
          <w:rFonts w:eastAsia="Tahoma"/>
          <w:sz w:val="22"/>
          <w:szCs w:val="22"/>
        </w:rPr>
        <w:t>t</w:t>
      </w:r>
      <w:r w:rsidRPr="006A6771">
        <w:rPr>
          <w:rFonts w:eastAsia="Tahoma"/>
          <w:spacing w:val="21"/>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3"/>
          <w:sz w:val="22"/>
          <w:szCs w:val="22"/>
        </w:rPr>
        <w:t xml:space="preserve"> </w:t>
      </w:r>
      <w:r w:rsidRPr="006A6771">
        <w:rPr>
          <w:rFonts w:eastAsia="Tahoma"/>
          <w:spacing w:val="2"/>
          <w:sz w:val="22"/>
          <w:szCs w:val="22"/>
        </w:rPr>
        <w:t>s</w:t>
      </w:r>
      <w:r w:rsidRPr="006A6771">
        <w:rPr>
          <w:rFonts w:eastAsia="Tahoma"/>
          <w:spacing w:val="1"/>
          <w:sz w:val="22"/>
          <w:szCs w:val="22"/>
        </w:rPr>
        <w:t>t</w:t>
      </w:r>
      <w:r w:rsidRPr="006A6771">
        <w:rPr>
          <w:rFonts w:eastAsia="Tahoma"/>
          <w:spacing w:val="2"/>
          <w:sz w:val="22"/>
          <w:szCs w:val="22"/>
        </w:rPr>
        <w:t>ud</w:t>
      </w:r>
      <w:r w:rsidRPr="006A6771">
        <w:rPr>
          <w:rFonts w:eastAsia="Tahoma"/>
          <w:sz w:val="22"/>
          <w:szCs w:val="22"/>
        </w:rPr>
        <w:t>y</w:t>
      </w:r>
      <w:r w:rsidRPr="006A6771">
        <w:rPr>
          <w:rFonts w:eastAsia="Tahoma"/>
          <w:spacing w:val="17"/>
          <w:sz w:val="22"/>
          <w:szCs w:val="22"/>
        </w:rPr>
        <w:t xml:space="preserve"> </w:t>
      </w:r>
      <w:r w:rsidRPr="006A6771">
        <w:rPr>
          <w:rFonts w:eastAsia="Tahoma"/>
          <w:spacing w:val="2"/>
          <w:sz w:val="22"/>
          <w:szCs w:val="22"/>
        </w:rPr>
        <w:t>ans</w:t>
      </w:r>
      <w:r w:rsidRPr="006A6771">
        <w:rPr>
          <w:rFonts w:eastAsia="Tahoma"/>
          <w:spacing w:val="3"/>
          <w:sz w:val="22"/>
          <w:szCs w:val="22"/>
        </w:rPr>
        <w:t>w</w:t>
      </w:r>
      <w:r w:rsidRPr="006A6771">
        <w:rPr>
          <w:rFonts w:eastAsia="Tahoma"/>
          <w:spacing w:val="2"/>
          <w:sz w:val="22"/>
          <w:szCs w:val="22"/>
        </w:rPr>
        <w:t>e</w:t>
      </w:r>
      <w:r w:rsidRPr="006A6771">
        <w:rPr>
          <w:rFonts w:eastAsia="Tahoma"/>
          <w:spacing w:val="1"/>
          <w:sz w:val="22"/>
          <w:szCs w:val="22"/>
        </w:rPr>
        <w:t>r</w:t>
      </w:r>
      <w:r w:rsidRPr="006A6771">
        <w:rPr>
          <w:rFonts w:eastAsia="Tahoma"/>
          <w:spacing w:val="2"/>
          <w:sz w:val="22"/>
          <w:szCs w:val="22"/>
        </w:rPr>
        <w:t>ed</w:t>
      </w:r>
      <w:r w:rsidRPr="006A6771">
        <w:rPr>
          <w:rFonts w:eastAsia="Tahoma"/>
          <w:sz w:val="22"/>
          <w:szCs w:val="22"/>
        </w:rPr>
        <w:t>.</w:t>
      </w:r>
      <w:r w:rsidRPr="006A6771">
        <w:rPr>
          <w:rFonts w:eastAsia="Tahoma"/>
          <w:spacing w:val="24"/>
          <w:sz w:val="22"/>
          <w:szCs w:val="22"/>
        </w:rPr>
        <w:t xml:space="preserve"> </w:t>
      </w:r>
      <w:r w:rsidRPr="006A6771">
        <w:rPr>
          <w:rFonts w:eastAsia="Tahoma"/>
          <w:spacing w:val="2"/>
          <w:sz w:val="22"/>
          <w:szCs w:val="22"/>
        </w:rPr>
        <w:t>I</w:t>
      </w:r>
      <w:r w:rsidRPr="006A6771">
        <w:rPr>
          <w:rFonts w:eastAsia="Tahoma"/>
          <w:sz w:val="22"/>
          <w:szCs w:val="22"/>
        </w:rPr>
        <w:t>f</w:t>
      </w:r>
      <w:r w:rsidRPr="006A6771">
        <w:rPr>
          <w:rFonts w:eastAsia="Tahoma"/>
          <w:spacing w:val="7"/>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3"/>
          <w:sz w:val="22"/>
          <w:szCs w:val="22"/>
        </w:rPr>
        <w:t xml:space="preserve"> </w:t>
      </w:r>
      <w:r w:rsidRPr="006A6771">
        <w:rPr>
          <w:rFonts w:eastAsia="Tahoma"/>
          <w:spacing w:val="2"/>
          <w:sz w:val="22"/>
          <w:szCs w:val="22"/>
        </w:rPr>
        <w:t>hav</w:t>
      </w:r>
      <w:r w:rsidRPr="006A6771">
        <w:rPr>
          <w:rFonts w:eastAsia="Tahoma"/>
          <w:sz w:val="22"/>
          <w:szCs w:val="22"/>
        </w:rPr>
        <w:t>e</w:t>
      </w:r>
      <w:r w:rsidRPr="006A6771">
        <w:rPr>
          <w:rFonts w:eastAsia="Tahoma"/>
          <w:spacing w:val="15"/>
          <w:sz w:val="22"/>
          <w:szCs w:val="22"/>
        </w:rPr>
        <w:t xml:space="preserve"> </w:t>
      </w:r>
      <w:r w:rsidRPr="006A6771">
        <w:rPr>
          <w:rFonts w:eastAsia="Tahoma"/>
          <w:spacing w:val="2"/>
          <w:sz w:val="22"/>
          <w:szCs w:val="22"/>
        </w:rPr>
        <w:t>rea</w:t>
      </w:r>
      <w:r w:rsidRPr="006A6771">
        <w:rPr>
          <w:rFonts w:eastAsia="Tahoma"/>
          <w:sz w:val="22"/>
          <w:szCs w:val="22"/>
        </w:rPr>
        <w:t>d</w:t>
      </w:r>
      <w:r w:rsidRPr="006A6771">
        <w:rPr>
          <w:rFonts w:eastAsia="Tahoma"/>
          <w:spacing w:val="14"/>
          <w:sz w:val="22"/>
          <w:szCs w:val="22"/>
        </w:rPr>
        <w:t xml:space="preserve"> </w:t>
      </w:r>
      <w:r w:rsidRPr="006A6771">
        <w:rPr>
          <w:rFonts w:eastAsia="Tahoma"/>
          <w:spacing w:val="2"/>
          <w:sz w:val="22"/>
          <w:szCs w:val="22"/>
        </w:rPr>
        <w:t>th</w:t>
      </w:r>
      <w:r w:rsidRPr="006A6771">
        <w:rPr>
          <w:rFonts w:eastAsia="Tahoma"/>
          <w:spacing w:val="1"/>
          <w:sz w:val="22"/>
          <w:szCs w:val="22"/>
        </w:rPr>
        <w:t>i</w:t>
      </w:r>
      <w:r w:rsidRPr="006A6771">
        <w:rPr>
          <w:rFonts w:eastAsia="Tahoma"/>
          <w:sz w:val="22"/>
          <w:szCs w:val="22"/>
        </w:rPr>
        <w:t>s</w:t>
      </w:r>
      <w:r w:rsidRPr="006A6771">
        <w:rPr>
          <w:rFonts w:eastAsia="Tahoma"/>
          <w:spacing w:val="12"/>
          <w:sz w:val="22"/>
          <w:szCs w:val="22"/>
        </w:rPr>
        <w:t xml:space="preserve"> </w:t>
      </w:r>
      <w:r w:rsidRPr="006A6771">
        <w:rPr>
          <w:rFonts w:eastAsia="Tahoma"/>
          <w:spacing w:val="1"/>
          <w:sz w:val="22"/>
          <w:szCs w:val="22"/>
        </w:rPr>
        <w:t>f</w:t>
      </w:r>
      <w:r w:rsidRPr="006A6771">
        <w:rPr>
          <w:rFonts w:eastAsia="Tahoma"/>
          <w:spacing w:val="2"/>
          <w:sz w:val="22"/>
          <w:szCs w:val="22"/>
        </w:rPr>
        <w:t>or</w:t>
      </w:r>
      <w:r w:rsidRPr="006A6771">
        <w:rPr>
          <w:rFonts w:eastAsia="Tahoma"/>
          <w:sz w:val="22"/>
          <w:szCs w:val="22"/>
        </w:rPr>
        <w:t>m</w:t>
      </w:r>
      <w:r w:rsidRPr="006A6771">
        <w:rPr>
          <w:rFonts w:eastAsia="Tahoma"/>
          <w:spacing w:val="16"/>
          <w:sz w:val="22"/>
          <w:szCs w:val="22"/>
        </w:rPr>
        <w:t xml:space="preserve"> </w:t>
      </w:r>
      <w:r w:rsidRPr="006A6771">
        <w:rPr>
          <w:rFonts w:eastAsia="Tahoma"/>
          <w:spacing w:val="2"/>
          <w:sz w:val="22"/>
          <w:szCs w:val="22"/>
        </w:rPr>
        <w:t>an</w:t>
      </w:r>
      <w:r w:rsidRPr="006A6771">
        <w:rPr>
          <w:rFonts w:eastAsia="Tahoma"/>
          <w:sz w:val="22"/>
          <w:szCs w:val="22"/>
        </w:rPr>
        <w:t>d</w:t>
      </w:r>
      <w:r w:rsidRPr="006A6771">
        <w:rPr>
          <w:rFonts w:eastAsia="Tahoma"/>
          <w:spacing w:val="13"/>
          <w:sz w:val="22"/>
          <w:szCs w:val="22"/>
        </w:rPr>
        <w:t xml:space="preserve"> </w:t>
      </w:r>
      <w:r w:rsidRPr="006A6771">
        <w:rPr>
          <w:rFonts w:eastAsia="Tahoma"/>
          <w:spacing w:val="2"/>
          <w:sz w:val="22"/>
          <w:szCs w:val="22"/>
        </w:rPr>
        <w:t>hav</w:t>
      </w:r>
      <w:r w:rsidRPr="006A6771">
        <w:rPr>
          <w:rFonts w:eastAsia="Tahoma"/>
          <w:sz w:val="22"/>
          <w:szCs w:val="22"/>
        </w:rPr>
        <w:t>e</w:t>
      </w:r>
      <w:r w:rsidRPr="006A6771">
        <w:rPr>
          <w:rFonts w:eastAsia="Tahoma"/>
          <w:spacing w:val="15"/>
          <w:sz w:val="22"/>
          <w:szCs w:val="22"/>
        </w:rPr>
        <w:t xml:space="preserve"> </w:t>
      </w:r>
      <w:r w:rsidRPr="006A6771">
        <w:rPr>
          <w:rFonts w:eastAsia="Tahoma"/>
          <w:spacing w:val="2"/>
          <w:sz w:val="22"/>
          <w:szCs w:val="22"/>
        </w:rPr>
        <w:t>dec</w:t>
      </w:r>
      <w:r w:rsidRPr="006A6771">
        <w:rPr>
          <w:rFonts w:eastAsia="Tahoma"/>
          <w:spacing w:val="1"/>
          <w:sz w:val="22"/>
          <w:szCs w:val="22"/>
        </w:rPr>
        <w:t>i</w:t>
      </w:r>
      <w:r w:rsidRPr="006A6771">
        <w:rPr>
          <w:rFonts w:eastAsia="Tahoma"/>
          <w:spacing w:val="2"/>
          <w:sz w:val="22"/>
          <w:szCs w:val="22"/>
        </w:rPr>
        <w:t>de</w:t>
      </w:r>
      <w:r w:rsidRPr="006A6771">
        <w:rPr>
          <w:rFonts w:eastAsia="Tahoma"/>
          <w:sz w:val="22"/>
          <w:szCs w:val="22"/>
        </w:rPr>
        <w:t>d</w:t>
      </w:r>
      <w:r w:rsidRPr="006A6771">
        <w:rPr>
          <w:rFonts w:eastAsia="Tahoma"/>
          <w:spacing w:val="20"/>
          <w:sz w:val="22"/>
          <w:szCs w:val="22"/>
        </w:rPr>
        <w:t xml:space="preserve"> </w:t>
      </w:r>
      <w:r w:rsidRPr="006A6771">
        <w:rPr>
          <w:rFonts w:eastAsia="Tahoma"/>
          <w:spacing w:val="2"/>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2"/>
          <w:sz w:val="22"/>
          <w:szCs w:val="22"/>
        </w:rPr>
        <w:t>part</w:t>
      </w:r>
      <w:r w:rsidRPr="006A6771">
        <w:rPr>
          <w:rFonts w:eastAsia="Tahoma"/>
          <w:spacing w:val="1"/>
          <w:sz w:val="22"/>
          <w:szCs w:val="22"/>
        </w:rPr>
        <w:t>i</w:t>
      </w:r>
      <w:r w:rsidRPr="006A6771">
        <w:rPr>
          <w:rFonts w:eastAsia="Tahoma"/>
          <w:spacing w:val="2"/>
          <w:sz w:val="22"/>
          <w:szCs w:val="22"/>
        </w:rPr>
        <w:t>c</w:t>
      </w:r>
      <w:r w:rsidRPr="006A6771">
        <w:rPr>
          <w:rFonts w:eastAsia="Tahoma"/>
          <w:spacing w:val="1"/>
          <w:sz w:val="22"/>
          <w:szCs w:val="22"/>
        </w:rPr>
        <w:t>i</w:t>
      </w:r>
      <w:r w:rsidRPr="006A6771">
        <w:rPr>
          <w:rFonts w:eastAsia="Tahoma"/>
          <w:spacing w:val="2"/>
          <w:sz w:val="22"/>
          <w:szCs w:val="22"/>
        </w:rPr>
        <w:t>pat</w:t>
      </w:r>
      <w:r w:rsidRPr="006A6771">
        <w:rPr>
          <w:rFonts w:eastAsia="Tahoma"/>
          <w:sz w:val="22"/>
          <w:szCs w:val="22"/>
        </w:rPr>
        <w:t>e</w:t>
      </w:r>
      <w:r w:rsidRPr="006A6771">
        <w:rPr>
          <w:rFonts w:eastAsia="Tahoma"/>
          <w:spacing w:val="29"/>
          <w:sz w:val="22"/>
          <w:szCs w:val="22"/>
        </w:rPr>
        <w:t xml:space="preserve"> </w:t>
      </w:r>
      <w:r w:rsidRPr="006A6771">
        <w:rPr>
          <w:rFonts w:eastAsia="Tahoma"/>
          <w:spacing w:val="1"/>
          <w:w w:val="103"/>
          <w:sz w:val="22"/>
          <w:szCs w:val="22"/>
        </w:rPr>
        <w:t>i</w:t>
      </w:r>
      <w:r w:rsidRPr="006A6771">
        <w:rPr>
          <w:rFonts w:eastAsia="Tahoma"/>
          <w:w w:val="102"/>
          <w:sz w:val="22"/>
          <w:szCs w:val="22"/>
        </w:rPr>
        <w:t xml:space="preserve">n </w:t>
      </w:r>
      <w:r w:rsidRPr="006A6771">
        <w:rPr>
          <w:rFonts w:eastAsia="Tahoma"/>
          <w:spacing w:val="1"/>
          <w:w w:val="102"/>
          <w:sz w:val="22"/>
          <w:szCs w:val="22"/>
        </w:rPr>
        <w:t>t</w:t>
      </w:r>
      <w:r w:rsidRPr="006A6771">
        <w:rPr>
          <w:rFonts w:eastAsia="Tahoma"/>
          <w:spacing w:val="2"/>
          <w:w w:val="102"/>
          <w:sz w:val="22"/>
          <w:szCs w:val="22"/>
        </w:rPr>
        <w:t>h</w:t>
      </w:r>
      <w:r w:rsidRPr="006A6771">
        <w:rPr>
          <w:rFonts w:eastAsia="Tahoma"/>
          <w:spacing w:val="1"/>
          <w:w w:val="103"/>
          <w:sz w:val="22"/>
          <w:szCs w:val="22"/>
        </w:rPr>
        <w:t>i</w:t>
      </w:r>
      <w:r w:rsidRPr="006A6771">
        <w:rPr>
          <w:rFonts w:eastAsia="Tahoma"/>
          <w:w w:val="102"/>
          <w:sz w:val="22"/>
          <w:szCs w:val="22"/>
        </w:rPr>
        <w:t>s</w:t>
      </w:r>
      <w:r w:rsidRPr="006A6771">
        <w:rPr>
          <w:rFonts w:eastAsia="Tahoma"/>
          <w:spacing w:val="5"/>
          <w:sz w:val="22"/>
          <w:szCs w:val="22"/>
        </w:rPr>
        <w:t xml:space="preserve"> </w:t>
      </w:r>
      <w:r w:rsidRPr="006A6771">
        <w:rPr>
          <w:rFonts w:eastAsia="Tahoma"/>
          <w:spacing w:val="2"/>
          <w:sz w:val="22"/>
          <w:szCs w:val="22"/>
        </w:rPr>
        <w:t>p</w:t>
      </w:r>
      <w:r w:rsidRPr="006A6771">
        <w:rPr>
          <w:rFonts w:eastAsia="Tahoma"/>
          <w:spacing w:val="1"/>
          <w:sz w:val="22"/>
          <w:szCs w:val="22"/>
        </w:rPr>
        <w:t>r</w:t>
      </w:r>
      <w:r w:rsidRPr="006A6771">
        <w:rPr>
          <w:rFonts w:eastAsia="Tahoma"/>
          <w:spacing w:val="2"/>
          <w:sz w:val="22"/>
          <w:szCs w:val="22"/>
        </w:rPr>
        <w:t>o</w:t>
      </w:r>
      <w:r w:rsidRPr="006A6771">
        <w:rPr>
          <w:rFonts w:eastAsia="Tahoma"/>
          <w:spacing w:val="1"/>
          <w:sz w:val="22"/>
          <w:szCs w:val="22"/>
        </w:rPr>
        <w:t>j</w:t>
      </w:r>
      <w:r w:rsidRPr="006A6771">
        <w:rPr>
          <w:rFonts w:eastAsia="Tahoma"/>
          <w:spacing w:val="2"/>
          <w:sz w:val="22"/>
          <w:szCs w:val="22"/>
        </w:rPr>
        <w:t>ec</w:t>
      </w:r>
      <w:r w:rsidRPr="006A6771">
        <w:rPr>
          <w:rFonts w:eastAsia="Tahoma"/>
          <w:spacing w:val="1"/>
          <w:sz w:val="22"/>
          <w:szCs w:val="22"/>
        </w:rPr>
        <w:t>t</w:t>
      </w:r>
      <w:r w:rsidRPr="006A6771">
        <w:rPr>
          <w:rFonts w:eastAsia="Tahoma"/>
          <w:sz w:val="22"/>
          <w:szCs w:val="22"/>
        </w:rPr>
        <w:t>,</w:t>
      </w:r>
      <w:r w:rsidRPr="006A6771">
        <w:rPr>
          <w:rFonts w:eastAsia="Tahoma"/>
          <w:spacing w:val="23"/>
          <w:sz w:val="22"/>
          <w:szCs w:val="22"/>
        </w:rPr>
        <w:t xml:space="preserve"> </w:t>
      </w:r>
      <w:r w:rsidRPr="006A6771">
        <w:rPr>
          <w:rFonts w:eastAsia="Tahoma"/>
          <w:spacing w:val="2"/>
          <w:sz w:val="22"/>
          <w:szCs w:val="22"/>
        </w:rPr>
        <w:t>p</w:t>
      </w:r>
      <w:r w:rsidRPr="006A6771">
        <w:rPr>
          <w:rFonts w:eastAsia="Tahoma"/>
          <w:spacing w:val="1"/>
          <w:sz w:val="22"/>
          <w:szCs w:val="22"/>
        </w:rPr>
        <w:t>l</w:t>
      </w:r>
      <w:r w:rsidRPr="006A6771">
        <w:rPr>
          <w:rFonts w:eastAsia="Tahoma"/>
          <w:spacing w:val="2"/>
          <w:sz w:val="22"/>
          <w:szCs w:val="22"/>
        </w:rPr>
        <w:t>eas</w:t>
      </w:r>
      <w:r w:rsidRPr="006A6771">
        <w:rPr>
          <w:rFonts w:eastAsia="Tahoma"/>
          <w:sz w:val="22"/>
          <w:szCs w:val="22"/>
        </w:rPr>
        <w:t>e</w:t>
      </w:r>
      <w:r w:rsidRPr="006A6771">
        <w:rPr>
          <w:rFonts w:eastAsia="Tahoma"/>
          <w:spacing w:val="18"/>
          <w:sz w:val="22"/>
          <w:szCs w:val="22"/>
        </w:rPr>
        <w:t xml:space="preserve"> </w:t>
      </w:r>
      <w:r w:rsidRPr="006A6771">
        <w:rPr>
          <w:rFonts w:eastAsia="Tahoma"/>
          <w:spacing w:val="2"/>
          <w:sz w:val="22"/>
          <w:szCs w:val="22"/>
        </w:rPr>
        <w:t>unde</w:t>
      </w:r>
      <w:r w:rsidRPr="006A6771">
        <w:rPr>
          <w:rFonts w:eastAsia="Tahoma"/>
          <w:spacing w:val="1"/>
          <w:sz w:val="22"/>
          <w:szCs w:val="22"/>
        </w:rPr>
        <w:t>r</w:t>
      </w:r>
      <w:r w:rsidRPr="006A6771">
        <w:rPr>
          <w:rFonts w:eastAsia="Tahoma"/>
          <w:spacing w:val="2"/>
          <w:sz w:val="22"/>
          <w:szCs w:val="22"/>
        </w:rPr>
        <w:t>s</w:t>
      </w:r>
      <w:r w:rsidRPr="006A6771">
        <w:rPr>
          <w:rFonts w:eastAsia="Tahoma"/>
          <w:spacing w:val="1"/>
          <w:sz w:val="22"/>
          <w:szCs w:val="22"/>
        </w:rPr>
        <w:t>t</w:t>
      </w:r>
      <w:r w:rsidRPr="006A6771">
        <w:rPr>
          <w:rFonts w:eastAsia="Tahoma"/>
          <w:spacing w:val="2"/>
          <w:sz w:val="22"/>
          <w:szCs w:val="22"/>
        </w:rPr>
        <w:t>an</w:t>
      </w:r>
      <w:r w:rsidRPr="006A6771">
        <w:rPr>
          <w:rFonts w:eastAsia="Tahoma"/>
          <w:sz w:val="22"/>
          <w:szCs w:val="22"/>
        </w:rPr>
        <w:t>d</w:t>
      </w:r>
      <w:r w:rsidRPr="006A6771">
        <w:rPr>
          <w:rFonts w:eastAsia="Tahoma"/>
          <w:spacing w:val="28"/>
          <w:sz w:val="22"/>
          <w:szCs w:val="22"/>
        </w:rPr>
        <w:t xml:space="preserve"> </w:t>
      </w:r>
      <w:r w:rsidRPr="006A6771">
        <w:rPr>
          <w:rFonts w:eastAsia="Tahoma"/>
          <w:spacing w:val="2"/>
          <w:sz w:val="22"/>
          <w:szCs w:val="22"/>
        </w:rPr>
        <w:t>you</w:t>
      </w:r>
      <w:r w:rsidRPr="006A6771">
        <w:rPr>
          <w:rFonts w:eastAsia="Tahoma"/>
          <w:sz w:val="22"/>
          <w:szCs w:val="22"/>
        </w:rPr>
        <w:t>r</w:t>
      </w:r>
      <w:r w:rsidRPr="006A6771">
        <w:rPr>
          <w:rFonts w:eastAsia="Tahoma"/>
          <w:spacing w:val="14"/>
          <w:sz w:val="22"/>
          <w:szCs w:val="22"/>
        </w:rPr>
        <w:t xml:space="preserve"> </w:t>
      </w:r>
      <w:r w:rsidRPr="006A6771">
        <w:rPr>
          <w:rFonts w:eastAsia="Tahoma"/>
          <w:b/>
          <w:spacing w:val="3"/>
          <w:sz w:val="22"/>
          <w:szCs w:val="22"/>
        </w:rPr>
        <w:t>p</w:t>
      </w:r>
      <w:r w:rsidRPr="006A6771">
        <w:rPr>
          <w:rFonts w:eastAsia="Tahoma"/>
          <w:b/>
          <w:spacing w:val="2"/>
          <w:sz w:val="22"/>
          <w:szCs w:val="22"/>
        </w:rPr>
        <w:t>art</w:t>
      </w:r>
      <w:r w:rsidRPr="006A6771">
        <w:rPr>
          <w:rFonts w:eastAsia="Tahoma"/>
          <w:b/>
          <w:spacing w:val="1"/>
          <w:sz w:val="22"/>
          <w:szCs w:val="22"/>
        </w:rPr>
        <w:t>i</w:t>
      </w:r>
      <w:r w:rsidRPr="006A6771">
        <w:rPr>
          <w:rFonts w:eastAsia="Tahoma"/>
          <w:b/>
          <w:spacing w:val="2"/>
          <w:sz w:val="22"/>
          <w:szCs w:val="22"/>
        </w:rPr>
        <w:t>c</w:t>
      </w:r>
      <w:r w:rsidRPr="006A6771">
        <w:rPr>
          <w:rFonts w:eastAsia="Tahoma"/>
          <w:b/>
          <w:spacing w:val="1"/>
          <w:sz w:val="22"/>
          <w:szCs w:val="22"/>
        </w:rPr>
        <w:t>i</w:t>
      </w:r>
      <w:r w:rsidRPr="006A6771">
        <w:rPr>
          <w:rFonts w:eastAsia="Tahoma"/>
          <w:b/>
          <w:spacing w:val="3"/>
          <w:sz w:val="22"/>
          <w:szCs w:val="22"/>
        </w:rPr>
        <w:t>p</w:t>
      </w:r>
      <w:r w:rsidRPr="006A6771">
        <w:rPr>
          <w:rFonts w:eastAsia="Tahoma"/>
          <w:b/>
          <w:spacing w:val="2"/>
          <w:sz w:val="22"/>
          <w:szCs w:val="22"/>
        </w:rPr>
        <w:t>at</w:t>
      </w:r>
      <w:r w:rsidRPr="006A6771">
        <w:rPr>
          <w:rFonts w:eastAsia="Tahoma"/>
          <w:b/>
          <w:spacing w:val="1"/>
          <w:sz w:val="22"/>
          <w:szCs w:val="22"/>
        </w:rPr>
        <w:t>i</w:t>
      </w:r>
      <w:r w:rsidRPr="006A6771">
        <w:rPr>
          <w:rFonts w:eastAsia="Tahoma"/>
          <w:b/>
          <w:spacing w:val="3"/>
          <w:sz w:val="22"/>
          <w:szCs w:val="22"/>
        </w:rPr>
        <w:t>o</w:t>
      </w:r>
      <w:r w:rsidRPr="006A6771">
        <w:rPr>
          <w:rFonts w:eastAsia="Tahoma"/>
          <w:b/>
          <w:sz w:val="22"/>
          <w:szCs w:val="22"/>
        </w:rPr>
        <w:t>n</w:t>
      </w:r>
      <w:r w:rsidRPr="006A6771">
        <w:rPr>
          <w:rFonts w:eastAsia="Tahoma"/>
          <w:b/>
          <w:spacing w:val="35"/>
          <w:sz w:val="22"/>
          <w:szCs w:val="22"/>
        </w:rPr>
        <w:t xml:space="preserve"> </w:t>
      </w:r>
      <w:r w:rsidRPr="006A6771">
        <w:rPr>
          <w:rFonts w:eastAsia="Tahoma"/>
          <w:b/>
          <w:spacing w:val="1"/>
          <w:sz w:val="22"/>
          <w:szCs w:val="22"/>
        </w:rPr>
        <w:t>i</w:t>
      </w:r>
      <w:r w:rsidRPr="006A6771">
        <w:rPr>
          <w:rFonts w:eastAsia="Tahoma"/>
          <w:b/>
          <w:sz w:val="22"/>
          <w:szCs w:val="22"/>
        </w:rPr>
        <w:t>s</w:t>
      </w:r>
      <w:r w:rsidRPr="006A6771">
        <w:rPr>
          <w:rFonts w:eastAsia="Tahoma"/>
          <w:b/>
          <w:spacing w:val="9"/>
          <w:sz w:val="22"/>
          <w:szCs w:val="22"/>
        </w:rPr>
        <w:t xml:space="preserve"> </w:t>
      </w:r>
      <w:r w:rsidRPr="006A6771">
        <w:rPr>
          <w:rFonts w:eastAsia="Tahoma"/>
          <w:b/>
          <w:spacing w:val="2"/>
          <w:sz w:val="22"/>
          <w:szCs w:val="22"/>
        </w:rPr>
        <w:t>v</w:t>
      </w:r>
      <w:r w:rsidRPr="006A6771">
        <w:rPr>
          <w:rFonts w:eastAsia="Tahoma"/>
          <w:b/>
          <w:spacing w:val="3"/>
          <w:sz w:val="22"/>
          <w:szCs w:val="22"/>
        </w:rPr>
        <w:t>o</w:t>
      </w:r>
      <w:r w:rsidRPr="006A6771">
        <w:rPr>
          <w:rFonts w:eastAsia="Tahoma"/>
          <w:b/>
          <w:spacing w:val="1"/>
          <w:sz w:val="22"/>
          <w:szCs w:val="22"/>
        </w:rPr>
        <w:t>l</w:t>
      </w:r>
      <w:r w:rsidRPr="006A6771">
        <w:rPr>
          <w:rFonts w:eastAsia="Tahoma"/>
          <w:b/>
          <w:spacing w:val="3"/>
          <w:sz w:val="22"/>
          <w:szCs w:val="22"/>
        </w:rPr>
        <w:t>un</w:t>
      </w:r>
      <w:r w:rsidRPr="006A6771">
        <w:rPr>
          <w:rFonts w:eastAsia="Tahoma"/>
          <w:b/>
          <w:spacing w:val="2"/>
          <w:sz w:val="22"/>
          <w:szCs w:val="22"/>
        </w:rPr>
        <w:t>tar</w:t>
      </w:r>
      <w:r w:rsidRPr="006A6771">
        <w:rPr>
          <w:rFonts w:eastAsia="Tahoma"/>
          <w:b/>
          <w:sz w:val="22"/>
          <w:szCs w:val="22"/>
        </w:rPr>
        <w:t>y</w:t>
      </w:r>
      <w:r w:rsidRPr="006A6771">
        <w:rPr>
          <w:rFonts w:eastAsia="Tahoma"/>
          <w:b/>
          <w:spacing w:val="26"/>
          <w:sz w:val="22"/>
          <w:szCs w:val="22"/>
        </w:rPr>
        <w:t xml:space="preserve"> </w:t>
      </w:r>
      <w:r w:rsidRPr="006A6771">
        <w:rPr>
          <w:rFonts w:eastAsia="Tahoma"/>
          <w:spacing w:val="2"/>
          <w:sz w:val="22"/>
          <w:szCs w:val="22"/>
        </w:rPr>
        <w:t>an</w:t>
      </w:r>
      <w:r w:rsidRPr="006A6771">
        <w:rPr>
          <w:rFonts w:eastAsia="Tahoma"/>
          <w:sz w:val="22"/>
          <w:szCs w:val="22"/>
        </w:rPr>
        <w:t>d</w:t>
      </w:r>
      <w:r w:rsidRPr="006A6771">
        <w:rPr>
          <w:rFonts w:eastAsia="Tahoma"/>
          <w:spacing w:val="13"/>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2"/>
          <w:sz w:val="22"/>
          <w:szCs w:val="22"/>
        </w:rPr>
        <w:t xml:space="preserve"> </w:t>
      </w:r>
      <w:r w:rsidRPr="006A6771">
        <w:rPr>
          <w:rFonts w:eastAsia="Tahoma"/>
          <w:spacing w:val="2"/>
          <w:sz w:val="22"/>
          <w:szCs w:val="22"/>
        </w:rPr>
        <w:t>hav</w:t>
      </w:r>
      <w:r w:rsidRPr="006A6771">
        <w:rPr>
          <w:rFonts w:eastAsia="Tahoma"/>
          <w:sz w:val="22"/>
          <w:szCs w:val="22"/>
        </w:rPr>
        <w:t>e</w:t>
      </w:r>
      <w:r w:rsidRPr="006A6771">
        <w:rPr>
          <w:rFonts w:eastAsia="Tahoma"/>
          <w:spacing w:val="15"/>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b/>
          <w:spacing w:val="2"/>
          <w:w w:val="103"/>
          <w:sz w:val="22"/>
          <w:szCs w:val="22"/>
        </w:rPr>
        <w:t>r</w:t>
      </w:r>
      <w:r w:rsidRPr="006A6771">
        <w:rPr>
          <w:rFonts w:eastAsia="Tahoma"/>
          <w:b/>
          <w:spacing w:val="1"/>
          <w:w w:val="103"/>
          <w:sz w:val="22"/>
          <w:szCs w:val="22"/>
        </w:rPr>
        <w:t>i</w:t>
      </w:r>
      <w:r w:rsidRPr="006A6771">
        <w:rPr>
          <w:rFonts w:eastAsia="Tahoma"/>
          <w:b/>
          <w:spacing w:val="2"/>
          <w:w w:val="102"/>
          <w:sz w:val="22"/>
          <w:szCs w:val="22"/>
        </w:rPr>
        <w:t>gh</w:t>
      </w:r>
      <w:r w:rsidRPr="006A6771">
        <w:rPr>
          <w:rFonts w:eastAsia="Tahoma"/>
          <w:b/>
          <w:w w:val="102"/>
          <w:sz w:val="22"/>
          <w:szCs w:val="22"/>
        </w:rPr>
        <w:t xml:space="preserve">t </w:t>
      </w:r>
      <w:r w:rsidRPr="006A6771">
        <w:rPr>
          <w:rFonts w:eastAsia="Tahoma"/>
          <w:b/>
          <w:spacing w:val="2"/>
          <w:w w:val="102"/>
          <w:sz w:val="22"/>
          <w:szCs w:val="22"/>
        </w:rPr>
        <w:t>t</w:t>
      </w:r>
      <w:r w:rsidRPr="006A6771">
        <w:rPr>
          <w:rFonts w:eastAsia="Tahoma"/>
          <w:b/>
          <w:w w:val="102"/>
          <w:sz w:val="22"/>
          <w:szCs w:val="22"/>
        </w:rPr>
        <w:t>o</w:t>
      </w:r>
      <w:r w:rsidRPr="006A6771">
        <w:rPr>
          <w:rFonts w:eastAsia="Tahoma"/>
          <w:b/>
          <w:spacing w:val="6"/>
          <w:sz w:val="22"/>
          <w:szCs w:val="22"/>
        </w:rPr>
        <w:t xml:space="preserve"> </w:t>
      </w:r>
      <w:r w:rsidRPr="006A6771">
        <w:rPr>
          <w:rFonts w:eastAsia="Tahoma"/>
          <w:b/>
          <w:spacing w:val="4"/>
          <w:sz w:val="22"/>
          <w:szCs w:val="22"/>
        </w:rPr>
        <w:t>w</w:t>
      </w:r>
      <w:r w:rsidRPr="006A6771">
        <w:rPr>
          <w:rFonts w:eastAsia="Tahoma"/>
          <w:b/>
          <w:spacing w:val="1"/>
          <w:sz w:val="22"/>
          <w:szCs w:val="22"/>
        </w:rPr>
        <w:t>i</w:t>
      </w:r>
      <w:r w:rsidRPr="006A6771">
        <w:rPr>
          <w:rFonts w:eastAsia="Tahoma"/>
          <w:b/>
          <w:spacing w:val="2"/>
          <w:sz w:val="22"/>
          <w:szCs w:val="22"/>
        </w:rPr>
        <w:t>t</w:t>
      </w:r>
      <w:r w:rsidRPr="006A6771">
        <w:rPr>
          <w:rFonts w:eastAsia="Tahoma"/>
          <w:b/>
          <w:spacing w:val="3"/>
          <w:sz w:val="22"/>
          <w:szCs w:val="22"/>
        </w:rPr>
        <w:t>hd</w:t>
      </w:r>
      <w:r w:rsidRPr="006A6771">
        <w:rPr>
          <w:rFonts w:eastAsia="Tahoma"/>
          <w:b/>
          <w:spacing w:val="2"/>
          <w:sz w:val="22"/>
          <w:szCs w:val="22"/>
        </w:rPr>
        <w:t>r</w:t>
      </w:r>
      <w:r w:rsidRPr="006A6771">
        <w:rPr>
          <w:rFonts w:eastAsia="Tahoma"/>
          <w:b/>
          <w:spacing w:val="3"/>
          <w:sz w:val="22"/>
          <w:szCs w:val="22"/>
        </w:rPr>
        <w:t>a</w:t>
      </w:r>
      <w:r w:rsidRPr="006A6771">
        <w:rPr>
          <w:rFonts w:eastAsia="Tahoma"/>
          <w:b/>
          <w:sz w:val="22"/>
          <w:szCs w:val="22"/>
        </w:rPr>
        <w:t>w</w:t>
      </w:r>
      <w:r w:rsidRPr="006A6771">
        <w:rPr>
          <w:rFonts w:eastAsia="Tahoma"/>
          <w:b/>
          <w:spacing w:val="28"/>
          <w:sz w:val="22"/>
          <w:szCs w:val="22"/>
        </w:rPr>
        <w:t xml:space="preserve"> </w:t>
      </w:r>
      <w:r w:rsidRPr="006A6771">
        <w:rPr>
          <w:rFonts w:eastAsia="Tahoma"/>
          <w:b/>
          <w:spacing w:val="2"/>
          <w:sz w:val="22"/>
          <w:szCs w:val="22"/>
        </w:rPr>
        <w:t>yo</w:t>
      </w:r>
      <w:r w:rsidRPr="006A6771">
        <w:rPr>
          <w:rFonts w:eastAsia="Tahoma"/>
          <w:b/>
          <w:spacing w:val="3"/>
          <w:sz w:val="22"/>
          <w:szCs w:val="22"/>
        </w:rPr>
        <w:t>u</w:t>
      </w:r>
      <w:r w:rsidRPr="006A6771">
        <w:rPr>
          <w:rFonts w:eastAsia="Tahoma"/>
          <w:b/>
          <w:sz w:val="22"/>
          <w:szCs w:val="22"/>
        </w:rPr>
        <w:t>r</w:t>
      </w:r>
      <w:r w:rsidRPr="006A6771">
        <w:rPr>
          <w:rFonts w:eastAsia="Tahoma"/>
          <w:b/>
          <w:spacing w:val="15"/>
          <w:sz w:val="22"/>
          <w:szCs w:val="22"/>
        </w:rPr>
        <w:t xml:space="preserve"> </w:t>
      </w:r>
      <w:r w:rsidRPr="006A6771">
        <w:rPr>
          <w:rFonts w:eastAsia="Tahoma"/>
          <w:b/>
          <w:spacing w:val="2"/>
          <w:sz w:val="22"/>
          <w:szCs w:val="22"/>
        </w:rPr>
        <w:t>co</w:t>
      </w:r>
      <w:r w:rsidRPr="006A6771">
        <w:rPr>
          <w:rFonts w:eastAsia="Tahoma"/>
          <w:b/>
          <w:spacing w:val="3"/>
          <w:sz w:val="22"/>
          <w:szCs w:val="22"/>
        </w:rPr>
        <w:t>n</w:t>
      </w:r>
      <w:r w:rsidRPr="006A6771">
        <w:rPr>
          <w:rFonts w:eastAsia="Tahoma"/>
          <w:b/>
          <w:spacing w:val="2"/>
          <w:sz w:val="22"/>
          <w:szCs w:val="22"/>
        </w:rPr>
        <w:t>se</w:t>
      </w:r>
      <w:r w:rsidRPr="006A6771">
        <w:rPr>
          <w:rFonts w:eastAsia="Tahoma"/>
          <w:b/>
          <w:spacing w:val="3"/>
          <w:sz w:val="22"/>
          <w:szCs w:val="22"/>
        </w:rPr>
        <w:t>n</w:t>
      </w:r>
      <w:r w:rsidRPr="006A6771">
        <w:rPr>
          <w:rFonts w:eastAsia="Tahoma"/>
          <w:b/>
          <w:sz w:val="22"/>
          <w:szCs w:val="22"/>
        </w:rPr>
        <w:t>t</w:t>
      </w:r>
      <w:r w:rsidRPr="006A6771">
        <w:rPr>
          <w:rFonts w:eastAsia="Tahoma"/>
          <w:b/>
          <w:spacing w:val="22"/>
          <w:sz w:val="22"/>
          <w:szCs w:val="22"/>
        </w:rPr>
        <w:t xml:space="preserve"> </w:t>
      </w:r>
      <w:r w:rsidRPr="006A6771">
        <w:rPr>
          <w:rFonts w:eastAsia="Tahoma"/>
          <w:b/>
          <w:spacing w:val="2"/>
          <w:sz w:val="22"/>
          <w:szCs w:val="22"/>
        </w:rPr>
        <w:t>o</w:t>
      </w:r>
      <w:r w:rsidRPr="006A6771">
        <w:rPr>
          <w:rFonts w:eastAsia="Tahoma"/>
          <w:b/>
          <w:sz w:val="22"/>
          <w:szCs w:val="22"/>
        </w:rPr>
        <w:t>r</w:t>
      </w:r>
      <w:r w:rsidRPr="006A6771">
        <w:rPr>
          <w:rFonts w:eastAsia="Tahoma"/>
          <w:b/>
          <w:spacing w:val="9"/>
          <w:sz w:val="22"/>
          <w:szCs w:val="22"/>
        </w:rPr>
        <w:t xml:space="preserve"> </w:t>
      </w:r>
      <w:r w:rsidRPr="006A6771">
        <w:rPr>
          <w:rFonts w:eastAsia="Tahoma"/>
          <w:b/>
          <w:spacing w:val="3"/>
          <w:sz w:val="22"/>
          <w:szCs w:val="22"/>
        </w:rPr>
        <w:t>d</w:t>
      </w:r>
      <w:r w:rsidRPr="006A6771">
        <w:rPr>
          <w:rFonts w:eastAsia="Tahoma"/>
          <w:b/>
          <w:spacing w:val="1"/>
          <w:sz w:val="22"/>
          <w:szCs w:val="22"/>
        </w:rPr>
        <w:t>i</w:t>
      </w:r>
      <w:r w:rsidRPr="006A6771">
        <w:rPr>
          <w:rFonts w:eastAsia="Tahoma"/>
          <w:b/>
          <w:spacing w:val="2"/>
          <w:sz w:val="22"/>
          <w:szCs w:val="22"/>
        </w:rPr>
        <w:t>sco</w:t>
      </w:r>
      <w:r w:rsidRPr="006A6771">
        <w:rPr>
          <w:rFonts w:eastAsia="Tahoma"/>
          <w:b/>
          <w:spacing w:val="3"/>
          <w:sz w:val="22"/>
          <w:szCs w:val="22"/>
        </w:rPr>
        <w:t>n</w:t>
      </w:r>
      <w:r w:rsidRPr="006A6771">
        <w:rPr>
          <w:rFonts w:eastAsia="Tahoma"/>
          <w:b/>
          <w:spacing w:val="2"/>
          <w:sz w:val="22"/>
          <w:szCs w:val="22"/>
        </w:rPr>
        <w:t>t</w:t>
      </w:r>
      <w:r w:rsidRPr="006A6771">
        <w:rPr>
          <w:rFonts w:eastAsia="Tahoma"/>
          <w:b/>
          <w:spacing w:val="1"/>
          <w:sz w:val="22"/>
          <w:szCs w:val="22"/>
        </w:rPr>
        <w:t>i</w:t>
      </w:r>
      <w:r w:rsidRPr="006A6771">
        <w:rPr>
          <w:rFonts w:eastAsia="Tahoma"/>
          <w:b/>
          <w:spacing w:val="3"/>
          <w:sz w:val="22"/>
          <w:szCs w:val="22"/>
        </w:rPr>
        <w:t>nu</w:t>
      </w:r>
      <w:r w:rsidRPr="006A6771">
        <w:rPr>
          <w:rFonts w:eastAsia="Tahoma"/>
          <w:b/>
          <w:sz w:val="22"/>
          <w:szCs w:val="22"/>
        </w:rPr>
        <w:t>e</w:t>
      </w:r>
      <w:r w:rsidRPr="006A6771">
        <w:rPr>
          <w:rFonts w:eastAsia="Tahoma"/>
          <w:b/>
          <w:spacing w:val="33"/>
          <w:sz w:val="22"/>
          <w:szCs w:val="22"/>
        </w:rPr>
        <w:t xml:space="preserve"> </w:t>
      </w:r>
      <w:r w:rsidRPr="006A6771">
        <w:rPr>
          <w:rFonts w:eastAsia="Tahoma"/>
          <w:b/>
          <w:spacing w:val="3"/>
          <w:sz w:val="22"/>
          <w:szCs w:val="22"/>
        </w:rPr>
        <w:t>p</w:t>
      </w:r>
      <w:r w:rsidRPr="006A6771">
        <w:rPr>
          <w:rFonts w:eastAsia="Tahoma"/>
          <w:b/>
          <w:spacing w:val="2"/>
          <w:sz w:val="22"/>
          <w:szCs w:val="22"/>
        </w:rPr>
        <w:t>art</w:t>
      </w:r>
      <w:r w:rsidRPr="006A6771">
        <w:rPr>
          <w:rFonts w:eastAsia="Tahoma"/>
          <w:b/>
          <w:spacing w:val="1"/>
          <w:sz w:val="22"/>
          <w:szCs w:val="22"/>
        </w:rPr>
        <w:t>i</w:t>
      </w:r>
      <w:r w:rsidRPr="006A6771">
        <w:rPr>
          <w:rFonts w:eastAsia="Tahoma"/>
          <w:b/>
          <w:spacing w:val="2"/>
          <w:sz w:val="22"/>
          <w:szCs w:val="22"/>
        </w:rPr>
        <w:t>c</w:t>
      </w:r>
      <w:r w:rsidRPr="006A6771">
        <w:rPr>
          <w:rFonts w:eastAsia="Tahoma"/>
          <w:b/>
          <w:spacing w:val="1"/>
          <w:sz w:val="22"/>
          <w:szCs w:val="22"/>
        </w:rPr>
        <w:t>i</w:t>
      </w:r>
      <w:r w:rsidRPr="006A6771">
        <w:rPr>
          <w:rFonts w:eastAsia="Tahoma"/>
          <w:b/>
          <w:spacing w:val="3"/>
          <w:sz w:val="22"/>
          <w:szCs w:val="22"/>
        </w:rPr>
        <w:t>p</w:t>
      </w:r>
      <w:r w:rsidRPr="006A6771">
        <w:rPr>
          <w:rFonts w:eastAsia="Tahoma"/>
          <w:b/>
          <w:spacing w:val="2"/>
          <w:sz w:val="22"/>
          <w:szCs w:val="22"/>
        </w:rPr>
        <w:t>at</w:t>
      </w:r>
      <w:r w:rsidRPr="006A6771">
        <w:rPr>
          <w:rFonts w:eastAsia="Tahoma"/>
          <w:b/>
          <w:spacing w:val="1"/>
          <w:sz w:val="22"/>
          <w:szCs w:val="22"/>
        </w:rPr>
        <w:t>i</w:t>
      </w:r>
      <w:r w:rsidRPr="006A6771">
        <w:rPr>
          <w:rFonts w:eastAsia="Tahoma"/>
          <w:b/>
          <w:spacing w:val="2"/>
          <w:sz w:val="22"/>
          <w:szCs w:val="22"/>
        </w:rPr>
        <w:t>o</w:t>
      </w:r>
      <w:r w:rsidRPr="006A6771">
        <w:rPr>
          <w:rFonts w:eastAsia="Tahoma"/>
          <w:b/>
          <w:sz w:val="22"/>
          <w:szCs w:val="22"/>
        </w:rPr>
        <w:t>n</w:t>
      </w:r>
      <w:r w:rsidRPr="006A6771">
        <w:rPr>
          <w:rFonts w:eastAsia="Tahoma"/>
          <w:b/>
          <w:spacing w:val="37"/>
          <w:sz w:val="22"/>
          <w:szCs w:val="22"/>
        </w:rPr>
        <w:t xml:space="preserve"> </w:t>
      </w:r>
      <w:r w:rsidRPr="006A6771">
        <w:rPr>
          <w:rFonts w:eastAsia="Tahoma"/>
          <w:b/>
          <w:spacing w:val="2"/>
          <w:sz w:val="22"/>
          <w:szCs w:val="22"/>
        </w:rPr>
        <w:t>a</w:t>
      </w:r>
      <w:r w:rsidRPr="006A6771">
        <w:rPr>
          <w:rFonts w:eastAsia="Tahoma"/>
          <w:b/>
          <w:sz w:val="22"/>
          <w:szCs w:val="22"/>
        </w:rPr>
        <w:t>t</w:t>
      </w:r>
      <w:r w:rsidRPr="006A6771">
        <w:rPr>
          <w:rFonts w:eastAsia="Tahoma"/>
          <w:b/>
          <w:spacing w:val="9"/>
          <w:sz w:val="22"/>
          <w:szCs w:val="22"/>
        </w:rPr>
        <w:t xml:space="preserve"> </w:t>
      </w:r>
      <w:r w:rsidRPr="006A6771">
        <w:rPr>
          <w:rFonts w:eastAsia="Tahoma"/>
          <w:b/>
          <w:spacing w:val="2"/>
          <w:sz w:val="22"/>
          <w:szCs w:val="22"/>
        </w:rPr>
        <w:t>a</w:t>
      </w:r>
      <w:r w:rsidRPr="006A6771">
        <w:rPr>
          <w:rFonts w:eastAsia="Tahoma"/>
          <w:b/>
          <w:spacing w:val="3"/>
          <w:sz w:val="22"/>
          <w:szCs w:val="22"/>
        </w:rPr>
        <w:t>n</w:t>
      </w:r>
      <w:r w:rsidRPr="006A6771">
        <w:rPr>
          <w:rFonts w:eastAsia="Tahoma"/>
          <w:b/>
          <w:sz w:val="22"/>
          <w:szCs w:val="22"/>
        </w:rPr>
        <w:t>y</w:t>
      </w:r>
      <w:r w:rsidRPr="006A6771">
        <w:rPr>
          <w:rFonts w:eastAsia="Tahoma"/>
          <w:b/>
          <w:spacing w:val="13"/>
          <w:sz w:val="22"/>
          <w:szCs w:val="22"/>
        </w:rPr>
        <w:t xml:space="preserve"> </w:t>
      </w:r>
      <w:r w:rsidRPr="006A6771">
        <w:rPr>
          <w:rFonts w:eastAsia="Tahoma"/>
          <w:b/>
          <w:spacing w:val="2"/>
          <w:sz w:val="22"/>
          <w:szCs w:val="22"/>
        </w:rPr>
        <w:t>t</w:t>
      </w:r>
      <w:r w:rsidRPr="006A6771">
        <w:rPr>
          <w:rFonts w:eastAsia="Tahoma"/>
          <w:b/>
          <w:spacing w:val="1"/>
          <w:sz w:val="22"/>
          <w:szCs w:val="22"/>
        </w:rPr>
        <w:t>i</w:t>
      </w:r>
      <w:r w:rsidRPr="006A6771">
        <w:rPr>
          <w:rFonts w:eastAsia="Tahoma"/>
          <w:b/>
          <w:spacing w:val="4"/>
          <w:sz w:val="22"/>
          <w:szCs w:val="22"/>
        </w:rPr>
        <w:t>m</w:t>
      </w:r>
      <w:r w:rsidRPr="006A6771">
        <w:rPr>
          <w:rFonts w:eastAsia="Tahoma"/>
          <w:b/>
          <w:sz w:val="22"/>
          <w:szCs w:val="22"/>
        </w:rPr>
        <w:t>e</w:t>
      </w:r>
      <w:r w:rsidRPr="006A6771">
        <w:rPr>
          <w:rFonts w:eastAsia="Tahoma"/>
          <w:b/>
          <w:spacing w:val="17"/>
          <w:sz w:val="22"/>
          <w:szCs w:val="22"/>
        </w:rPr>
        <w:t xml:space="preserve"> </w:t>
      </w:r>
      <w:r w:rsidRPr="006A6771">
        <w:rPr>
          <w:rFonts w:eastAsia="Tahoma"/>
          <w:spacing w:val="3"/>
          <w:sz w:val="22"/>
          <w:szCs w:val="22"/>
        </w:rPr>
        <w:t>w</w:t>
      </w:r>
      <w:r w:rsidRPr="006A6771">
        <w:rPr>
          <w:rFonts w:eastAsia="Tahoma"/>
          <w:spacing w:val="1"/>
          <w:sz w:val="22"/>
          <w:szCs w:val="22"/>
        </w:rPr>
        <w:t>it</w:t>
      </w:r>
      <w:r w:rsidRPr="006A6771">
        <w:rPr>
          <w:rFonts w:eastAsia="Tahoma"/>
          <w:spacing w:val="2"/>
          <w:sz w:val="22"/>
          <w:szCs w:val="22"/>
        </w:rPr>
        <w:t>hou</w:t>
      </w:r>
      <w:r w:rsidRPr="006A6771">
        <w:rPr>
          <w:rFonts w:eastAsia="Tahoma"/>
          <w:sz w:val="22"/>
          <w:szCs w:val="22"/>
        </w:rPr>
        <w:t>t</w:t>
      </w:r>
      <w:r w:rsidRPr="006A6771">
        <w:rPr>
          <w:rFonts w:eastAsia="Tahoma"/>
          <w:spacing w:val="21"/>
          <w:sz w:val="22"/>
          <w:szCs w:val="22"/>
        </w:rPr>
        <w:t xml:space="preserve"> </w:t>
      </w:r>
      <w:r w:rsidRPr="006A6771">
        <w:rPr>
          <w:rFonts w:eastAsia="Tahoma"/>
          <w:spacing w:val="2"/>
          <w:w w:val="102"/>
          <w:sz w:val="22"/>
          <w:szCs w:val="22"/>
        </w:rPr>
        <w:t>pen</w:t>
      </w:r>
      <w:r w:rsidRPr="006A6771">
        <w:rPr>
          <w:rFonts w:eastAsia="Tahoma"/>
          <w:spacing w:val="2"/>
          <w:w w:val="103"/>
          <w:sz w:val="22"/>
          <w:szCs w:val="22"/>
        </w:rPr>
        <w:t>a</w:t>
      </w:r>
      <w:r w:rsidRPr="006A6771">
        <w:rPr>
          <w:rFonts w:eastAsia="Tahoma"/>
          <w:spacing w:val="1"/>
          <w:w w:val="103"/>
          <w:sz w:val="22"/>
          <w:szCs w:val="22"/>
        </w:rPr>
        <w:t>lt</w:t>
      </w:r>
      <w:r w:rsidRPr="006A6771">
        <w:rPr>
          <w:rFonts w:eastAsia="Tahoma"/>
          <w:w w:val="102"/>
          <w:sz w:val="22"/>
          <w:szCs w:val="22"/>
        </w:rPr>
        <w:t xml:space="preserve">y </w:t>
      </w:r>
      <w:r w:rsidRPr="006A6771">
        <w:rPr>
          <w:rFonts w:eastAsia="Tahoma"/>
          <w:spacing w:val="2"/>
          <w:sz w:val="22"/>
          <w:szCs w:val="22"/>
        </w:rPr>
        <w:t>o</w:t>
      </w:r>
      <w:r w:rsidRPr="006A6771">
        <w:rPr>
          <w:rFonts w:eastAsia="Tahoma"/>
          <w:sz w:val="22"/>
          <w:szCs w:val="22"/>
        </w:rPr>
        <w:t>r</w:t>
      </w:r>
      <w:r w:rsidRPr="006A6771">
        <w:rPr>
          <w:rFonts w:eastAsia="Tahoma"/>
          <w:spacing w:val="11"/>
          <w:sz w:val="22"/>
          <w:szCs w:val="22"/>
        </w:rPr>
        <w:t xml:space="preserve"> </w:t>
      </w:r>
      <w:r w:rsidRPr="006A6771">
        <w:rPr>
          <w:rFonts w:eastAsia="Tahoma"/>
          <w:spacing w:val="1"/>
          <w:sz w:val="22"/>
          <w:szCs w:val="22"/>
        </w:rPr>
        <w:t>l</w:t>
      </w:r>
      <w:r w:rsidRPr="006A6771">
        <w:rPr>
          <w:rFonts w:eastAsia="Tahoma"/>
          <w:spacing w:val="2"/>
          <w:sz w:val="22"/>
          <w:szCs w:val="22"/>
        </w:rPr>
        <w:t>os</w:t>
      </w:r>
      <w:r w:rsidRPr="006A6771">
        <w:rPr>
          <w:rFonts w:eastAsia="Tahoma"/>
          <w:sz w:val="22"/>
          <w:szCs w:val="22"/>
        </w:rPr>
        <w:t>s</w:t>
      </w:r>
      <w:r w:rsidRPr="006A6771">
        <w:rPr>
          <w:rFonts w:eastAsia="Tahoma"/>
          <w:spacing w:val="12"/>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9"/>
          <w:sz w:val="22"/>
          <w:szCs w:val="22"/>
        </w:rPr>
        <w:t xml:space="preserve"> </w:t>
      </w:r>
      <w:r w:rsidRPr="006A6771">
        <w:rPr>
          <w:rFonts w:eastAsia="Tahoma"/>
          <w:spacing w:val="2"/>
          <w:sz w:val="22"/>
          <w:szCs w:val="22"/>
        </w:rPr>
        <w:t>bene</w:t>
      </w:r>
      <w:r w:rsidRPr="006A6771">
        <w:rPr>
          <w:rFonts w:eastAsia="Tahoma"/>
          <w:spacing w:val="1"/>
          <w:sz w:val="22"/>
          <w:szCs w:val="22"/>
        </w:rPr>
        <w:t>fit</w:t>
      </w:r>
      <w:r w:rsidRPr="006A6771">
        <w:rPr>
          <w:rFonts w:eastAsia="Tahoma"/>
          <w:sz w:val="22"/>
          <w:szCs w:val="22"/>
        </w:rPr>
        <w:t>s</w:t>
      </w:r>
      <w:r w:rsidRPr="006A6771">
        <w:rPr>
          <w:rFonts w:eastAsia="Tahoma"/>
          <w:spacing w:val="21"/>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3"/>
          <w:sz w:val="22"/>
          <w:szCs w:val="22"/>
        </w:rPr>
        <w:t>w</w:t>
      </w:r>
      <w:r w:rsidRPr="006A6771">
        <w:rPr>
          <w:rFonts w:eastAsia="Tahoma"/>
          <w:spacing w:val="2"/>
          <w:sz w:val="22"/>
          <w:szCs w:val="22"/>
        </w:rPr>
        <w:t>h</w:t>
      </w:r>
      <w:r w:rsidRPr="006A6771">
        <w:rPr>
          <w:rFonts w:eastAsia="Tahoma"/>
          <w:spacing w:val="1"/>
          <w:sz w:val="22"/>
          <w:szCs w:val="22"/>
        </w:rPr>
        <w:t>i</w:t>
      </w:r>
      <w:r w:rsidRPr="006A6771">
        <w:rPr>
          <w:rFonts w:eastAsia="Tahoma"/>
          <w:spacing w:val="2"/>
          <w:sz w:val="22"/>
          <w:szCs w:val="22"/>
        </w:rPr>
        <w:t>c</w:t>
      </w:r>
      <w:r w:rsidRPr="006A6771">
        <w:rPr>
          <w:rFonts w:eastAsia="Tahoma"/>
          <w:sz w:val="22"/>
          <w:szCs w:val="22"/>
        </w:rPr>
        <w:t>h</w:t>
      </w:r>
      <w:r w:rsidRPr="006A6771">
        <w:rPr>
          <w:rFonts w:eastAsia="Tahoma"/>
          <w:spacing w:val="16"/>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3"/>
          <w:sz w:val="22"/>
          <w:szCs w:val="22"/>
        </w:rPr>
        <w:t xml:space="preserve"> </w:t>
      </w:r>
      <w:r w:rsidRPr="006A6771">
        <w:rPr>
          <w:rFonts w:eastAsia="Tahoma"/>
          <w:spacing w:val="2"/>
          <w:sz w:val="22"/>
          <w:szCs w:val="22"/>
        </w:rPr>
        <w:t>a</w:t>
      </w:r>
      <w:r w:rsidRPr="006A6771">
        <w:rPr>
          <w:rFonts w:eastAsia="Tahoma"/>
          <w:spacing w:val="1"/>
          <w:sz w:val="22"/>
          <w:szCs w:val="22"/>
        </w:rPr>
        <w:t>r</w:t>
      </w:r>
      <w:r w:rsidRPr="006A6771">
        <w:rPr>
          <w:rFonts w:eastAsia="Tahoma"/>
          <w:sz w:val="22"/>
          <w:szCs w:val="22"/>
        </w:rPr>
        <w:t>e</w:t>
      </w:r>
      <w:r w:rsidRPr="006A6771">
        <w:rPr>
          <w:rFonts w:eastAsia="Tahoma"/>
          <w:spacing w:val="12"/>
          <w:sz w:val="22"/>
          <w:szCs w:val="22"/>
        </w:rPr>
        <w:t xml:space="preserve"> </w:t>
      </w:r>
      <w:r w:rsidRPr="006A6771">
        <w:rPr>
          <w:rFonts w:eastAsia="Tahoma"/>
          <w:spacing w:val="2"/>
          <w:sz w:val="22"/>
          <w:szCs w:val="22"/>
        </w:rPr>
        <w:t>o</w:t>
      </w:r>
      <w:r w:rsidRPr="006A6771">
        <w:rPr>
          <w:rFonts w:eastAsia="Tahoma"/>
          <w:spacing w:val="1"/>
          <w:sz w:val="22"/>
          <w:szCs w:val="22"/>
        </w:rPr>
        <w:t>t</w:t>
      </w:r>
      <w:r w:rsidRPr="006A6771">
        <w:rPr>
          <w:rFonts w:eastAsia="Tahoma"/>
          <w:spacing w:val="2"/>
          <w:sz w:val="22"/>
          <w:szCs w:val="22"/>
        </w:rPr>
        <w:t>he</w:t>
      </w:r>
      <w:r w:rsidRPr="006A6771">
        <w:rPr>
          <w:rFonts w:eastAsia="Tahoma"/>
          <w:spacing w:val="1"/>
          <w:sz w:val="22"/>
          <w:szCs w:val="22"/>
        </w:rPr>
        <w:t>r</w:t>
      </w:r>
      <w:r w:rsidRPr="006A6771">
        <w:rPr>
          <w:rFonts w:eastAsia="Tahoma"/>
          <w:spacing w:val="3"/>
          <w:sz w:val="22"/>
          <w:szCs w:val="22"/>
        </w:rPr>
        <w:t>w</w:t>
      </w:r>
      <w:r w:rsidRPr="006A6771">
        <w:rPr>
          <w:rFonts w:eastAsia="Tahoma"/>
          <w:spacing w:val="1"/>
          <w:sz w:val="22"/>
          <w:szCs w:val="22"/>
        </w:rPr>
        <w:t>i</w:t>
      </w:r>
      <w:r w:rsidRPr="006A6771">
        <w:rPr>
          <w:rFonts w:eastAsia="Tahoma"/>
          <w:spacing w:val="2"/>
          <w:sz w:val="22"/>
          <w:szCs w:val="22"/>
        </w:rPr>
        <w:t>s</w:t>
      </w:r>
      <w:r w:rsidRPr="006A6771">
        <w:rPr>
          <w:rFonts w:eastAsia="Tahoma"/>
          <w:sz w:val="22"/>
          <w:szCs w:val="22"/>
        </w:rPr>
        <w:t>e</w:t>
      </w:r>
      <w:r w:rsidRPr="006A6771">
        <w:rPr>
          <w:rFonts w:eastAsia="Tahoma"/>
          <w:spacing w:val="25"/>
          <w:sz w:val="22"/>
          <w:szCs w:val="22"/>
        </w:rPr>
        <w:t xml:space="preserve"> </w:t>
      </w:r>
      <w:r w:rsidRPr="006A6771">
        <w:rPr>
          <w:rFonts w:eastAsia="Tahoma"/>
          <w:spacing w:val="2"/>
          <w:sz w:val="22"/>
          <w:szCs w:val="22"/>
        </w:rPr>
        <w:t>en</w:t>
      </w:r>
      <w:r w:rsidRPr="006A6771">
        <w:rPr>
          <w:rFonts w:eastAsia="Tahoma"/>
          <w:spacing w:val="1"/>
          <w:sz w:val="22"/>
          <w:szCs w:val="22"/>
        </w:rPr>
        <w:t>titl</w:t>
      </w:r>
      <w:r w:rsidRPr="006A6771">
        <w:rPr>
          <w:rFonts w:eastAsia="Tahoma"/>
          <w:spacing w:val="2"/>
          <w:sz w:val="22"/>
          <w:szCs w:val="22"/>
        </w:rPr>
        <w:t>ed</w:t>
      </w:r>
      <w:r w:rsidRPr="006A6771">
        <w:rPr>
          <w:rFonts w:eastAsia="Tahoma"/>
          <w:sz w:val="22"/>
          <w:szCs w:val="22"/>
        </w:rPr>
        <w:t>.</w:t>
      </w:r>
      <w:r w:rsidRPr="006A6771">
        <w:rPr>
          <w:rFonts w:eastAsia="Tahoma"/>
          <w:spacing w:val="19"/>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3"/>
          <w:sz w:val="22"/>
          <w:szCs w:val="22"/>
        </w:rPr>
        <w:t xml:space="preserve"> </w:t>
      </w:r>
      <w:r w:rsidRPr="006A6771">
        <w:rPr>
          <w:rFonts w:eastAsia="Tahoma"/>
          <w:spacing w:val="2"/>
          <w:sz w:val="22"/>
          <w:szCs w:val="22"/>
        </w:rPr>
        <w:t>a</w:t>
      </w:r>
      <w:r w:rsidRPr="006A6771">
        <w:rPr>
          <w:rFonts w:eastAsia="Tahoma"/>
          <w:spacing w:val="1"/>
          <w:sz w:val="22"/>
          <w:szCs w:val="22"/>
        </w:rPr>
        <w:t>l</w:t>
      </w:r>
      <w:r w:rsidRPr="006A6771">
        <w:rPr>
          <w:rFonts w:eastAsia="Tahoma"/>
          <w:spacing w:val="2"/>
          <w:sz w:val="22"/>
          <w:szCs w:val="22"/>
        </w:rPr>
        <w:t>s</w:t>
      </w:r>
      <w:r w:rsidRPr="006A6771">
        <w:rPr>
          <w:rFonts w:eastAsia="Tahoma"/>
          <w:sz w:val="22"/>
          <w:szCs w:val="22"/>
        </w:rPr>
        <w:t>o</w:t>
      </w:r>
      <w:r w:rsidRPr="006A6771">
        <w:rPr>
          <w:rFonts w:eastAsia="Tahoma"/>
          <w:spacing w:val="15"/>
          <w:sz w:val="22"/>
          <w:szCs w:val="22"/>
        </w:rPr>
        <w:t xml:space="preserve"> </w:t>
      </w:r>
      <w:r w:rsidRPr="006A6771">
        <w:rPr>
          <w:rFonts w:eastAsia="Tahoma"/>
          <w:spacing w:val="2"/>
          <w:sz w:val="22"/>
          <w:szCs w:val="22"/>
        </w:rPr>
        <w:t>hav</w:t>
      </w:r>
      <w:r w:rsidRPr="006A6771">
        <w:rPr>
          <w:rFonts w:eastAsia="Tahoma"/>
          <w:sz w:val="22"/>
          <w:szCs w:val="22"/>
        </w:rPr>
        <w:t>e</w:t>
      </w:r>
      <w:r w:rsidRPr="006A6771">
        <w:rPr>
          <w:rFonts w:eastAsia="Tahoma"/>
          <w:spacing w:val="14"/>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spacing w:val="1"/>
          <w:sz w:val="22"/>
          <w:szCs w:val="22"/>
        </w:rPr>
        <w:t>ri</w:t>
      </w:r>
      <w:r w:rsidRPr="006A6771">
        <w:rPr>
          <w:rFonts w:eastAsia="Tahoma"/>
          <w:spacing w:val="2"/>
          <w:sz w:val="22"/>
          <w:szCs w:val="22"/>
        </w:rPr>
        <w:t>gh</w:t>
      </w:r>
      <w:r w:rsidRPr="006A6771">
        <w:rPr>
          <w:rFonts w:eastAsia="Tahoma"/>
          <w:sz w:val="22"/>
          <w:szCs w:val="22"/>
        </w:rPr>
        <w:t>t</w:t>
      </w:r>
      <w:r w:rsidRPr="006A6771">
        <w:rPr>
          <w:rFonts w:eastAsia="Tahoma"/>
          <w:spacing w:val="14"/>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1"/>
          <w:sz w:val="22"/>
          <w:szCs w:val="22"/>
        </w:rPr>
        <w:t>r</w:t>
      </w:r>
      <w:r w:rsidRPr="006A6771">
        <w:rPr>
          <w:rFonts w:eastAsia="Tahoma"/>
          <w:spacing w:val="2"/>
          <w:sz w:val="22"/>
          <w:szCs w:val="22"/>
        </w:rPr>
        <w:t>e</w:t>
      </w:r>
      <w:r w:rsidRPr="006A6771">
        <w:rPr>
          <w:rFonts w:eastAsia="Tahoma"/>
          <w:spacing w:val="1"/>
          <w:sz w:val="22"/>
          <w:szCs w:val="22"/>
        </w:rPr>
        <w:t>f</w:t>
      </w:r>
      <w:r w:rsidRPr="006A6771">
        <w:rPr>
          <w:rFonts w:eastAsia="Tahoma"/>
          <w:spacing w:val="2"/>
          <w:sz w:val="22"/>
          <w:szCs w:val="22"/>
        </w:rPr>
        <w:t>us</w:t>
      </w:r>
      <w:r w:rsidRPr="006A6771">
        <w:rPr>
          <w:rFonts w:eastAsia="Tahoma"/>
          <w:sz w:val="22"/>
          <w:szCs w:val="22"/>
        </w:rPr>
        <w:t>e</w:t>
      </w:r>
      <w:r w:rsidRPr="006A6771">
        <w:rPr>
          <w:rFonts w:eastAsia="Tahoma"/>
          <w:spacing w:val="16"/>
          <w:sz w:val="22"/>
          <w:szCs w:val="22"/>
        </w:rPr>
        <w:t xml:space="preserve"> </w:t>
      </w:r>
      <w:r w:rsidRPr="006A6771">
        <w:rPr>
          <w:rFonts w:eastAsia="Tahoma"/>
          <w:spacing w:val="1"/>
          <w:w w:val="103"/>
          <w:sz w:val="22"/>
          <w:szCs w:val="22"/>
        </w:rPr>
        <w:t>t</w:t>
      </w:r>
      <w:r w:rsidRPr="006A6771">
        <w:rPr>
          <w:rFonts w:eastAsia="Tahoma"/>
          <w:w w:val="103"/>
          <w:sz w:val="22"/>
          <w:szCs w:val="22"/>
        </w:rPr>
        <w:t xml:space="preserve">o </w:t>
      </w:r>
      <w:r w:rsidRPr="006A6771">
        <w:rPr>
          <w:rFonts w:eastAsia="Tahoma"/>
          <w:spacing w:val="2"/>
          <w:sz w:val="22"/>
          <w:szCs w:val="22"/>
        </w:rPr>
        <w:t>ans</w:t>
      </w:r>
      <w:r w:rsidRPr="006A6771">
        <w:rPr>
          <w:rFonts w:eastAsia="Tahoma"/>
          <w:spacing w:val="3"/>
          <w:sz w:val="22"/>
          <w:szCs w:val="22"/>
        </w:rPr>
        <w:t>w</w:t>
      </w:r>
      <w:r w:rsidRPr="006A6771">
        <w:rPr>
          <w:rFonts w:eastAsia="Tahoma"/>
          <w:spacing w:val="2"/>
          <w:sz w:val="22"/>
          <w:szCs w:val="22"/>
        </w:rPr>
        <w:t>e</w:t>
      </w:r>
      <w:r w:rsidRPr="006A6771">
        <w:rPr>
          <w:rFonts w:eastAsia="Tahoma"/>
          <w:sz w:val="22"/>
          <w:szCs w:val="22"/>
        </w:rPr>
        <w:t>r</w:t>
      </w:r>
      <w:r w:rsidRPr="006A6771">
        <w:rPr>
          <w:rFonts w:eastAsia="Tahoma"/>
          <w:spacing w:val="18"/>
          <w:sz w:val="22"/>
          <w:szCs w:val="22"/>
        </w:rPr>
        <w:t xml:space="preserve"> </w:t>
      </w:r>
      <w:r w:rsidRPr="006A6771">
        <w:rPr>
          <w:rFonts w:eastAsia="Tahoma"/>
          <w:spacing w:val="2"/>
          <w:sz w:val="22"/>
          <w:szCs w:val="22"/>
        </w:rPr>
        <w:t>pa</w:t>
      </w:r>
      <w:r w:rsidRPr="006A6771">
        <w:rPr>
          <w:rFonts w:eastAsia="Tahoma"/>
          <w:spacing w:val="1"/>
          <w:sz w:val="22"/>
          <w:szCs w:val="22"/>
        </w:rPr>
        <w:t>rti</w:t>
      </w:r>
      <w:r w:rsidRPr="006A6771">
        <w:rPr>
          <w:rFonts w:eastAsia="Tahoma"/>
          <w:spacing w:val="2"/>
          <w:sz w:val="22"/>
          <w:szCs w:val="22"/>
        </w:rPr>
        <w:t>cu</w:t>
      </w:r>
      <w:r w:rsidRPr="006A6771">
        <w:rPr>
          <w:rFonts w:eastAsia="Tahoma"/>
          <w:spacing w:val="1"/>
          <w:sz w:val="22"/>
          <w:szCs w:val="22"/>
        </w:rPr>
        <w:t>l</w:t>
      </w:r>
      <w:r w:rsidRPr="006A6771">
        <w:rPr>
          <w:rFonts w:eastAsia="Tahoma"/>
          <w:spacing w:val="2"/>
          <w:sz w:val="22"/>
          <w:szCs w:val="22"/>
        </w:rPr>
        <w:t>a</w:t>
      </w:r>
      <w:r w:rsidRPr="006A6771">
        <w:rPr>
          <w:rFonts w:eastAsia="Tahoma"/>
          <w:sz w:val="22"/>
          <w:szCs w:val="22"/>
        </w:rPr>
        <w:t>r</w:t>
      </w:r>
      <w:r w:rsidRPr="006A6771">
        <w:rPr>
          <w:rFonts w:eastAsia="Tahoma"/>
          <w:spacing w:val="27"/>
          <w:sz w:val="22"/>
          <w:szCs w:val="22"/>
        </w:rPr>
        <w:t xml:space="preserve"> </w:t>
      </w:r>
      <w:r w:rsidRPr="006A6771">
        <w:rPr>
          <w:rFonts w:eastAsia="Tahoma"/>
          <w:spacing w:val="2"/>
          <w:w w:val="102"/>
          <w:sz w:val="22"/>
          <w:szCs w:val="22"/>
        </w:rPr>
        <w:t>ques</w:t>
      </w:r>
      <w:r w:rsidRPr="006A6771">
        <w:rPr>
          <w:rFonts w:eastAsia="Tahoma"/>
          <w:spacing w:val="1"/>
          <w:w w:val="103"/>
          <w:sz w:val="22"/>
          <w:szCs w:val="22"/>
        </w:rPr>
        <w:t>ti</w:t>
      </w:r>
      <w:r w:rsidRPr="006A6771">
        <w:rPr>
          <w:rFonts w:eastAsia="Tahoma"/>
          <w:spacing w:val="2"/>
          <w:w w:val="102"/>
          <w:sz w:val="22"/>
          <w:szCs w:val="22"/>
        </w:rPr>
        <w:t>ons</w:t>
      </w:r>
      <w:r w:rsidRPr="006A6771">
        <w:rPr>
          <w:rFonts w:eastAsia="Tahoma"/>
          <w:w w:val="103"/>
          <w:sz w:val="22"/>
          <w:szCs w:val="22"/>
        </w:rPr>
        <w:t>.</w:t>
      </w:r>
    </w:p>
    <w:p w:rsidR="006F65FD" w:rsidRPr="006A6771" w:rsidRDefault="006F65FD">
      <w:pPr>
        <w:spacing w:before="8" w:line="260" w:lineRule="exact"/>
        <w:rPr>
          <w:sz w:val="22"/>
          <w:szCs w:val="22"/>
        </w:rPr>
      </w:pPr>
    </w:p>
    <w:p w:rsidR="006F65FD" w:rsidRPr="006A6771" w:rsidRDefault="00650950">
      <w:pPr>
        <w:spacing w:line="250" w:lineRule="auto"/>
        <w:ind w:left="104" w:right="292"/>
        <w:rPr>
          <w:rFonts w:eastAsia="Tahoma"/>
          <w:sz w:val="22"/>
          <w:szCs w:val="22"/>
        </w:rPr>
      </w:pPr>
      <w:r w:rsidRPr="006A6771">
        <w:rPr>
          <w:rFonts w:eastAsia="Tahoma"/>
          <w:b/>
          <w:spacing w:val="3"/>
          <w:sz w:val="22"/>
          <w:szCs w:val="22"/>
        </w:rPr>
        <w:t>PUB</w:t>
      </w:r>
      <w:r w:rsidRPr="006A6771">
        <w:rPr>
          <w:rFonts w:eastAsia="Tahoma"/>
          <w:b/>
          <w:spacing w:val="2"/>
          <w:sz w:val="22"/>
          <w:szCs w:val="22"/>
        </w:rPr>
        <w:t>LI</w:t>
      </w:r>
      <w:r w:rsidRPr="006A6771">
        <w:rPr>
          <w:rFonts w:eastAsia="Tahoma"/>
          <w:b/>
          <w:spacing w:val="3"/>
          <w:sz w:val="22"/>
          <w:szCs w:val="22"/>
        </w:rPr>
        <w:t>CA</w:t>
      </w:r>
      <w:r w:rsidRPr="006A6771">
        <w:rPr>
          <w:rFonts w:eastAsia="Tahoma"/>
          <w:b/>
          <w:spacing w:val="2"/>
          <w:sz w:val="22"/>
          <w:szCs w:val="22"/>
        </w:rPr>
        <w:t>TI</w:t>
      </w:r>
      <w:r w:rsidRPr="006A6771">
        <w:rPr>
          <w:rFonts w:eastAsia="Tahoma"/>
          <w:b/>
          <w:spacing w:val="3"/>
          <w:sz w:val="22"/>
          <w:szCs w:val="22"/>
        </w:rPr>
        <w:t>O</w:t>
      </w:r>
      <w:r w:rsidRPr="006A6771">
        <w:rPr>
          <w:rFonts w:eastAsia="Tahoma"/>
          <w:b/>
          <w:sz w:val="22"/>
          <w:szCs w:val="22"/>
        </w:rPr>
        <w:t>N</w:t>
      </w:r>
      <w:r w:rsidRPr="006A6771">
        <w:rPr>
          <w:rFonts w:eastAsia="Tahoma"/>
          <w:b/>
          <w:spacing w:val="36"/>
          <w:sz w:val="22"/>
          <w:szCs w:val="22"/>
        </w:rPr>
        <w:t xml:space="preserve"> </w:t>
      </w:r>
      <w:r w:rsidRPr="006A6771">
        <w:rPr>
          <w:rFonts w:eastAsia="Tahoma"/>
          <w:b/>
          <w:spacing w:val="3"/>
          <w:sz w:val="22"/>
          <w:szCs w:val="22"/>
        </w:rPr>
        <w:t>AN</w:t>
      </w:r>
      <w:r w:rsidRPr="006A6771">
        <w:rPr>
          <w:rFonts w:eastAsia="Tahoma"/>
          <w:b/>
          <w:sz w:val="22"/>
          <w:szCs w:val="22"/>
        </w:rPr>
        <w:t>D</w:t>
      </w:r>
      <w:r w:rsidRPr="006A6771">
        <w:rPr>
          <w:rFonts w:eastAsia="Tahoma"/>
          <w:b/>
          <w:spacing w:val="15"/>
          <w:sz w:val="22"/>
          <w:szCs w:val="22"/>
        </w:rPr>
        <w:t xml:space="preserve"> </w:t>
      </w:r>
      <w:r w:rsidRPr="006A6771">
        <w:rPr>
          <w:rFonts w:eastAsia="Tahoma"/>
          <w:b/>
          <w:spacing w:val="3"/>
          <w:sz w:val="22"/>
          <w:szCs w:val="22"/>
        </w:rPr>
        <w:t>SHAR</w:t>
      </w:r>
      <w:r w:rsidRPr="006A6771">
        <w:rPr>
          <w:rFonts w:eastAsia="Tahoma"/>
          <w:b/>
          <w:spacing w:val="2"/>
          <w:sz w:val="22"/>
          <w:szCs w:val="22"/>
        </w:rPr>
        <w:t>I</w:t>
      </w:r>
      <w:r w:rsidRPr="006A6771">
        <w:rPr>
          <w:rFonts w:eastAsia="Tahoma"/>
          <w:b/>
          <w:spacing w:val="3"/>
          <w:sz w:val="22"/>
          <w:szCs w:val="22"/>
        </w:rPr>
        <w:t>N</w:t>
      </w:r>
      <w:r w:rsidRPr="006A6771">
        <w:rPr>
          <w:rFonts w:eastAsia="Tahoma"/>
          <w:b/>
          <w:sz w:val="22"/>
          <w:szCs w:val="22"/>
        </w:rPr>
        <w:t>G</w:t>
      </w:r>
      <w:r w:rsidRPr="006A6771">
        <w:rPr>
          <w:rFonts w:eastAsia="Tahoma"/>
          <w:b/>
          <w:spacing w:val="26"/>
          <w:sz w:val="22"/>
          <w:szCs w:val="22"/>
        </w:rPr>
        <w:t xml:space="preserve"> </w:t>
      </w:r>
      <w:r w:rsidRPr="006A6771">
        <w:rPr>
          <w:rFonts w:eastAsia="Tahoma"/>
          <w:b/>
          <w:spacing w:val="3"/>
          <w:sz w:val="22"/>
          <w:szCs w:val="22"/>
        </w:rPr>
        <w:t>O</w:t>
      </w:r>
      <w:r w:rsidRPr="006A6771">
        <w:rPr>
          <w:rFonts w:eastAsia="Tahoma"/>
          <w:b/>
          <w:sz w:val="22"/>
          <w:szCs w:val="22"/>
        </w:rPr>
        <w:t>F</w:t>
      </w:r>
      <w:r w:rsidRPr="006A6771">
        <w:rPr>
          <w:rFonts w:eastAsia="Tahoma"/>
          <w:b/>
          <w:spacing w:val="11"/>
          <w:sz w:val="22"/>
          <w:szCs w:val="22"/>
        </w:rPr>
        <w:t xml:space="preserve"> </w:t>
      </w:r>
      <w:r w:rsidRPr="006A6771">
        <w:rPr>
          <w:rFonts w:eastAsia="Tahoma"/>
          <w:b/>
          <w:spacing w:val="3"/>
          <w:sz w:val="22"/>
          <w:szCs w:val="22"/>
        </w:rPr>
        <w:t>R</w:t>
      </w:r>
      <w:r w:rsidRPr="006A6771">
        <w:rPr>
          <w:rFonts w:eastAsia="Tahoma"/>
          <w:b/>
          <w:spacing w:val="2"/>
          <w:sz w:val="22"/>
          <w:szCs w:val="22"/>
        </w:rPr>
        <w:t>E</w:t>
      </w:r>
      <w:r w:rsidRPr="006A6771">
        <w:rPr>
          <w:rFonts w:eastAsia="Tahoma"/>
          <w:b/>
          <w:spacing w:val="3"/>
          <w:sz w:val="22"/>
          <w:szCs w:val="22"/>
        </w:rPr>
        <w:t>SU</w:t>
      </w:r>
      <w:r w:rsidRPr="006A6771">
        <w:rPr>
          <w:rFonts w:eastAsia="Tahoma"/>
          <w:b/>
          <w:spacing w:val="2"/>
          <w:sz w:val="22"/>
          <w:szCs w:val="22"/>
        </w:rPr>
        <w:t>LT</w:t>
      </w:r>
      <w:r w:rsidRPr="006A6771">
        <w:rPr>
          <w:rFonts w:eastAsia="Tahoma"/>
          <w:b/>
          <w:spacing w:val="3"/>
          <w:sz w:val="22"/>
          <w:szCs w:val="22"/>
        </w:rPr>
        <w:t>S</w:t>
      </w:r>
      <w:r w:rsidRPr="006A6771">
        <w:rPr>
          <w:rFonts w:eastAsia="Tahoma"/>
          <w:b/>
          <w:sz w:val="22"/>
          <w:szCs w:val="22"/>
        </w:rPr>
        <w:t>:</w:t>
      </w:r>
      <w:r w:rsidRPr="006A6771">
        <w:rPr>
          <w:rFonts w:eastAsia="Tahoma"/>
          <w:b/>
          <w:spacing w:val="26"/>
          <w:sz w:val="22"/>
          <w:szCs w:val="22"/>
        </w:rPr>
        <w:t xml:space="preserve"> </w:t>
      </w:r>
      <w:r w:rsidRPr="006A6771">
        <w:rPr>
          <w:rFonts w:eastAsia="Tahoma"/>
          <w:spacing w:val="2"/>
          <w:sz w:val="22"/>
          <w:szCs w:val="22"/>
        </w:rPr>
        <w:t>Th</w:t>
      </w:r>
      <w:r w:rsidRPr="006A6771">
        <w:rPr>
          <w:rFonts w:eastAsia="Tahoma"/>
          <w:sz w:val="22"/>
          <w:szCs w:val="22"/>
        </w:rPr>
        <w:t>e</w:t>
      </w:r>
      <w:r w:rsidRPr="006A6771">
        <w:rPr>
          <w:rFonts w:eastAsia="Tahoma"/>
          <w:spacing w:val="14"/>
          <w:sz w:val="22"/>
          <w:szCs w:val="22"/>
        </w:rPr>
        <w:t xml:space="preserve"> </w:t>
      </w:r>
      <w:r w:rsidRPr="006A6771">
        <w:rPr>
          <w:rFonts w:eastAsia="Tahoma"/>
          <w:spacing w:val="1"/>
          <w:sz w:val="22"/>
          <w:szCs w:val="22"/>
        </w:rPr>
        <w:t>r</w:t>
      </w:r>
      <w:r w:rsidRPr="006A6771">
        <w:rPr>
          <w:rFonts w:eastAsia="Tahoma"/>
          <w:spacing w:val="2"/>
          <w:sz w:val="22"/>
          <w:szCs w:val="22"/>
        </w:rPr>
        <w:t>esu</w:t>
      </w:r>
      <w:r w:rsidRPr="006A6771">
        <w:rPr>
          <w:rFonts w:eastAsia="Tahoma"/>
          <w:spacing w:val="1"/>
          <w:sz w:val="22"/>
          <w:szCs w:val="22"/>
        </w:rPr>
        <w:t>lt</w:t>
      </w:r>
      <w:r w:rsidRPr="006A6771">
        <w:rPr>
          <w:rFonts w:eastAsia="Tahoma"/>
          <w:sz w:val="22"/>
          <w:szCs w:val="22"/>
        </w:rPr>
        <w:t>s</w:t>
      </w:r>
      <w:r w:rsidRPr="006A6771">
        <w:rPr>
          <w:rFonts w:eastAsia="Tahoma"/>
          <w:spacing w:val="18"/>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9"/>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pacing w:val="1"/>
          <w:sz w:val="22"/>
          <w:szCs w:val="22"/>
        </w:rPr>
        <w:t>i</w:t>
      </w:r>
      <w:r w:rsidRPr="006A6771">
        <w:rPr>
          <w:rFonts w:eastAsia="Tahoma"/>
          <w:sz w:val="22"/>
          <w:szCs w:val="22"/>
        </w:rPr>
        <w:t>s</w:t>
      </w:r>
      <w:r w:rsidRPr="006A6771">
        <w:rPr>
          <w:rFonts w:eastAsia="Tahoma"/>
          <w:spacing w:val="13"/>
          <w:sz w:val="22"/>
          <w:szCs w:val="22"/>
        </w:rPr>
        <w:t xml:space="preserve"> </w:t>
      </w:r>
      <w:r w:rsidRPr="006A6771">
        <w:rPr>
          <w:rFonts w:eastAsia="Tahoma"/>
          <w:spacing w:val="1"/>
          <w:sz w:val="22"/>
          <w:szCs w:val="22"/>
        </w:rPr>
        <w:t>r</w:t>
      </w:r>
      <w:r w:rsidRPr="006A6771">
        <w:rPr>
          <w:rFonts w:eastAsia="Tahoma"/>
          <w:spacing w:val="2"/>
          <w:sz w:val="22"/>
          <w:szCs w:val="22"/>
        </w:rPr>
        <w:t>esea</w:t>
      </w:r>
      <w:r w:rsidRPr="006A6771">
        <w:rPr>
          <w:rFonts w:eastAsia="Tahoma"/>
          <w:spacing w:val="1"/>
          <w:sz w:val="22"/>
          <w:szCs w:val="22"/>
        </w:rPr>
        <w:t>r</w:t>
      </w:r>
      <w:r w:rsidRPr="006A6771">
        <w:rPr>
          <w:rFonts w:eastAsia="Tahoma"/>
          <w:spacing w:val="2"/>
          <w:sz w:val="22"/>
          <w:szCs w:val="22"/>
        </w:rPr>
        <w:t>c</w:t>
      </w:r>
      <w:r w:rsidRPr="006A6771">
        <w:rPr>
          <w:rFonts w:eastAsia="Tahoma"/>
          <w:sz w:val="22"/>
          <w:szCs w:val="22"/>
        </w:rPr>
        <w:t>h</w:t>
      </w:r>
      <w:r w:rsidRPr="006A6771">
        <w:rPr>
          <w:rFonts w:eastAsia="Tahoma"/>
          <w:spacing w:val="22"/>
          <w:sz w:val="22"/>
          <w:szCs w:val="22"/>
        </w:rPr>
        <w:t xml:space="preserve"> </w:t>
      </w:r>
      <w:r w:rsidRPr="006A6771">
        <w:rPr>
          <w:rFonts w:eastAsia="Tahoma"/>
          <w:spacing w:val="2"/>
          <w:sz w:val="22"/>
          <w:szCs w:val="22"/>
        </w:rPr>
        <w:t>s</w:t>
      </w:r>
      <w:r w:rsidRPr="006A6771">
        <w:rPr>
          <w:rFonts w:eastAsia="Tahoma"/>
          <w:spacing w:val="1"/>
          <w:sz w:val="22"/>
          <w:szCs w:val="22"/>
        </w:rPr>
        <w:t>t</w:t>
      </w:r>
      <w:r w:rsidRPr="006A6771">
        <w:rPr>
          <w:rFonts w:eastAsia="Tahoma"/>
          <w:spacing w:val="2"/>
          <w:sz w:val="22"/>
          <w:szCs w:val="22"/>
        </w:rPr>
        <w:t>ud</w:t>
      </w:r>
      <w:r w:rsidRPr="006A6771">
        <w:rPr>
          <w:rFonts w:eastAsia="Tahoma"/>
          <w:sz w:val="22"/>
          <w:szCs w:val="22"/>
        </w:rPr>
        <w:t>y</w:t>
      </w:r>
      <w:r w:rsidRPr="006A6771">
        <w:rPr>
          <w:rFonts w:eastAsia="Tahoma"/>
          <w:spacing w:val="16"/>
          <w:sz w:val="22"/>
          <w:szCs w:val="22"/>
        </w:rPr>
        <w:t xml:space="preserve"> </w:t>
      </w:r>
      <w:r w:rsidRPr="006A6771">
        <w:rPr>
          <w:rFonts w:eastAsia="Tahoma"/>
          <w:spacing w:val="3"/>
          <w:sz w:val="22"/>
          <w:szCs w:val="22"/>
        </w:rPr>
        <w:t>m</w:t>
      </w:r>
      <w:r w:rsidRPr="006A6771">
        <w:rPr>
          <w:rFonts w:eastAsia="Tahoma"/>
          <w:spacing w:val="2"/>
          <w:sz w:val="22"/>
          <w:szCs w:val="22"/>
        </w:rPr>
        <w:t>a</w:t>
      </w:r>
      <w:r w:rsidRPr="006A6771">
        <w:rPr>
          <w:rFonts w:eastAsia="Tahoma"/>
          <w:sz w:val="22"/>
          <w:szCs w:val="22"/>
        </w:rPr>
        <w:t>y</w:t>
      </w:r>
      <w:r w:rsidRPr="006A6771">
        <w:rPr>
          <w:rFonts w:eastAsia="Tahoma"/>
          <w:spacing w:val="14"/>
          <w:sz w:val="22"/>
          <w:szCs w:val="22"/>
        </w:rPr>
        <w:t xml:space="preserve"> </w:t>
      </w:r>
      <w:r w:rsidRPr="006A6771">
        <w:rPr>
          <w:rFonts w:eastAsia="Tahoma"/>
          <w:spacing w:val="2"/>
          <w:w w:val="102"/>
          <w:sz w:val="22"/>
          <w:szCs w:val="22"/>
        </w:rPr>
        <w:t>b</w:t>
      </w:r>
      <w:r w:rsidRPr="006A6771">
        <w:rPr>
          <w:rFonts w:eastAsia="Tahoma"/>
          <w:w w:val="102"/>
          <w:sz w:val="22"/>
          <w:szCs w:val="22"/>
        </w:rPr>
        <w:t xml:space="preserve">e </w:t>
      </w:r>
      <w:r w:rsidRPr="006A6771">
        <w:rPr>
          <w:rFonts w:eastAsia="Tahoma"/>
          <w:spacing w:val="2"/>
          <w:sz w:val="22"/>
          <w:szCs w:val="22"/>
        </w:rPr>
        <w:t>p</w:t>
      </w:r>
      <w:r w:rsidRPr="006A6771">
        <w:rPr>
          <w:rFonts w:eastAsia="Tahoma"/>
          <w:spacing w:val="1"/>
          <w:sz w:val="22"/>
          <w:szCs w:val="22"/>
        </w:rPr>
        <w:t>r</w:t>
      </w:r>
      <w:r w:rsidRPr="006A6771">
        <w:rPr>
          <w:rFonts w:eastAsia="Tahoma"/>
          <w:spacing w:val="2"/>
          <w:sz w:val="22"/>
          <w:szCs w:val="22"/>
        </w:rPr>
        <w:t>esen</w:t>
      </w:r>
      <w:r w:rsidRPr="006A6771">
        <w:rPr>
          <w:rFonts w:eastAsia="Tahoma"/>
          <w:spacing w:val="1"/>
          <w:sz w:val="22"/>
          <w:szCs w:val="22"/>
        </w:rPr>
        <w:t>t</w:t>
      </w:r>
      <w:r w:rsidRPr="006A6771">
        <w:rPr>
          <w:rFonts w:eastAsia="Tahoma"/>
          <w:spacing w:val="2"/>
          <w:sz w:val="22"/>
          <w:szCs w:val="22"/>
        </w:rPr>
        <w:t>e</w:t>
      </w:r>
      <w:r w:rsidRPr="006A6771">
        <w:rPr>
          <w:rFonts w:eastAsia="Tahoma"/>
          <w:sz w:val="22"/>
          <w:szCs w:val="22"/>
        </w:rPr>
        <w:t>d</w:t>
      </w:r>
      <w:r w:rsidRPr="006A6771">
        <w:rPr>
          <w:rFonts w:eastAsia="Tahoma"/>
          <w:spacing w:val="23"/>
          <w:sz w:val="22"/>
          <w:szCs w:val="22"/>
        </w:rPr>
        <w:t xml:space="preserve"> </w:t>
      </w:r>
      <w:r w:rsidRPr="006A6771">
        <w:rPr>
          <w:rFonts w:eastAsia="Tahoma"/>
          <w:spacing w:val="2"/>
          <w:sz w:val="22"/>
          <w:szCs w:val="22"/>
        </w:rPr>
        <w:t>a</w:t>
      </w:r>
      <w:r w:rsidRPr="006A6771">
        <w:rPr>
          <w:rFonts w:eastAsia="Tahoma"/>
          <w:sz w:val="22"/>
          <w:szCs w:val="22"/>
        </w:rPr>
        <w:t>t</w:t>
      </w:r>
      <w:r w:rsidRPr="006A6771">
        <w:rPr>
          <w:rFonts w:eastAsia="Tahoma"/>
          <w:spacing w:val="10"/>
          <w:sz w:val="22"/>
          <w:szCs w:val="22"/>
        </w:rPr>
        <w:t xml:space="preserve"> </w:t>
      </w:r>
      <w:r w:rsidRPr="006A6771">
        <w:rPr>
          <w:rFonts w:eastAsia="Tahoma"/>
          <w:spacing w:val="2"/>
          <w:sz w:val="22"/>
          <w:szCs w:val="22"/>
        </w:rPr>
        <w:t>sc</w:t>
      </w:r>
      <w:r w:rsidRPr="006A6771">
        <w:rPr>
          <w:rFonts w:eastAsia="Tahoma"/>
          <w:spacing w:val="1"/>
          <w:sz w:val="22"/>
          <w:szCs w:val="22"/>
        </w:rPr>
        <w:t>i</w:t>
      </w:r>
      <w:r w:rsidRPr="006A6771">
        <w:rPr>
          <w:rFonts w:eastAsia="Tahoma"/>
          <w:spacing w:val="2"/>
          <w:sz w:val="22"/>
          <w:szCs w:val="22"/>
        </w:rPr>
        <w:t>en</w:t>
      </w:r>
      <w:r w:rsidRPr="006A6771">
        <w:rPr>
          <w:rFonts w:eastAsia="Tahoma"/>
          <w:spacing w:val="1"/>
          <w:sz w:val="22"/>
          <w:szCs w:val="22"/>
        </w:rPr>
        <w:t>tifi</w:t>
      </w:r>
      <w:r w:rsidRPr="006A6771">
        <w:rPr>
          <w:rFonts w:eastAsia="Tahoma"/>
          <w:sz w:val="22"/>
          <w:szCs w:val="22"/>
        </w:rPr>
        <w:t>c</w:t>
      </w:r>
      <w:r w:rsidRPr="006A6771">
        <w:rPr>
          <w:rFonts w:eastAsia="Tahoma"/>
          <w:spacing w:val="22"/>
          <w:sz w:val="22"/>
          <w:szCs w:val="22"/>
        </w:rPr>
        <w:t xml:space="preserve"> </w:t>
      </w:r>
      <w:r w:rsidRPr="006A6771">
        <w:rPr>
          <w:rFonts w:eastAsia="Tahoma"/>
          <w:spacing w:val="2"/>
          <w:sz w:val="22"/>
          <w:szCs w:val="22"/>
        </w:rPr>
        <w:t>o</w:t>
      </w:r>
      <w:r w:rsidRPr="006A6771">
        <w:rPr>
          <w:rFonts w:eastAsia="Tahoma"/>
          <w:sz w:val="22"/>
          <w:szCs w:val="22"/>
        </w:rPr>
        <w:t>r</w:t>
      </w:r>
      <w:r w:rsidRPr="006A6771">
        <w:rPr>
          <w:rFonts w:eastAsia="Tahoma"/>
          <w:spacing w:val="11"/>
          <w:sz w:val="22"/>
          <w:szCs w:val="22"/>
        </w:rPr>
        <w:t xml:space="preserve"> </w:t>
      </w:r>
      <w:r w:rsidRPr="006A6771">
        <w:rPr>
          <w:rFonts w:eastAsia="Tahoma"/>
          <w:spacing w:val="2"/>
          <w:sz w:val="22"/>
          <w:szCs w:val="22"/>
        </w:rPr>
        <w:t>p</w:t>
      </w:r>
      <w:r w:rsidRPr="006A6771">
        <w:rPr>
          <w:rFonts w:eastAsia="Tahoma"/>
          <w:spacing w:val="1"/>
          <w:sz w:val="22"/>
          <w:szCs w:val="22"/>
        </w:rPr>
        <w:t>r</w:t>
      </w:r>
      <w:r w:rsidRPr="006A6771">
        <w:rPr>
          <w:rFonts w:eastAsia="Tahoma"/>
          <w:spacing w:val="2"/>
          <w:sz w:val="22"/>
          <w:szCs w:val="22"/>
        </w:rPr>
        <w:t>o</w:t>
      </w:r>
      <w:r w:rsidRPr="006A6771">
        <w:rPr>
          <w:rFonts w:eastAsia="Tahoma"/>
          <w:spacing w:val="1"/>
          <w:sz w:val="22"/>
          <w:szCs w:val="22"/>
        </w:rPr>
        <w:t>f</w:t>
      </w:r>
      <w:r w:rsidRPr="006A6771">
        <w:rPr>
          <w:rFonts w:eastAsia="Tahoma"/>
          <w:spacing w:val="2"/>
          <w:sz w:val="22"/>
          <w:szCs w:val="22"/>
        </w:rPr>
        <w:t>ess</w:t>
      </w:r>
      <w:r w:rsidRPr="006A6771">
        <w:rPr>
          <w:rFonts w:eastAsia="Tahoma"/>
          <w:spacing w:val="1"/>
          <w:sz w:val="22"/>
          <w:szCs w:val="22"/>
        </w:rPr>
        <w:t>i</w:t>
      </w:r>
      <w:r w:rsidRPr="006A6771">
        <w:rPr>
          <w:rFonts w:eastAsia="Tahoma"/>
          <w:spacing w:val="2"/>
          <w:sz w:val="22"/>
          <w:szCs w:val="22"/>
        </w:rPr>
        <w:t>ona</w:t>
      </w:r>
      <w:r w:rsidRPr="006A6771">
        <w:rPr>
          <w:rFonts w:eastAsia="Tahoma"/>
          <w:sz w:val="22"/>
          <w:szCs w:val="22"/>
        </w:rPr>
        <w:t>l</w:t>
      </w:r>
      <w:r w:rsidRPr="006A6771">
        <w:rPr>
          <w:rFonts w:eastAsia="Tahoma"/>
          <w:spacing w:val="32"/>
          <w:sz w:val="22"/>
          <w:szCs w:val="22"/>
        </w:rPr>
        <w:t xml:space="preserve"> </w:t>
      </w:r>
      <w:r w:rsidRPr="006A6771">
        <w:rPr>
          <w:rFonts w:eastAsia="Tahoma"/>
          <w:spacing w:val="3"/>
          <w:sz w:val="22"/>
          <w:szCs w:val="22"/>
        </w:rPr>
        <w:t>m</w:t>
      </w:r>
      <w:r w:rsidRPr="006A6771">
        <w:rPr>
          <w:rFonts w:eastAsia="Tahoma"/>
          <w:spacing w:val="2"/>
          <w:sz w:val="22"/>
          <w:szCs w:val="22"/>
        </w:rPr>
        <w:t>ee</w:t>
      </w:r>
      <w:r w:rsidRPr="006A6771">
        <w:rPr>
          <w:rFonts w:eastAsia="Tahoma"/>
          <w:spacing w:val="1"/>
          <w:sz w:val="22"/>
          <w:szCs w:val="22"/>
        </w:rPr>
        <w:t>ti</w:t>
      </w:r>
      <w:r w:rsidRPr="006A6771">
        <w:rPr>
          <w:rFonts w:eastAsia="Tahoma"/>
          <w:spacing w:val="2"/>
          <w:sz w:val="22"/>
          <w:szCs w:val="22"/>
        </w:rPr>
        <w:t>ng</w:t>
      </w:r>
      <w:r w:rsidRPr="006A6771">
        <w:rPr>
          <w:rFonts w:eastAsia="Tahoma"/>
          <w:sz w:val="22"/>
          <w:szCs w:val="22"/>
        </w:rPr>
        <w:t>s</w:t>
      </w:r>
      <w:r w:rsidRPr="006A6771">
        <w:rPr>
          <w:rFonts w:eastAsia="Tahoma"/>
          <w:spacing w:val="22"/>
          <w:sz w:val="22"/>
          <w:szCs w:val="22"/>
        </w:rPr>
        <w:t xml:space="preserve"> </w:t>
      </w:r>
      <w:r w:rsidRPr="006A6771">
        <w:rPr>
          <w:rFonts w:eastAsia="Tahoma"/>
          <w:spacing w:val="2"/>
          <w:sz w:val="22"/>
          <w:szCs w:val="22"/>
        </w:rPr>
        <w:t>o</w:t>
      </w:r>
      <w:r w:rsidRPr="006A6771">
        <w:rPr>
          <w:rFonts w:eastAsia="Tahoma"/>
          <w:sz w:val="22"/>
          <w:szCs w:val="22"/>
        </w:rPr>
        <w:t>r</w:t>
      </w:r>
      <w:r w:rsidRPr="006A6771">
        <w:rPr>
          <w:rFonts w:eastAsia="Tahoma"/>
          <w:spacing w:val="11"/>
          <w:sz w:val="22"/>
          <w:szCs w:val="22"/>
        </w:rPr>
        <w:t xml:space="preserve"> </w:t>
      </w:r>
      <w:r w:rsidRPr="006A6771">
        <w:rPr>
          <w:rFonts w:eastAsia="Tahoma"/>
          <w:spacing w:val="2"/>
          <w:sz w:val="22"/>
          <w:szCs w:val="22"/>
        </w:rPr>
        <w:t>pub</w:t>
      </w:r>
      <w:r w:rsidRPr="006A6771">
        <w:rPr>
          <w:rFonts w:eastAsia="Tahoma"/>
          <w:spacing w:val="1"/>
          <w:sz w:val="22"/>
          <w:szCs w:val="22"/>
        </w:rPr>
        <w:t>li</w:t>
      </w:r>
      <w:r w:rsidRPr="006A6771">
        <w:rPr>
          <w:rFonts w:eastAsia="Tahoma"/>
          <w:spacing w:val="2"/>
          <w:sz w:val="22"/>
          <w:szCs w:val="22"/>
        </w:rPr>
        <w:t>she</w:t>
      </w:r>
      <w:r w:rsidRPr="006A6771">
        <w:rPr>
          <w:rFonts w:eastAsia="Tahoma"/>
          <w:sz w:val="22"/>
          <w:szCs w:val="22"/>
        </w:rPr>
        <w:t>d</w:t>
      </w:r>
      <w:r w:rsidRPr="006A6771">
        <w:rPr>
          <w:rFonts w:eastAsia="Tahoma"/>
          <w:spacing w:val="25"/>
          <w:sz w:val="22"/>
          <w:szCs w:val="22"/>
        </w:rPr>
        <w:t xml:space="preserve"> </w:t>
      </w:r>
      <w:r w:rsidRPr="006A6771">
        <w:rPr>
          <w:rFonts w:eastAsia="Tahoma"/>
          <w:spacing w:val="1"/>
          <w:sz w:val="22"/>
          <w:szCs w:val="22"/>
        </w:rPr>
        <w:t>i</w:t>
      </w:r>
      <w:r w:rsidRPr="006A6771">
        <w:rPr>
          <w:rFonts w:eastAsia="Tahoma"/>
          <w:sz w:val="22"/>
          <w:szCs w:val="22"/>
        </w:rPr>
        <w:t>n</w:t>
      </w:r>
      <w:r w:rsidRPr="006A6771">
        <w:rPr>
          <w:rFonts w:eastAsia="Tahoma"/>
          <w:spacing w:val="11"/>
          <w:sz w:val="22"/>
          <w:szCs w:val="22"/>
        </w:rPr>
        <w:t xml:space="preserve"> </w:t>
      </w:r>
      <w:r w:rsidRPr="006A6771">
        <w:rPr>
          <w:rFonts w:eastAsia="Tahoma"/>
          <w:spacing w:val="2"/>
          <w:sz w:val="22"/>
          <w:szCs w:val="22"/>
        </w:rPr>
        <w:t>sc</w:t>
      </w:r>
      <w:r w:rsidRPr="006A6771">
        <w:rPr>
          <w:rFonts w:eastAsia="Tahoma"/>
          <w:spacing w:val="1"/>
          <w:sz w:val="22"/>
          <w:szCs w:val="22"/>
        </w:rPr>
        <w:t>i</w:t>
      </w:r>
      <w:r w:rsidRPr="006A6771">
        <w:rPr>
          <w:rFonts w:eastAsia="Tahoma"/>
          <w:spacing w:val="2"/>
          <w:sz w:val="22"/>
          <w:szCs w:val="22"/>
        </w:rPr>
        <w:t>en</w:t>
      </w:r>
      <w:r w:rsidRPr="006A6771">
        <w:rPr>
          <w:rFonts w:eastAsia="Tahoma"/>
          <w:spacing w:val="1"/>
          <w:sz w:val="22"/>
          <w:szCs w:val="22"/>
        </w:rPr>
        <w:t>tifi</w:t>
      </w:r>
      <w:r w:rsidRPr="006A6771">
        <w:rPr>
          <w:rFonts w:eastAsia="Tahoma"/>
          <w:sz w:val="22"/>
          <w:szCs w:val="22"/>
        </w:rPr>
        <w:t>c</w:t>
      </w:r>
      <w:r w:rsidRPr="006A6771">
        <w:rPr>
          <w:rFonts w:eastAsia="Tahoma"/>
          <w:spacing w:val="22"/>
          <w:sz w:val="22"/>
          <w:szCs w:val="22"/>
        </w:rPr>
        <w:t xml:space="preserve"> </w:t>
      </w:r>
      <w:r w:rsidRPr="006A6771">
        <w:rPr>
          <w:rFonts w:eastAsia="Tahoma"/>
          <w:spacing w:val="1"/>
          <w:sz w:val="22"/>
          <w:szCs w:val="22"/>
        </w:rPr>
        <w:t>j</w:t>
      </w:r>
      <w:r w:rsidRPr="006A6771">
        <w:rPr>
          <w:rFonts w:eastAsia="Tahoma"/>
          <w:spacing w:val="2"/>
          <w:sz w:val="22"/>
          <w:szCs w:val="22"/>
        </w:rPr>
        <w:t>ourna</w:t>
      </w:r>
      <w:r w:rsidRPr="006A6771">
        <w:rPr>
          <w:rFonts w:eastAsia="Tahoma"/>
          <w:spacing w:val="1"/>
          <w:sz w:val="22"/>
          <w:szCs w:val="22"/>
        </w:rPr>
        <w:t>l</w:t>
      </w:r>
      <w:r w:rsidRPr="006A6771">
        <w:rPr>
          <w:rFonts w:eastAsia="Tahoma"/>
          <w:spacing w:val="2"/>
          <w:sz w:val="22"/>
          <w:szCs w:val="22"/>
        </w:rPr>
        <w:t>s</w:t>
      </w:r>
      <w:r w:rsidRPr="006A6771">
        <w:rPr>
          <w:rFonts w:eastAsia="Tahoma"/>
          <w:sz w:val="22"/>
          <w:szCs w:val="22"/>
        </w:rPr>
        <w:t>.</w:t>
      </w:r>
      <w:r w:rsidRPr="006A6771">
        <w:rPr>
          <w:rFonts w:eastAsia="Tahoma"/>
          <w:spacing w:val="24"/>
          <w:sz w:val="22"/>
          <w:szCs w:val="22"/>
        </w:rPr>
        <w:t xml:space="preserve"> </w:t>
      </w:r>
      <w:r w:rsidRPr="006A6771">
        <w:rPr>
          <w:rFonts w:eastAsia="Tahoma"/>
          <w:spacing w:val="2"/>
          <w:sz w:val="22"/>
          <w:szCs w:val="22"/>
        </w:rPr>
        <w:t>I</w:t>
      </w:r>
      <w:r w:rsidRPr="006A6771">
        <w:rPr>
          <w:rFonts w:eastAsia="Tahoma"/>
          <w:sz w:val="22"/>
          <w:szCs w:val="22"/>
        </w:rPr>
        <w:t>f</w:t>
      </w:r>
      <w:r w:rsidRPr="006A6771">
        <w:rPr>
          <w:rFonts w:eastAsia="Tahoma"/>
          <w:spacing w:val="7"/>
          <w:sz w:val="22"/>
          <w:szCs w:val="22"/>
        </w:rPr>
        <w:t xml:space="preserve"> </w:t>
      </w:r>
      <w:r w:rsidRPr="006A6771">
        <w:rPr>
          <w:rFonts w:eastAsia="Tahoma"/>
          <w:spacing w:val="2"/>
          <w:w w:val="102"/>
          <w:sz w:val="22"/>
          <w:szCs w:val="22"/>
        </w:rPr>
        <w:t>y</w:t>
      </w:r>
      <w:r w:rsidRPr="006A6771">
        <w:rPr>
          <w:rFonts w:eastAsia="Tahoma"/>
          <w:spacing w:val="2"/>
          <w:w w:val="103"/>
          <w:sz w:val="22"/>
          <w:szCs w:val="22"/>
        </w:rPr>
        <w:t>ou</w:t>
      </w:r>
    </w:p>
    <w:p w:rsidR="006F65FD" w:rsidRPr="006A6771" w:rsidRDefault="00650950">
      <w:pPr>
        <w:spacing w:before="4" w:line="250" w:lineRule="auto"/>
        <w:ind w:left="104" w:right="485"/>
        <w:rPr>
          <w:rFonts w:eastAsia="Tahoma"/>
          <w:sz w:val="22"/>
          <w:szCs w:val="22"/>
        </w:rPr>
      </w:pPr>
      <w:r w:rsidRPr="006A6771">
        <w:rPr>
          <w:rFonts w:eastAsia="Tahoma"/>
          <w:spacing w:val="2"/>
          <w:sz w:val="22"/>
          <w:szCs w:val="22"/>
        </w:rPr>
        <w:t>a</w:t>
      </w:r>
      <w:r w:rsidRPr="006A6771">
        <w:rPr>
          <w:rFonts w:eastAsia="Tahoma"/>
          <w:spacing w:val="1"/>
          <w:sz w:val="22"/>
          <w:szCs w:val="22"/>
        </w:rPr>
        <w:t>r</w:t>
      </w:r>
      <w:r w:rsidRPr="006A6771">
        <w:rPr>
          <w:rFonts w:eastAsia="Tahoma"/>
          <w:sz w:val="22"/>
          <w:szCs w:val="22"/>
        </w:rPr>
        <w:t>e</w:t>
      </w:r>
      <w:r w:rsidRPr="006A6771">
        <w:rPr>
          <w:rFonts w:eastAsia="Tahoma"/>
          <w:spacing w:val="14"/>
          <w:sz w:val="22"/>
          <w:szCs w:val="22"/>
        </w:rPr>
        <w:t xml:space="preserve"> </w:t>
      </w:r>
      <w:r w:rsidRPr="006A6771">
        <w:rPr>
          <w:rFonts w:eastAsia="Tahoma"/>
          <w:spacing w:val="1"/>
          <w:sz w:val="22"/>
          <w:szCs w:val="22"/>
        </w:rPr>
        <w:t>i</w:t>
      </w:r>
      <w:r w:rsidRPr="006A6771">
        <w:rPr>
          <w:rFonts w:eastAsia="Tahoma"/>
          <w:spacing w:val="2"/>
          <w:sz w:val="22"/>
          <w:szCs w:val="22"/>
        </w:rPr>
        <w:t>n</w:t>
      </w:r>
      <w:r w:rsidRPr="006A6771">
        <w:rPr>
          <w:rFonts w:eastAsia="Tahoma"/>
          <w:spacing w:val="1"/>
          <w:sz w:val="22"/>
          <w:szCs w:val="22"/>
        </w:rPr>
        <w:t>t</w:t>
      </w:r>
      <w:r w:rsidRPr="006A6771">
        <w:rPr>
          <w:rFonts w:eastAsia="Tahoma"/>
          <w:spacing w:val="2"/>
          <w:sz w:val="22"/>
          <w:szCs w:val="22"/>
        </w:rPr>
        <w:t>e</w:t>
      </w:r>
      <w:r w:rsidRPr="006A6771">
        <w:rPr>
          <w:rFonts w:eastAsia="Tahoma"/>
          <w:spacing w:val="1"/>
          <w:sz w:val="22"/>
          <w:szCs w:val="22"/>
        </w:rPr>
        <w:t>r</w:t>
      </w:r>
      <w:r w:rsidRPr="006A6771">
        <w:rPr>
          <w:rFonts w:eastAsia="Tahoma"/>
          <w:spacing w:val="2"/>
          <w:sz w:val="22"/>
          <w:szCs w:val="22"/>
        </w:rPr>
        <w:t>es</w:t>
      </w:r>
      <w:r w:rsidRPr="006A6771">
        <w:rPr>
          <w:rFonts w:eastAsia="Tahoma"/>
          <w:spacing w:val="1"/>
          <w:sz w:val="22"/>
          <w:szCs w:val="22"/>
        </w:rPr>
        <w:t>t</w:t>
      </w:r>
      <w:r w:rsidRPr="006A6771">
        <w:rPr>
          <w:rFonts w:eastAsia="Tahoma"/>
          <w:spacing w:val="2"/>
          <w:sz w:val="22"/>
          <w:szCs w:val="22"/>
        </w:rPr>
        <w:t>e</w:t>
      </w:r>
      <w:r w:rsidRPr="006A6771">
        <w:rPr>
          <w:rFonts w:eastAsia="Tahoma"/>
          <w:sz w:val="22"/>
          <w:szCs w:val="22"/>
        </w:rPr>
        <w:t>d</w:t>
      </w:r>
      <w:r w:rsidRPr="006A6771">
        <w:rPr>
          <w:rFonts w:eastAsia="Tahoma"/>
          <w:spacing w:val="25"/>
          <w:sz w:val="22"/>
          <w:szCs w:val="22"/>
        </w:rPr>
        <w:t xml:space="preserve"> </w:t>
      </w:r>
      <w:r w:rsidRPr="006A6771">
        <w:rPr>
          <w:rFonts w:eastAsia="Tahoma"/>
          <w:spacing w:val="1"/>
          <w:sz w:val="22"/>
          <w:szCs w:val="22"/>
        </w:rPr>
        <w:t>i</w:t>
      </w:r>
      <w:r w:rsidRPr="006A6771">
        <w:rPr>
          <w:rFonts w:eastAsia="Tahoma"/>
          <w:sz w:val="22"/>
          <w:szCs w:val="22"/>
        </w:rPr>
        <w:t>n</w:t>
      </w:r>
      <w:r w:rsidRPr="006A6771">
        <w:rPr>
          <w:rFonts w:eastAsia="Tahoma"/>
          <w:spacing w:val="9"/>
          <w:sz w:val="22"/>
          <w:szCs w:val="22"/>
        </w:rPr>
        <w:t xml:space="preserve"> </w:t>
      </w:r>
      <w:r w:rsidRPr="006A6771">
        <w:rPr>
          <w:rFonts w:eastAsia="Tahoma"/>
          <w:spacing w:val="2"/>
          <w:sz w:val="22"/>
          <w:szCs w:val="22"/>
        </w:rPr>
        <w:t>v</w:t>
      </w:r>
      <w:r w:rsidRPr="006A6771">
        <w:rPr>
          <w:rFonts w:eastAsia="Tahoma"/>
          <w:spacing w:val="1"/>
          <w:sz w:val="22"/>
          <w:szCs w:val="22"/>
        </w:rPr>
        <w:t>i</w:t>
      </w:r>
      <w:r w:rsidRPr="006A6771">
        <w:rPr>
          <w:rFonts w:eastAsia="Tahoma"/>
          <w:spacing w:val="2"/>
          <w:sz w:val="22"/>
          <w:szCs w:val="22"/>
        </w:rPr>
        <w:t>e</w:t>
      </w:r>
      <w:r w:rsidRPr="006A6771">
        <w:rPr>
          <w:rFonts w:eastAsia="Tahoma"/>
          <w:spacing w:val="3"/>
          <w:sz w:val="22"/>
          <w:szCs w:val="22"/>
        </w:rPr>
        <w:t>w</w:t>
      </w:r>
      <w:r w:rsidRPr="006A6771">
        <w:rPr>
          <w:rFonts w:eastAsia="Tahoma"/>
          <w:spacing w:val="1"/>
          <w:sz w:val="22"/>
          <w:szCs w:val="22"/>
        </w:rPr>
        <w:t>i</w:t>
      </w:r>
      <w:r w:rsidRPr="006A6771">
        <w:rPr>
          <w:rFonts w:eastAsia="Tahoma"/>
          <w:spacing w:val="2"/>
          <w:sz w:val="22"/>
          <w:szCs w:val="22"/>
        </w:rPr>
        <w:t>n</w:t>
      </w:r>
      <w:r w:rsidRPr="006A6771">
        <w:rPr>
          <w:rFonts w:eastAsia="Tahoma"/>
          <w:sz w:val="22"/>
          <w:szCs w:val="22"/>
        </w:rPr>
        <w:t>g</w:t>
      </w:r>
      <w:r w:rsidRPr="006A6771">
        <w:rPr>
          <w:rFonts w:eastAsia="Tahoma"/>
          <w:spacing w:val="20"/>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3"/>
          <w:sz w:val="22"/>
          <w:szCs w:val="22"/>
        </w:rPr>
        <w:t xml:space="preserve"> </w:t>
      </w:r>
      <w:r w:rsidRPr="006A6771">
        <w:rPr>
          <w:rFonts w:eastAsia="Tahoma"/>
          <w:spacing w:val="1"/>
          <w:sz w:val="22"/>
          <w:szCs w:val="22"/>
        </w:rPr>
        <w:t>r</w:t>
      </w:r>
      <w:r w:rsidRPr="006A6771">
        <w:rPr>
          <w:rFonts w:eastAsia="Tahoma"/>
          <w:spacing w:val="2"/>
          <w:sz w:val="22"/>
          <w:szCs w:val="22"/>
        </w:rPr>
        <w:t>esu</w:t>
      </w:r>
      <w:r w:rsidRPr="006A6771">
        <w:rPr>
          <w:rFonts w:eastAsia="Tahoma"/>
          <w:spacing w:val="1"/>
          <w:sz w:val="22"/>
          <w:szCs w:val="22"/>
        </w:rPr>
        <w:t>lt</w:t>
      </w:r>
      <w:r w:rsidRPr="006A6771">
        <w:rPr>
          <w:rFonts w:eastAsia="Tahoma"/>
          <w:sz w:val="22"/>
          <w:szCs w:val="22"/>
        </w:rPr>
        <w:t>s</w:t>
      </w:r>
      <w:r w:rsidRPr="006A6771">
        <w:rPr>
          <w:rFonts w:eastAsia="Tahoma"/>
          <w:spacing w:val="20"/>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10"/>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3"/>
          <w:sz w:val="22"/>
          <w:szCs w:val="22"/>
        </w:rPr>
        <w:t xml:space="preserve"> </w:t>
      </w:r>
      <w:r w:rsidRPr="006A6771">
        <w:rPr>
          <w:rFonts w:eastAsia="Tahoma"/>
          <w:spacing w:val="2"/>
          <w:sz w:val="22"/>
          <w:szCs w:val="22"/>
        </w:rPr>
        <w:t>s</w:t>
      </w:r>
      <w:r w:rsidRPr="006A6771">
        <w:rPr>
          <w:rFonts w:eastAsia="Tahoma"/>
          <w:spacing w:val="1"/>
          <w:sz w:val="22"/>
          <w:szCs w:val="22"/>
        </w:rPr>
        <w:t>t</w:t>
      </w:r>
      <w:r w:rsidRPr="006A6771">
        <w:rPr>
          <w:rFonts w:eastAsia="Tahoma"/>
          <w:spacing w:val="2"/>
          <w:sz w:val="22"/>
          <w:szCs w:val="22"/>
        </w:rPr>
        <w:t>udy</w:t>
      </w:r>
      <w:r w:rsidRPr="006A6771">
        <w:rPr>
          <w:rFonts w:eastAsia="Tahoma"/>
          <w:sz w:val="22"/>
          <w:szCs w:val="22"/>
        </w:rPr>
        <w:t>,</w:t>
      </w:r>
      <w:r w:rsidRPr="006A6771">
        <w:rPr>
          <w:rFonts w:eastAsia="Tahoma"/>
          <w:spacing w:val="17"/>
          <w:sz w:val="22"/>
          <w:szCs w:val="22"/>
        </w:rPr>
        <w:t xml:space="preserve"> </w:t>
      </w:r>
      <w:r w:rsidRPr="006A6771">
        <w:rPr>
          <w:rFonts w:eastAsia="Tahoma"/>
          <w:spacing w:val="2"/>
          <w:sz w:val="22"/>
          <w:szCs w:val="22"/>
        </w:rPr>
        <w:t>p</w:t>
      </w:r>
      <w:r w:rsidRPr="006A6771">
        <w:rPr>
          <w:rFonts w:eastAsia="Tahoma"/>
          <w:spacing w:val="1"/>
          <w:sz w:val="22"/>
          <w:szCs w:val="22"/>
        </w:rPr>
        <w:t>l</w:t>
      </w:r>
      <w:r w:rsidRPr="006A6771">
        <w:rPr>
          <w:rFonts w:eastAsia="Tahoma"/>
          <w:spacing w:val="2"/>
          <w:sz w:val="22"/>
          <w:szCs w:val="22"/>
        </w:rPr>
        <w:t>eas</w:t>
      </w:r>
      <w:r w:rsidRPr="006A6771">
        <w:rPr>
          <w:rFonts w:eastAsia="Tahoma"/>
          <w:sz w:val="22"/>
          <w:szCs w:val="22"/>
        </w:rPr>
        <w:t>e</w:t>
      </w:r>
      <w:r w:rsidRPr="006A6771">
        <w:rPr>
          <w:rFonts w:eastAsia="Tahoma"/>
          <w:spacing w:val="19"/>
          <w:sz w:val="22"/>
          <w:szCs w:val="22"/>
        </w:rPr>
        <w:t xml:space="preserve"> </w:t>
      </w:r>
      <w:r w:rsidRPr="006A6771">
        <w:rPr>
          <w:rFonts w:eastAsia="Tahoma"/>
          <w:spacing w:val="1"/>
          <w:sz w:val="22"/>
          <w:szCs w:val="22"/>
        </w:rPr>
        <w:t>f</w:t>
      </w:r>
      <w:r w:rsidRPr="006A6771">
        <w:rPr>
          <w:rFonts w:eastAsia="Tahoma"/>
          <w:spacing w:val="2"/>
          <w:sz w:val="22"/>
          <w:szCs w:val="22"/>
        </w:rPr>
        <w:t>ee</w:t>
      </w:r>
      <w:r w:rsidRPr="006A6771">
        <w:rPr>
          <w:rFonts w:eastAsia="Tahoma"/>
          <w:sz w:val="22"/>
          <w:szCs w:val="22"/>
        </w:rPr>
        <w:t>l</w:t>
      </w:r>
      <w:r w:rsidRPr="006A6771">
        <w:rPr>
          <w:rFonts w:eastAsia="Tahoma"/>
          <w:spacing w:val="11"/>
          <w:sz w:val="22"/>
          <w:szCs w:val="22"/>
        </w:rPr>
        <w:t xml:space="preserve"> </w:t>
      </w:r>
      <w:r w:rsidRPr="006A6771">
        <w:rPr>
          <w:rFonts w:eastAsia="Tahoma"/>
          <w:spacing w:val="1"/>
          <w:sz w:val="22"/>
          <w:szCs w:val="22"/>
        </w:rPr>
        <w:t>fr</w:t>
      </w:r>
      <w:r w:rsidRPr="006A6771">
        <w:rPr>
          <w:rFonts w:eastAsia="Tahoma"/>
          <w:spacing w:val="2"/>
          <w:sz w:val="22"/>
          <w:szCs w:val="22"/>
        </w:rPr>
        <w:t>e</w:t>
      </w:r>
      <w:r w:rsidRPr="006A6771">
        <w:rPr>
          <w:rFonts w:eastAsia="Tahoma"/>
          <w:sz w:val="22"/>
          <w:szCs w:val="22"/>
        </w:rPr>
        <w:t>e</w:t>
      </w:r>
      <w:r w:rsidRPr="006A6771">
        <w:rPr>
          <w:rFonts w:eastAsia="Tahoma"/>
          <w:spacing w:val="13"/>
          <w:sz w:val="22"/>
          <w:szCs w:val="22"/>
        </w:rPr>
        <w:t xml:space="preserve"> </w:t>
      </w:r>
      <w:r w:rsidRPr="006A6771">
        <w:rPr>
          <w:rFonts w:eastAsia="Tahoma"/>
          <w:spacing w:val="1"/>
          <w:sz w:val="22"/>
          <w:szCs w:val="22"/>
        </w:rPr>
        <w:t>t</w:t>
      </w:r>
      <w:r w:rsidRPr="006A6771">
        <w:rPr>
          <w:rFonts w:eastAsia="Tahoma"/>
          <w:sz w:val="22"/>
          <w:szCs w:val="22"/>
        </w:rPr>
        <w:t>o</w:t>
      </w:r>
      <w:r w:rsidRPr="006A6771">
        <w:rPr>
          <w:rFonts w:eastAsia="Tahoma"/>
          <w:spacing w:val="11"/>
          <w:sz w:val="22"/>
          <w:szCs w:val="22"/>
        </w:rPr>
        <w:t xml:space="preserve"> </w:t>
      </w:r>
      <w:r w:rsidRPr="006A6771">
        <w:rPr>
          <w:rFonts w:eastAsia="Tahoma"/>
          <w:spacing w:val="2"/>
          <w:sz w:val="22"/>
          <w:szCs w:val="22"/>
        </w:rPr>
        <w:t>con</w:t>
      </w:r>
      <w:r w:rsidRPr="006A6771">
        <w:rPr>
          <w:rFonts w:eastAsia="Tahoma"/>
          <w:spacing w:val="1"/>
          <w:sz w:val="22"/>
          <w:szCs w:val="22"/>
        </w:rPr>
        <w:t>t</w:t>
      </w:r>
      <w:r w:rsidRPr="006A6771">
        <w:rPr>
          <w:rFonts w:eastAsia="Tahoma"/>
          <w:spacing w:val="2"/>
          <w:sz w:val="22"/>
          <w:szCs w:val="22"/>
        </w:rPr>
        <w:t>ac</w:t>
      </w:r>
      <w:r w:rsidRPr="006A6771">
        <w:rPr>
          <w:rFonts w:eastAsia="Tahoma"/>
          <w:sz w:val="22"/>
          <w:szCs w:val="22"/>
        </w:rPr>
        <w:t>t</w:t>
      </w:r>
      <w:r w:rsidRPr="006A6771">
        <w:rPr>
          <w:rFonts w:eastAsia="Tahoma"/>
          <w:spacing w:val="22"/>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3"/>
          <w:sz w:val="22"/>
          <w:szCs w:val="22"/>
        </w:rPr>
        <w:t xml:space="preserve"> </w:t>
      </w:r>
      <w:r w:rsidRPr="006A6771">
        <w:rPr>
          <w:rFonts w:eastAsia="Tahoma"/>
          <w:spacing w:val="2"/>
          <w:w w:val="102"/>
          <w:sz w:val="22"/>
          <w:szCs w:val="22"/>
        </w:rPr>
        <w:t>p</w:t>
      </w:r>
      <w:r w:rsidRPr="006A6771">
        <w:rPr>
          <w:rFonts w:eastAsia="Tahoma"/>
          <w:spacing w:val="1"/>
          <w:w w:val="102"/>
          <w:sz w:val="22"/>
          <w:szCs w:val="22"/>
        </w:rPr>
        <w:t>r</w:t>
      </w:r>
      <w:r w:rsidRPr="006A6771">
        <w:rPr>
          <w:rFonts w:eastAsia="Tahoma"/>
          <w:spacing w:val="1"/>
          <w:w w:val="103"/>
          <w:sz w:val="22"/>
          <w:szCs w:val="22"/>
        </w:rPr>
        <w:t>i</w:t>
      </w:r>
      <w:r w:rsidRPr="006A6771">
        <w:rPr>
          <w:rFonts w:eastAsia="Tahoma"/>
          <w:spacing w:val="2"/>
          <w:w w:val="102"/>
          <w:sz w:val="22"/>
          <w:szCs w:val="22"/>
        </w:rPr>
        <w:t>nc</w:t>
      </w:r>
      <w:r w:rsidRPr="006A6771">
        <w:rPr>
          <w:rFonts w:eastAsia="Tahoma"/>
          <w:spacing w:val="1"/>
          <w:w w:val="103"/>
          <w:sz w:val="22"/>
          <w:szCs w:val="22"/>
        </w:rPr>
        <w:t>i</w:t>
      </w:r>
      <w:r w:rsidRPr="006A6771">
        <w:rPr>
          <w:rFonts w:eastAsia="Tahoma"/>
          <w:spacing w:val="2"/>
          <w:w w:val="103"/>
          <w:sz w:val="22"/>
          <w:szCs w:val="22"/>
        </w:rPr>
        <w:t>p</w:t>
      </w:r>
      <w:r w:rsidRPr="006A6771">
        <w:rPr>
          <w:rFonts w:eastAsia="Tahoma"/>
          <w:spacing w:val="1"/>
          <w:w w:val="103"/>
          <w:sz w:val="22"/>
          <w:szCs w:val="22"/>
        </w:rPr>
        <w:t>l</w:t>
      </w:r>
      <w:r w:rsidRPr="006A6771">
        <w:rPr>
          <w:rFonts w:eastAsia="Tahoma"/>
          <w:w w:val="102"/>
          <w:sz w:val="22"/>
          <w:szCs w:val="22"/>
        </w:rPr>
        <w:t xml:space="preserve">e </w:t>
      </w:r>
      <w:r w:rsidRPr="006A6771">
        <w:rPr>
          <w:rFonts w:eastAsia="Tahoma"/>
          <w:spacing w:val="1"/>
          <w:sz w:val="22"/>
          <w:szCs w:val="22"/>
        </w:rPr>
        <w:t>i</w:t>
      </w:r>
      <w:r w:rsidRPr="006A6771">
        <w:rPr>
          <w:rFonts w:eastAsia="Tahoma"/>
          <w:spacing w:val="2"/>
          <w:sz w:val="22"/>
          <w:szCs w:val="22"/>
        </w:rPr>
        <w:t>nves</w:t>
      </w:r>
      <w:r w:rsidRPr="006A6771">
        <w:rPr>
          <w:rFonts w:eastAsia="Tahoma"/>
          <w:spacing w:val="1"/>
          <w:sz w:val="22"/>
          <w:szCs w:val="22"/>
        </w:rPr>
        <w:t>ti</w:t>
      </w:r>
      <w:r w:rsidRPr="006A6771">
        <w:rPr>
          <w:rFonts w:eastAsia="Tahoma"/>
          <w:spacing w:val="2"/>
          <w:sz w:val="22"/>
          <w:szCs w:val="22"/>
        </w:rPr>
        <w:t>ga</w:t>
      </w:r>
      <w:r w:rsidRPr="006A6771">
        <w:rPr>
          <w:rFonts w:eastAsia="Tahoma"/>
          <w:spacing w:val="1"/>
          <w:sz w:val="22"/>
          <w:szCs w:val="22"/>
        </w:rPr>
        <w:t>t</w:t>
      </w:r>
      <w:r w:rsidRPr="006A6771">
        <w:rPr>
          <w:rFonts w:eastAsia="Tahoma"/>
          <w:spacing w:val="2"/>
          <w:sz w:val="22"/>
          <w:szCs w:val="22"/>
        </w:rPr>
        <w:t>o</w:t>
      </w:r>
      <w:r w:rsidRPr="006A6771">
        <w:rPr>
          <w:rFonts w:eastAsia="Tahoma"/>
          <w:spacing w:val="1"/>
          <w:sz w:val="22"/>
          <w:szCs w:val="22"/>
        </w:rPr>
        <w:t>r</w:t>
      </w:r>
      <w:r w:rsidRPr="006A6771">
        <w:rPr>
          <w:rFonts w:eastAsia="Tahoma"/>
          <w:sz w:val="22"/>
          <w:szCs w:val="22"/>
        </w:rPr>
        <w:t>,</w:t>
      </w:r>
      <w:r w:rsidRPr="006A6771">
        <w:rPr>
          <w:rFonts w:eastAsia="Tahoma"/>
          <w:spacing w:val="35"/>
          <w:sz w:val="22"/>
          <w:szCs w:val="22"/>
        </w:rPr>
        <w:t xml:space="preserve"> </w:t>
      </w:r>
      <w:r w:rsidRPr="006A6771">
        <w:rPr>
          <w:rFonts w:eastAsia="Tahoma"/>
          <w:spacing w:val="3"/>
          <w:sz w:val="22"/>
          <w:szCs w:val="22"/>
        </w:rPr>
        <w:t>D</w:t>
      </w:r>
      <w:r w:rsidRPr="006A6771">
        <w:rPr>
          <w:rFonts w:eastAsia="Tahoma"/>
          <w:spacing w:val="1"/>
          <w:sz w:val="22"/>
          <w:szCs w:val="22"/>
        </w:rPr>
        <w:t>r</w:t>
      </w:r>
      <w:r w:rsidRPr="006A6771">
        <w:rPr>
          <w:rFonts w:eastAsia="Tahoma"/>
          <w:sz w:val="22"/>
          <w:szCs w:val="22"/>
        </w:rPr>
        <w:t>.</w:t>
      </w:r>
      <w:r w:rsidRPr="006A6771">
        <w:rPr>
          <w:rFonts w:eastAsia="Tahoma"/>
          <w:spacing w:val="11"/>
          <w:sz w:val="22"/>
          <w:szCs w:val="22"/>
        </w:rPr>
        <w:t xml:space="preserve"> </w:t>
      </w:r>
      <w:proofErr w:type="spellStart"/>
      <w:r w:rsidRPr="006A6771">
        <w:rPr>
          <w:rFonts w:eastAsia="Tahoma"/>
          <w:spacing w:val="2"/>
          <w:sz w:val="22"/>
          <w:szCs w:val="22"/>
        </w:rPr>
        <w:t>Cend</w:t>
      </w:r>
      <w:r w:rsidRPr="006A6771">
        <w:rPr>
          <w:rFonts w:eastAsia="Tahoma"/>
          <w:spacing w:val="1"/>
          <w:sz w:val="22"/>
          <w:szCs w:val="22"/>
        </w:rPr>
        <w:t>r</w:t>
      </w:r>
      <w:r w:rsidRPr="006A6771">
        <w:rPr>
          <w:rFonts w:eastAsia="Tahoma"/>
          <w:sz w:val="22"/>
          <w:szCs w:val="22"/>
        </w:rPr>
        <w:t>i</w:t>
      </w:r>
      <w:proofErr w:type="spellEnd"/>
      <w:r w:rsidRPr="006A6771">
        <w:rPr>
          <w:rFonts w:eastAsia="Tahoma"/>
          <w:spacing w:val="16"/>
          <w:sz w:val="22"/>
          <w:szCs w:val="22"/>
        </w:rPr>
        <w:t xml:space="preserve"> </w:t>
      </w:r>
      <w:r w:rsidRPr="006A6771">
        <w:rPr>
          <w:rFonts w:eastAsia="Tahoma"/>
          <w:spacing w:val="3"/>
          <w:sz w:val="22"/>
          <w:szCs w:val="22"/>
        </w:rPr>
        <w:t>H</w:t>
      </w:r>
      <w:r w:rsidRPr="006A6771">
        <w:rPr>
          <w:rFonts w:eastAsia="Tahoma"/>
          <w:spacing w:val="2"/>
          <w:sz w:val="22"/>
          <w:szCs w:val="22"/>
        </w:rPr>
        <w:t>u</w:t>
      </w:r>
      <w:r w:rsidRPr="006A6771">
        <w:rPr>
          <w:rFonts w:eastAsia="Tahoma"/>
          <w:spacing w:val="1"/>
          <w:sz w:val="22"/>
          <w:szCs w:val="22"/>
        </w:rPr>
        <w:t>t</w:t>
      </w:r>
      <w:r w:rsidRPr="006A6771">
        <w:rPr>
          <w:rFonts w:eastAsia="Tahoma"/>
          <w:spacing w:val="2"/>
          <w:sz w:val="22"/>
          <w:szCs w:val="22"/>
        </w:rPr>
        <w:t>che</w:t>
      </w:r>
      <w:r w:rsidRPr="006A6771">
        <w:rPr>
          <w:rFonts w:eastAsia="Tahoma"/>
          <w:spacing w:val="1"/>
          <w:sz w:val="22"/>
          <w:szCs w:val="22"/>
        </w:rPr>
        <w:t>r</w:t>
      </w:r>
      <w:r w:rsidRPr="006A6771">
        <w:rPr>
          <w:rFonts w:eastAsia="Tahoma"/>
          <w:spacing w:val="2"/>
          <w:sz w:val="22"/>
          <w:szCs w:val="22"/>
        </w:rPr>
        <w:t>son</w:t>
      </w:r>
      <w:r w:rsidRPr="006A6771">
        <w:rPr>
          <w:rFonts w:eastAsia="Tahoma"/>
          <w:sz w:val="22"/>
          <w:szCs w:val="22"/>
        </w:rPr>
        <w:t>,</w:t>
      </w:r>
      <w:r w:rsidRPr="006A6771">
        <w:rPr>
          <w:rFonts w:eastAsia="Tahoma"/>
          <w:spacing w:val="30"/>
          <w:sz w:val="22"/>
          <w:szCs w:val="22"/>
        </w:rPr>
        <w:t xml:space="preserve"> </w:t>
      </w:r>
      <w:r w:rsidRPr="006A6771">
        <w:rPr>
          <w:rFonts w:eastAsia="Tahoma"/>
          <w:spacing w:val="2"/>
          <w:sz w:val="22"/>
          <w:szCs w:val="22"/>
        </w:rPr>
        <w:t>a</w:t>
      </w:r>
      <w:r w:rsidRPr="006A6771">
        <w:rPr>
          <w:rFonts w:eastAsia="Tahoma"/>
          <w:sz w:val="22"/>
          <w:szCs w:val="22"/>
        </w:rPr>
        <w:t>t</w:t>
      </w:r>
      <w:r w:rsidRPr="006A6771">
        <w:rPr>
          <w:rFonts w:eastAsia="Tahoma"/>
          <w:spacing w:val="5"/>
          <w:sz w:val="22"/>
          <w:szCs w:val="22"/>
        </w:rPr>
        <w:t xml:space="preserve"> </w:t>
      </w:r>
      <w:r w:rsidRPr="006A6771">
        <w:rPr>
          <w:rFonts w:eastAsia="Tahoma"/>
          <w:color w:val="0000FF"/>
          <w:spacing w:val="-60"/>
          <w:sz w:val="22"/>
          <w:szCs w:val="22"/>
        </w:rPr>
        <w:t xml:space="preserve"> </w:t>
      </w:r>
      <w:hyperlink r:id="rId7">
        <w:r w:rsidRPr="006A6771">
          <w:rPr>
            <w:rFonts w:eastAsia="Tahoma"/>
            <w:color w:val="0000FF"/>
            <w:spacing w:val="2"/>
            <w:sz w:val="22"/>
            <w:szCs w:val="22"/>
            <w:u w:val="single" w:color="0000FF"/>
          </w:rPr>
          <w:t>c</w:t>
        </w:r>
        <w:r w:rsidRPr="006A6771">
          <w:rPr>
            <w:rFonts w:eastAsia="Tahoma"/>
            <w:color w:val="0000FF"/>
            <w:spacing w:val="1"/>
            <w:sz w:val="22"/>
            <w:szCs w:val="22"/>
            <w:u w:val="single" w:color="0000FF"/>
          </w:rPr>
          <w:t>.</w:t>
        </w:r>
        <w:r w:rsidRPr="006A6771">
          <w:rPr>
            <w:rFonts w:eastAsia="Tahoma"/>
            <w:color w:val="0000FF"/>
            <w:spacing w:val="2"/>
            <w:sz w:val="22"/>
            <w:szCs w:val="22"/>
            <w:u w:val="single" w:color="0000FF"/>
          </w:rPr>
          <w:t>hu</w:t>
        </w:r>
        <w:r w:rsidRPr="006A6771">
          <w:rPr>
            <w:rFonts w:eastAsia="Tahoma"/>
            <w:color w:val="0000FF"/>
            <w:spacing w:val="1"/>
            <w:sz w:val="22"/>
            <w:szCs w:val="22"/>
            <w:u w:val="single" w:color="0000FF"/>
          </w:rPr>
          <w:t>t</w:t>
        </w:r>
        <w:r w:rsidRPr="006A6771">
          <w:rPr>
            <w:rFonts w:eastAsia="Tahoma"/>
            <w:color w:val="0000FF"/>
            <w:spacing w:val="2"/>
            <w:sz w:val="22"/>
            <w:szCs w:val="22"/>
            <w:u w:val="single" w:color="0000FF"/>
          </w:rPr>
          <w:t>che</w:t>
        </w:r>
        <w:r w:rsidRPr="006A6771">
          <w:rPr>
            <w:rFonts w:eastAsia="Tahoma"/>
            <w:color w:val="0000FF"/>
            <w:spacing w:val="1"/>
            <w:sz w:val="22"/>
            <w:szCs w:val="22"/>
            <w:u w:val="single" w:color="0000FF"/>
          </w:rPr>
          <w:t>r</w:t>
        </w:r>
        <w:r w:rsidRPr="006A6771">
          <w:rPr>
            <w:rFonts w:eastAsia="Tahoma"/>
            <w:color w:val="0000FF"/>
            <w:spacing w:val="2"/>
            <w:sz w:val="22"/>
            <w:szCs w:val="22"/>
            <w:u w:val="single" w:color="0000FF"/>
          </w:rPr>
          <w:t>son</w:t>
        </w:r>
        <w:r w:rsidRPr="006A6771">
          <w:rPr>
            <w:rFonts w:eastAsia="Tahoma"/>
            <w:color w:val="0000FF"/>
            <w:spacing w:val="4"/>
            <w:sz w:val="22"/>
            <w:szCs w:val="22"/>
            <w:u w:val="single" w:color="0000FF"/>
          </w:rPr>
          <w:t>@</w:t>
        </w:r>
        <w:r w:rsidRPr="006A6771">
          <w:rPr>
            <w:rFonts w:eastAsia="Tahoma"/>
            <w:color w:val="0000FF"/>
            <w:spacing w:val="2"/>
            <w:sz w:val="22"/>
            <w:szCs w:val="22"/>
            <w:u w:val="single" w:color="0000FF"/>
          </w:rPr>
          <w:t>u</w:t>
        </w:r>
        <w:r w:rsidRPr="006A6771">
          <w:rPr>
            <w:rFonts w:eastAsia="Tahoma"/>
            <w:color w:val="0000FF"/>
            <w:spacing w:val="1"/>
            <w:sz w:val="22"/>
            <w:szCs w:val="22"/>
            <w:u w:val="single" w:color="0000FF"/>
          </w:rPr>
          <w:t>t</w:t>
        </w:r>
        <w:r w:rsidRPr="006A6771">
          <w:rPr>
            <w:rFonts w:eastAsia="Tahoma"/>
            <w:color w:val="0000FF"/>
            <w:spacing w:val="2"/>
            <w:sz w:val="22"/>
            <w:szCs w:val="22"/>
            <w:u w:val="single" w:color="0000FF"/>
          </w:rPr>
          <w:t>o</w:t>
        </w:r>
        <w:r w:rsidRPr="006A6771">
          <w:rPr>
            <w:rFonts w:eastAsia="Tahoma"/>
            <w:color w:val="0000FF"/>
            <w:spacing w:val="1"/>
            <w:sz w:val="22"/>
            <w:szCs w:val="22"/>
            <w:u w:val="single" w:color="0000FF"/>
          </w:rPr>
          <w:t>r</w:t>
        </w:r>
        <w:r w:rsidRPr="006A6771">
          <w:rPr>
            <w:rFonts w:eastAsia="Tahoma"/>
            <w:color w:val="0000FF"/>
            <w:spacing w:val="2"/>
            <w:sz w:val="22"/>
            <w:szCs w:val="22"/>
            <w:u w:val="single" w:color="0000FF"/>
          </w:rPr>
          <w:t>on</w:t>
        </w:r>
        <w:r w:rsidRPr="006A6771">
          <w:rPr>
            <w:rFonts w:eastAsia="Tahoma"/>
            <w:color w:val="0000FF"/>
            <w:spacing w:val="1"/>
            <w:sz w:val="22"/>
            <w:szCs w:val="22"/>
            <w:u w:val="single" w:color="0000FF"/>
          </w:rPr>
          <w:t>t</w:t>
        </w:r>
        <w:r w:rsidRPr="006A6771">
          <w:rPr>
            <w:rFonts w:eastAsia="Tahoma"/>
            <w:color w:val="0000FF"/>
            <w:spacing w:val="2"/>
            <w:sz w:val="22"/>
            <w:szCs w:val="22"/>
            <w:u w:val="single" w:color="0000FF"/>
          </w:rPr>
          <w:t>o</w:t>
        </w:r>
        <w:r w:rsidRPr="006A6771">
          <w:rPr>
            <w:rFonts w:eastAsia="Tahoma"/>
            <w:color w:val="0000FF"/>
            <w:spacing w:val="1"/>
            <w:sz w:val="22"/>
            <w:szCs w:val="22"/>
            <w:u w:val="single" w:color="0000FF"/>
          </w:rPr>
          <w:t>.</w:t>
        </w:r>
        <w:r w:rsidRPr="006A6771">
          <w:rPr>
            <w:rFonts w:eastAsia="Tahoma"/>
            <w:color w:val="0000FF"/>
            <w:spacing w:val="2"/>
            <w:sz w:val="22"/>
            <w:szCs w:val="22"/>
            <w:u w:val="single" w:color="0000FF"/>
          </w:rPr>
          <w:t>ca</w:t>
        </w:r>
      </w:hyperlink>
      <w:r w:rsidRPr="006A6771">
        <w:rPr>
          <w:rFonts w:eastAsia="Tahoma"/>
          <w:color w:val="000000"/>
          <w:sz w:val="22"/>
          <w:szCs w:val="22"/>
        </w:rPr>
        <w:t>,</w:t>
      </w:r>
      <w:r w:rsidRPr="006A6771">
        <w:rPr>
          <w:rFonts w:eastAsia="Tahoma"/>
          <w:color w:val="000000"/>
          <w:spacing w:val="62"/>
          <w:sz w:val="22"/>
          <w:szCs w:val="22"/>
        </w:rPr>
        <w:t xml:space="preserve"> </w:t>
      </w:r>
      <w:r w:rsidRPr="006A6771">
        <w:rPr>
          <w:rFonts w:eastAsia="Tahoma"/>
          <w:color w:val="000000"/>
          <w:spacing w:val="2"/>
          <w:sz w:val="22"/>
          <w:szCs w:val="22"/>
        </w:rPr>
        <w:t>o</w:t>
      </w:r>
      <w:r w:rsidRPr="006A6771">
        <w:rPr>
          <w:rFonts w:eastAsia="Tahoma"/>
          <w:color w:val="000000"/>
          <w:sz w:val="22"/>
          <w:szCs w:val="22"/>
        </w:rPr>
        <w:t>r</w:t>
      </w:r>
      <w:r w:rsidRPr="006A6771">
        <w:rPr>
          <w:rFonts w:eastAsia="Tahoma"/>
          <w:color w:val="000000"/>
          <w:spacing w:val="10"/>
          <w:sz w:val="22"/>
          <w:szCs w:val="22"/>
        </w:rPr>
        <w:t xml:space="preserve"> </w:t>
      </w:r>
      <w:r w:rsidRPr="006A6771">
        <w:rPr>
          <w:rFonts w:eastAsia="Tahoma"/>
          <w:color w:val="000000"/>
          <w:spacing w:val="2"/>
          <w:sz w:val="22"/>
          <w:szCs w:val="22"/>
        </w:rPr>
        <w:t>a</w:t>
      </w:r>
      <w:r w:rsidRPr="006A6771">
        <w:rPr>
          <w:rFonts w:eastAsia="Tahoma"/>
          <w:color w:val="000000"/>
          <w:sz w:val="22"/>
          <w:szCs w:val="22"/>
        </w:rPr>
        <w:t>t</w:t>
      </w:r>
      <w:r w:rsidRPr="006A6771">
        <w:rPr>
          <w:rFonts w:eastAsia="Tahoma"/>
          <w:color w:val="000000"/>
          <w:spacing w:val="9"/>
          <w:sz w:val="22"/>
          <w:szCs w:val="22"/>
        </w:rPr>
        <w:t xml:space="preserve"> </w:t>
      </w:r>
      <w:r w:rsidRPr="006A6771">
        <w:rPr>
          <w:rFonts w:eastAsia="Tahoma"/>
          <w:color w:val="000000"/>
          <w:spacing w:val="2"/>
          <w:w w:val="103"/>
          <w:sz w:val="22"/>
          <w:szCs w:val="22"/>
        </w:rPr>
        <w:t>647</w:t>
      </w:r>
      <w:r w:rsidRPr="006A6771">
        <w:rPr>
          <w:rFonts w:eastAsia="Tahoma"/>
          <w:color w:val="000000"/>
          <w:spacing w:val="1"/>
          <w:w w:val="102"/>
          <w:sz w:val="22"/>
          <w:szCs w:val="22"/>
        </w:rPr>
        <w:t>-</w:t>
      </w:r>
      <w:r w:rsidRPr="006A6771">
        <w:rPr>
          <w:rFonts w:eastAsia="Tahoma"/>
          <w:color w:val="000000"/>
          <w:spacing w:val="2"/>
          <w:w w:val="103"/>
          <w:sz w:val="22"/>
          <w:szCs w:val="22"/>
        </w:rPr>
        <w:t>774</w:t>
      </w:r>
      <w:r w:rsidRPr="006A6771">
        <w:rPr>
          <w:rFonts w:eastAsia="Tahoma"/>
          <w:color w:val="000000"/>
          <w:spacing w:val="1"/>
          <w:w w:val="102"/>
          <w:sz w:val="22"/>
          <w:szCs w:val="22"/>
        </w:rPr>
        <w:t>-</w:t>
      </w:r>
      <w:r w:rsidRPr="006A6771">
        <w:rPr>
          <w:rFonts w:eastAsia="Tahoma"/>
          <w:color w:val="000000"/>
          <w:spacing w:val="2"/>
          <w:w w:val="103"/>
          <w:sz w:val="22"/>
          <w:szCs w:val="22"/>
        </w:rPr>
        <w:t>5286.</w:t>
      </w:r>
    </w:p>
    <w:p w:rsidR="006F65FD" w:rsidRPr="006A6771" w:rsidRDefault="006F65FD">
      <w:pPr>
        <w:spacing w:before="15" w:line="220" w:lineRule="exact"/>
        <w:rPr>
          <w:sz w:val="22"/>
          <w:szCs w:val="22"/>
        </w:rPr>
      </w:pPr>
    </w:p>
    <w:p w:rsidR="006F65FD" w:rsidRPr="006A6771" w:rsidRDefault="00650950">
      <w:pPr>
        <w:spacing w:before="29"/>
        <w:ind w:left="104"/>
        <w:rPr>
          <w:rFonts w:eastAsia="Tahoma"/>
          <w:sz w:val="22"/>
          <w:szCs w:val="22"/>
        </w:rPr>
      </w:pPr>
      <w:r w:rsidRPr="006A6771">
        <w:rPr>
          <w:rFonts w:eastAsia="Tahoma"/>
          <w:b/>
          <w:spacing w:val="3"/>
          <w:sz w:val="22"/>
          <w:szCs w:val="22"/>
        </w:rPr>
        <w:t>CONTAC</w:t>
      </w:r>
      <w:r w:rsidRPr="006A6771">
        <w:rPr>
          <w:rFonts w:eastAsia="Tahoma"/>
          <w:b/>
          <w:sz w:val="22"/>
          <w:szCs w:val="22"/>
        </w:rPr>
        <w:t>T</w:t>
      </w:r>
      <w:r w:rsidRPr="006A6771">
        <w:rPr>
          <w:rFonts w:eastAsia="Tahoma"/>
          <w:b/>
          <w:spacing w:val="26"/>
          <w:sz w:val="22"/>
          <w:szCs w:val="22"/>
        </w:rPr>
        <w:t xml:space="preserve"> </w:t>
      </w:r>
      <w:r w:rsidRPr="006A6771">
        <w:rPr>
          <w:rFonts w:eastAsia="Tahoma"/>
          <w:b/>
          <w:spacing w:val="2"/>
          <w:w w:val="102"/>
          <w:sz w:val="22"/>
          <w:szCs w:val="22"/>
        </w:rPr>
        <w:t>I</w:t>
      </w:r>
      <w:r w:rsidRPr="006A6771">
        <w:rPr>
          <w:rFonts w:eastAsia="Tahoma"/>
          <w:b/>
          <w:spacing w:val="3"/>
          <w:w w:val="102"/>
          <w:sz w:val="22"/>
          <w:szCs w:val="22"/>
        </w:rPr>
        <w:t>N</w:t>
      </w:r>
      <w:r w:rsidRPr="006A6771">
        <w:rPr>
          <w:rFonts w:eastAsia="Tahoma"/>
          <w:b/>
          <w:spacing w:val="2"/>
          <w:w w:val="102"/>
          <w:sz w:val="22"/>
          <w:szCs w:val="22"/>
        </w:rPr>
        <w:t>F</w:t>
      </w:r>
      <w:r w:rsidRPr="006A6771">
        <w:rPr>
          <w:rFonts w:eastAsia="Tahoma"/>
          <w:b/>
          <w:spacing w:val="3"/>
          <w:w w:val="102"/>
          <w:sz w:val="22"/>
          <w:szCs w:val="22"/>
        </w:rPr>
        <w:t>OR</w:t>
      </w:r>
      <w:r w:rsidRPr="006A6771">
        <w:rPr>
          <w:rFonts w:eastAsia="Tahoma"/>
          <w:b/>
          <w:spacing w:val="4"/>
          <w:w w:val="102"/>
          <w:sz w:val="22"/>
          <w:szCs w:val="22"/>
        </w:rPr>
        <w:t>M</w:t>
      </w:r>
      <w:r w:rsidRPr="006A6771">
        <w:rPr>
          <w:rFonts w:eastAsia="Tahoma"/>
          <w:b/>
          <w:spacing w:val="3"/>
          <w:w w:val="102"/>
          <w:sz w:val="22"/>
          <w:szCs w:val="22"/>
        </w:rPr>
        <w:t>A</w:t>
      </w:r>
      <w:r w:rsidRPr="006A6771">
        <w:rPr>
          <w:rFonts w:eastAsia="Tahoma"/>
          <w:b/>
          <w:spacing w:val="2"/>
          <w:w w:val="102"/>
          <w:sz w:val="22"/>
          <w:szCs w:val="22"/>
        </w:rPr>
        <w:t>TI</w:t>
      </w:r>
      <w:r w:rsidRPr="006A6771">
        <w:rPr>
          <w:rFonts w:eastAsia="Tahoma"/>
          <w:b/>
          <w:spacing w:val="3"/>
          <w:w w:val="102"/>
          <w:sz w:val="22"/>
          <w:szCs w:val="22"/>
        </w:rPr>
        <w:t>ON:</w:t>
      </w:r>
    </w:p>
    <w:p w:rsidR="006F65FD" w:rsidRPr="006A6771" w:rsidRDefault="00650950">
      <w:pPr>
        <w:spacing w:before="5" w:line="248" w:lineRule="auto"/>
        <w:ind w:left="104" w:right="312"/>
        <w:rPr>
          <w:rFonts w:eastAsia="Tahoma"/>
          <w:sz w:val="22"/>
          <w:szCs w:val="22"/>
        </w:rPr>
      </w:pPr>
      <w:r w:rsidRPr="006A6771">
        <w:rPr>
          <w:rFonts w:eastAsia="Tahoma"/>
          <w:b/>
          <w:spacing w:val="3"/>
          <w:sz w:val="22"/>
          <w:szCs w:val="22"/>
        </w:rPr>
        <w:t>Qu</w:t>
      </w:r>
      <w:r w:rsidRPr="006A6771">
        <w:rPr>
          <w:rFonts w:eastAsia="Tahoma"/>
          <w:b/>
          <w:spacing w:val="2"/>
          <w:sz w:val="22"/>
          <w:szCs w:val="22"/>
        </w:rPr>
        <w:t>est</w:t>
      </w:r>
      <w:r w:rsidRPr="006A6771">
        <w:rPr>
          <w:rFonts w:eastAsia="Tahoma"/>
          <w:b/>
          <w:spacing w:val="1"/>
          <w:sz w:val="22"/>
          <w:szCs w:val="22"/>
        </w:rPr>
        <w:t>i</w:t>
      </w:r>
      <w:r w:rsidRPr="006A6771">
        <w:rPr>
          <w:rFonts w:eastAsia="Tahoma"/>
          <w:b/>
          <w:spacing w:val="2"/>
          <w:sz w:val="22"/>
          <w:szCs w:val="22"/>
        </w:rPr>
        <w:t>o</w:t>
      </w:r>
      <w:r w:rsidRPr="006A6771">
        <w:rPr>
          <w:rFonts w:eastAsia="Tahoma"/>
          <w:b/>
          <w:spacing w:val="3"/>
          <w:sz w:val="22"/>
          <w:szCs w:val="22"/>
        </w:rPr>
        <w:t>n</w:t>
      </w:r>
      <w:r w:rsidRPr="006A6771">
        <w:rPr>
          <w:rFonts w:eastAsia="Tahoma"/>
          <w:b/>
          <w:spacing w:val="2"/>
          <w:sz w:val="22"/>
          <w:szCs w:val="22"/>
        </w:rPr>
        <w:t>s</w:t>
      </w:r>
      <w:r w:rsidRPr="006A6771">
        <w:rPr>
          <w:rFonts w:eastAsia="Tahoma"/>
          <w:b/>
          <w:sz w:val="22"/>
          <w:szCs w:val="22"/>
        </w:rPr>
        <w:t>:</w:t>
      </w:r>
      <w:r w:rsidRPr="006A6771">
        <w:rPr>
          <w:rFonts w:eastAsia="Tahoma"/>
          <w:b/>
          <w:spacing w:val="43"/>
          <w:sz w:val="22"/>
          <w:szCs w:val="22"/>
        </w:rPr>
        <w:t xml:space="preserve"> </w:t>
      </w:r>
      <w:r w:rsidRPr="006A6771">
        <w:rPr>
          <w:rFonts w:eastAsia="Tahoma"/>
          <w:spacing w:val="2"/>
          <w:sz w:val="22"/>
          <w:szCs w:val="22"/>
        </w:rPr>
        <w:t>I</w:t>
      </w:r>
      <w:r w:rsidRPr="006A6771">
        <w:rPr>
          <w:rFonts w:eastAsia="Tahoma"/>
          <w:sz w:val="22"/>
          <w:szCs w:val="22"/>
        </w:rPr>
        <w:t>f</w:t>
      </w:r>
      <w:r w:rsidRPr="006A6771">
        <w:rPr>
          <w:rFonts w:eastAsia="Tahoma"/>
          <w:spacing w:val="7"/>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3"/>
          <w:sz w:val="22"/>
          <w:szCs w:val="22"/>
        </w:rPr>
        <w:t xml:space="preserve"> </w:t>
      </w:r>
      <w:r w:rsidRPr="006A6771">
        <w:rPr>
          <w:rFonts w:eastAsia="Tahoma"/>
          <w:spacing w:val="2"/>
          <w:sz w:val="22"/>
          <w:szCs w:val="22"/>
        </w:rPr>
        <w:t>hav</w:t>
      </w:r>
      <w:r w:rsidRPr="006A6771">
        <w:rPr>
          <w:rFonts w:eastAsia="Tahoma"/>
          <w:sz w:val="22"/>
          <w:szCs w:val="22"/>
        </w:rPr>
        <w:t>e</w:t>
      </w:r>
      <w:r w:rsidRPr="006A6771">
        <w:rPr>
          <w:rFonts w:eastAsia="Tahoma"/>
          <w:spacing w:val="15"/>
          <w:sz w:val="22"/>
          <w:szCs w:val="22"/>
        </w:rPr>
        <w:t xml:space="preserve"> </w:t>
      </w:r>
      <w:r w:rsidRPr="006A6771">
        <w:rPr>
          <w:rFonts w:eastAsia="Tahoma"/>
          <w:spacing w:val="2"/>
          <w:sz w:val="22"/>
          <w:szCs w:val="22"/>
        </w:rPr>
        <w:t>an</w:t>
      </w:r>
      <w:r w:rsidRPr="006A6771">
        <w:rPr>
          <w:rFonts w:eastAsia="Tahoma"/>
          <w:sz w:val="22"/>
          <w:szCs w:val="22"/>
        </w:rPr>
        <w:t>y</w:t>
      </w:r>
      <w:r w:rsidRPr="006A6771">
        <w:rPr>
          <w:rFonts w:eastAsia="Tahoma"/>
          <w:spacing w:val="13"/>
          <w:sz w:val="22"/>
          <w:szCs w:val="22"/>
        </w:rPr>
        <w:t xml:space="preserve"> </w:t>
      </w:r>
      <w:r w:rsidRPr="006A6771">
        <w:rPr>
          <w:rFonts w:eastAsia="Tahoma"/>
          <w:spacing w:val="2"/>
          <w:sz w:val="22"/>
          <w:szCs w:val="22"/>
        </w:rPr>
        <w:t>quest</w:t>
      </w:r>
      <w:r w:rsidRPr="006A6771">
        <w:rPr>
          <w:rFonts w:eastAsia="Tahoma"/>
          <w:spacing w:val="1"/>
          <w:sz w:val="22"/>
          <w:szCs w:val="22"/>
        </w:rPr>
        <w:t>i</w:t>
      </w:r>
      <w:r w:rsidRPr="006A6771">
        <w:rPr>
          <w:rFonts w:eastAsia="Tahoma"/>
          <w:spacing w:val="2"/>
          <w:sz w:val="22"/>
          <w:szCs w:val="22"/>
        </w:rPr>
        <w:t>ons</w:t>
      </w:r>
      <w:r w:rsidRPr="006A6771">
        <w:rPr>
          <w:rFonts w:eastAsia="Tahoma"/>
          <w:sz w:val="22"/>
          <w:szCs w:val="22"/>
        </w:rPr>
        <w:t>,</w:t>
      </w:r>
      <w:r w:rsidRPr="006A6771">
        <w:rPr>
          <w:rFonts w:eastAsia="Tahoma"/>
          <w:spacing w:val="26"/>
          <w:sz w:val="22"/>
          <w:szCs w:val="22"/>
        </w:rPr>
        <w:t xml:space="preserve"> </w:t>
      </w:r>
      <w:r w:rsidRPr="006A6771">
        <w:rPr>
          <w:rFonts w:eastAsia="Tahoma"/>
          <w:spacing w:val="2"/>
          <w:sz w:val="22"/>
          <w:szCs w:val="22"/>
        </w:rPr>
        <w:t>concern</w:t>
      </w:r>
      <w:r w:rsidRPr="006A6771">
        <w:rPr>
          <w:rFonts w:eastAsia="Tahoma"/>
          <w:sz w:val="22"/>
          <w:szCs w:val="22"/>
        </w:rPr>
        <w:t>s</w:t>
      </w:r>
      <w:r w:rsidRPr="006A6771">
        <w:rPr>
          <w:rFonts w:eastAsia="Tahoma"/>
          <w:spacing w:val="23"/>
          <w:sz w:val="22"/>
          <w:szCs w:val="22"/>
        </w:rPr>
        <w:t xml:space="preserve"> </w:t>
      </w:r>
      <w:r w:rsidRPr="006A6771">
        <w:rPr>
          <w:rFonts w:eastAsia="Tahoma"/>
          <w:spacing w:val="2"/>
          <w:sz w:val="22"/>
          <w:szCs w:val="22"/>
        </w:rPr>
        <w:t>o</w:t>
      </w:r>
      <w:r w:rsidRPr="006A6771">
        <w:rPr>
          <w:rFonts w:eastAsia="Tahoma"/>
          <w:sz w:val="22"/>
          <w:szCs w:val="22"/>
        </w:rPr>
        <w:t>r</w:t>
      </w:r>
      <w:r w:rsidRPr="006A6771">
        <w:rPr>
          <w:rFonts w:eastAsia="Tahoma"/>
          <w:spacing w:val="10"/>
          <w:sz w:val="22"/>
          <w:szCs w:val="22"/>
        </w:rPr>
        <w:t xml:space="preserve"> </w:t>
      </w:r>
      <w:r w:rsidRPr="006A6771">
        <w:rPr>
          <w:rFonts w:eastAsia="Tahoma"/>
          <w:spacing w:val="2"/>
          <w:sz w:val="22"/>
          <w:szCs w:val="22"/>
        </w:rPr>
        <w:t>co</w:t>
      </w:r>
      <w:r w:rsidRPr="006A6771">
        <w:rPr>
          <w:rFonts w:eastAsia="Tahoma"/>
          <w:spacing w:val="3"/>
          <w:sz w:val="22"/>
          <w:szCs w:val="22"/>
        </w:rPr>
        <w:t>m</w:t>
      </w:r>
      <w:r w:rsidRPr="006A6771">
        <w:rPr>
          <w:rFonts w:eastAsia="Tahoma"/>
          <w:spacing w:val="2"/>
          <w:sz w:val="22"/>
          <w:szCs w:val="22"/>
        </w:rPr>
        <w:t>p</w:t>
      </w:r>
      <w:r w:rsidRPr="006A6771">
        <w:rPr>
          <w:rFonts w:eastAsia="Tahoma"/>
          <w:spacing w:val="1"/>
          <w:sz w:val="22"/>
          <w:szCs w:val="22"/>
        </w:rPr>
        <w:t>l</w:t>
      </w:r>
      <w:r w:rsidRPr="006A6771">
        <w:rPr>
          <w:rFonts w:eastAsia="Tahoma"/>
          <w:spacing w:val="2"/>
          <w:sz w:val="22"/>
          <w:szCs w:val="22"/>
        </w:rPr>
        <w:t>a</w:t>
      </w:r>
      <w:r w:rsidRPr="006A6771">
        <w:rPr>
          <w:rFonts w:eastAsia="Tahoma"/>
          <w:spacing w:val="1"/>
          <w:sz w:val="22"/>
          <w:szCs w:val="22"/>
        </w:rPr>
        <w:t>i</w:t>
      </w:r>
      <w:r w:rsidRPr="006A6771">
        <w:rPr>
          <w:rFonts w:eastAsia="Tahoma"/>
          <w:spacing w:val="2"/>
          <w:sz w:val="22"/>
          <w:szCs w:val="22"/>
        </w:rPr>
        <w:t>nt</w:t>
      </w:r>
      <w:r w:rsidRPr="006A6771">
        <w:rPr>
          <w:rFonts w:eastAsia="Tahoma"/>
          <w:sz w:val="22"/>
          <w:szCs w:val="22"/>
        </w:rPr>
        <w:t>s</w:t>
      </w:r>
      <w:r w:rsidRPr="006A6771">
        <w:rPr>
          <w:rFonts w:eastAsia="Tahoma"/>
          <w:spacing w:val="28"/>
          <w:sz w:val="22"/>
          <w:szCs w:val="22"/>
        </w:rPr>
        <w:t xml:space="preserve"> </w:t>
      </w:r>
      <w:r w:rsidRPr="006A6771">
        <w:rPr>
          <w:rFonts w:eastAsia="Tahoma"/>
          <w:spacing w:val="2"/>
          <w:sz w:val="22"/>
          <w:szCs w:val="22"/>
        </w:rPr>
        <w:t>abou</w:t>
      </w:r>
      <w:r w:rsidRPr="006A6771">
        <w:rPr>
          <w:rFonts w:eastAsia="Tahoma"/>
          <w:sz w:val="22"/>
          <w:szCs w:val="22"/>
        </w:rPr>
        <w:t>t</w:t>
      </w:r>
      <w:r w:rsidRPr="006A6771">
        <w:rPr>
          <w:rFonts w:eastAsia="Tahoma"/>
          <w:spacing w:val="18"/>
          <w:sz w:val="22"/>
          <w:szCs w:val="22"/>
        </w:rPr>
        <w:t xml:space="preserve"> </w:t>
      </w:r>
      <w:r w:rsidRPr="006A6771">
        <w:rPr>
          <w:rFonts w:eastAsia="Tahoma"/>
          <w:spacing w:val="2"/>
          <w:sz w:val="22"/>
          <w:szCs w:val="22"/>
        </w:rPr>
        <w:t>th</w:t>
      </w:r>
      <w:r w:rsidRPr="006A6771">
        <w:rPr>
          <w:rFonts w:eastAsia="Tahoma"/>
          <w:spacing w:val="1"/>
          <w:sz w:val="22"/>
          <w:szCs w:val="22"/>
        </w:rPr>
        <w:t>i</w:t>
      </w:r>
      <w:r w:rsidRPr="006A6771">
        <w:rPr>
          <w:rFonts w:eastAsia="Tahoma"/>
          <w:sz w:val="22"/>
          <w:szCs w:val="22"/>
        </w:rPr>
        <w:t>s</w:t>
      </w:r>
      <w:r w:rsidRPr="006A6771">
        <w:rPr>
          <w:rFonts w:eastAsia="Tahoma"/>
          <w:spacing w:val="12"/>
          <w:sz w:val="22"/>
          <w:szCs w:val="22"/>
        </w:rPr>
        <w:t xml:space="preserve"> </w:t>
      </w:r>
      <w:r w:rsidRPr="006A6771">
        <w:rPr>
          <w:rFonts w:eastAsia="Tahoma"/>
          <w:spacing w:val="2"/>
          <w:sz w:val="22"/>
          <w:szCs w:val="22"/>
        </w:rPr>
        <w:t>research</w:t>
      </w:r>
      <w:r w:rsidRPr="006A6771">
        <w:rPr>
          <w:rFonts w:eastAsia="Tahoma"/>
          <w:sz w:val="22"/>
          <w:szCs w:val="22"/>
        </w:rPr>
        <w:t>,</w:t>
      </w:r>
      <w:r w:rsidRPr="006A6771">
        <w:rPr>
          <w:rFonts w:eastAsia="Tahoma"/>
          <w:spacing w:val="23"/>
          <w:sz w:val="22"/>
          <w:szCs w:val="22"/>
        </w:rPr>
        <w:t xml:space="preserve"> </w:t>
      </w:r>
      <w:r w:rsidRPr="006A6771">
        <w:rPr>
          <w:rFonts w:eastAsia="Tahoma"/>
          <w:spacing w:val="1"/>
          <w:w w:val="103"/>
          <w:sz w:val="22"/>
          <w:szCs w:val="22"/>
        </w:rPr>
        <w:t>it</w:t>
      </w:r>
      <w:r w:rsidRPr="006A6771">
        <w:rPr>
          <w:rFonts w:eastAsia="Tahoma"/>
          <w:w w:val="102"/>
          <w:sz w:val="22"/>
          <w:szCs w:val="22"/>
        </w:rPr>
        <w:t xml:space="preserve">s </w:t>
      </w:r>
      <w:r w:rsidRPr="006A6771">
        <w:rPr>
          <w:rFonts w:eastAsia="Tahoma"/>
          <w:spacing w:val="2"/>
          <w:sz w:val="22"/>
          <w:szCs w:val="22"/>
        </w:rPr>
        <w:t>p</w:t>
      </w:r>
      <w:r w:rsidRPr="006A6771">
        <w:rPr>
          <w:rFonts w:eastAsia="Tahoma"/>
          <w:spacing w:val="1"/>
          <w:sz w:val="22"/>
          <w:szCs w:val="22"/>
        </w:rPr>
        <w:t>r</w:t>
      </w:r>
      <w:r w:rsidRPr="006A6771">
        <w:rPr>
          <w:rFonts w:eastAsia="Tahoma"/>
          <w:spacing w:val="2"/>
          <w:sz w:val="22"/>
          <w:szCs w:val="22"/>
        </w:rPr>
        <w:t>ocedu</w:t>
      </w:r>
      <w:r w:rsidRPr="006A6771">
        <w:rPr>
          <w:rFonts w:eastAsia="Tahoma"/>
          <w:spacing w:val="1"/>
          <w:sz w:val="22"/>
          <w:szCs w:val="22"/>
        </w:rPr>
        <w:t>r</w:t>
      </w:r>
      <w:r w:rsidRPr="006A6771">
        <w:rPr>
          <w:rFonts w:eastAsia="Tahoma"/>
          <w:spacing w:val="2"/>
          <w:sz w:val="22"/>
          <w:szCs w:val="22"/>
        </w:rPr>
        <w:t>es</w:t>
      </w:r>
      <w:r w:rsidRPr="006A6771">
        <w:rPr>
          <w:rFonts w:eastAsia="Tahoma"/>
          <w:sz w:val="22"/>
          <w:szCs w:val="22"/>
        </w:rPr>
        <w:t>,</w:t>
      </w:r>
      <w:r w:rsidRPr="006A6771">
        <w:rPr>
          <w:rFonts w:eastAsia="Tahoma"/>
          <w:spacing w:val="28"/>
          <w:sz w:val="22"/>
          <w:szCs w:val="22"/>
        </w:rPr>
        <w:t xml:space="preserve"> </w:t>
      </w:r>
      <w:r w:rsidRPr="006A6771">
        <w:rPr>
          <w:rFonts w:eastAsia="Tahoma"/>
          <w:spacing w:val="1"/>
          <w:sz w:val="22"/>
          <w:szCs w:val="22"/>
        </w:rPr>
        <w:t>ri</w:t>
      </w:r>
      <w:r w:rsidRPr="006A6771">
        <w:rPr>
          <w:rFonts w:eastAsia="Tahoma"/>
          <w:spacing w:val="2"/>
          <w:sz w:val="22"/>
          <w:szCs w:val="22"/>
        </w:rPr>
        <w:t>sk</w:t>
      </w:r>
      <w:r w:rsidRPr="006A6771">
        <w:rPr>
          <w:rFonts w:eastAsia="Tahoma"/>
          <w:sz w:val="22"/>
          <w:szCs w:val="22"/>
        </w:rPr>
        <w:t>s</w:t>
      </w:r>
      <w:r w:rsidRPr="006A6771">
        <w:rPr>
          <w:rFonts w:eastAsia="Tahoma"/>
          <w:spacing w:val="14"/>
          <w:sz w:val="22"/>
          <w:szCs w:val="22"/>
        </w:rPr>
        <w:t xml:space="preserve"> </w:t>
      </w:r>
      <w:r w:rsidRPr="006A6771">
        <w:rPr>
          <w:rFonts w:eastAsia="Tahoma"/>
          <w:spacing w:val="2"/>
          <w:sz w:val="22"/>
          <w:szCs w:val="22"/>
        </w:rPr>
        <w:t>and/o</w:t>
      </w:r>
      <w:r w:rsidRPr="006A6771">
        <w:rPr>
          <w:rFonts w:eastAsia="Tahoma"/>
          <w:sz w:val="22"/>
          <w:szCs w:val="22"/>
        </w:rPr>
        <w:t>r</w:t>
      </w:r>
      <w:r w:rsidRPr="006A6771">
        <w:rPr>
          <w:rFonts w:eastAsia="Tahoma"/>
          <w:spacing w:val="19"/>
          <w:sz w:val="22"/>
          <w:szCs w:val="22"/>
        </w:rPr>
        <w:t xml:space="preserve"> </w:t>
      </w:r>
      <w:r w:rsidRPr="006A6771">
        <w:rPr>
          <w:rFonts w:eastAsia="Tahoma"/>
          <w:spacing w:val="2"/>
          <w:sz w:val="22"/>
          <w:szCs w:val="22"/>
        </w:rPr>
        <w:t>bene</w:t>
      </w:r>
      <w:r w:rsidRPr="006A6771">
        <w:rPr>
          <w:rFonts w:eastAsia="Tahoma"/>
          <w:spacing w:val="1"/>
          <w:sz w:val="22"/>
          <w:szCs w:val="22"/>
        </w:rPr>
        <w:t>fit</w:t>
      </w:r>
      <w:r w:rsidRPr="006A6771">
        <w:rPr>
          <w:rFonts w:eastAsia="Tahoma"/>
          <w:spacing w:val="2"/>
          <w:sz w:val="22"/>
          <w:szCs w:val="22"/>
        </w:rPr>
        <w:t>s</w:t>
      </w:r>
      <w:r w:rsidRPr="006A6771">
        <w:rPr>
          <w:rFonts w:eastAsia="Tahoma"/>
          <w:sz w:val="22"/>
          <w:szCs w:val="22"/>
        </w:rPr>
        <w:t>,</w:t>
      </w:r>
      <w:r w:rsidRPr="006A6771">
        <w:rPr>
          <w:rFonts w:eastAsia="Tahoma"/>
          <w:spacing w:val="22"/>
          <w:sz w:val="22"/>
          <w:szCs w:val="22"/>
        </w:rPr>
        <w:t xml:space="preserve"> </w:t>
      </w:r>
      <w:r w:rsidRPr="006A6771">
        <w:rPr>
          <w:rFonts w:eastAsia="Tahoma"/>
          <w:spacing w:val="2"/>
          <w:sz w:val="22"/>
          <w:szCs w:val="22"/>
        </w:rPr>
        <w:t>con</w:t>
      </w:r>
      <w:r w:rsidRPr="006A6771">
        <w:rPr>
          <w:rFonts w:eastAsia="Tahoma"/>
          <w:spacing w:val="1"/>
          <w:sz w:val="22"/>
          <w:szCs w:val="22"/>
        </w:rPr>
        <w:t>t</w:t>
      </w:r>
      <w:r w:rsidRPr="006A6771">
        <w:rPr>
          <w:rFonts w:eastAsia="Tahoma"/>
          <w:spacing w:val="2"/>
          <w:sz w:val="22"/>
          <w:szCs w:val="22"/>
        </w:rPr>
        <w:t>ac</w:t>
      </w:r>
      <w:r w:rsidRPr="006A6771">
        <w:rPr>
          <w:rFonts w:eastAsia="Tahoma"/>
          <w:sz w:val="22"/>
          <w:szCs w:val="22"/>
        </w:rPr>
        <w:t>t</w:t>
      </w:r>
      <w:r w:rsidRPr="006A6771">
        <w:rPr>
          <w:rFonts w:eastAsia="Tahoma"/>
          <w:spacing w:val="21"/>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1"/>
          <w:sz w:val="22"/>
          <w:szCs w:val="22"/>
        </w:rPr>
        <w:t xml:space="preserve"> </w:t>
      </w:r>
      <w:r w:rsidRPr="006A6771">
        <w:rPr>
          <w:rFonts w:eastAsia="Tahoma"/>
          <w:spacing w:val="2"/>
          <w:sz w:val="22"/>
          <w:szCs w:val="22"/>
        </w:rPr>
        <w:t>P</w:t>
      </w:r>
      <w:r w:rsidRPr="006A6771">
        <w:rPr>
          <w:rFonts w:eastAsia="Tahoma"/>
          <w:spacing w:val="1"/>
          <w:sz w:val="22"/>
          <w:szCs w:val="22"/>
        </w:rPr>
        <w:t>r</w:t>
      </w:r>
      <w:r w:rsidRPr="006A6771">
        <w:rPr>
          <w:rFonts w:eastAsia="Tahoma"/>
          <w:spacing w:val="2"/>
          <w:sz w:val="22"/>
          <w:szCs w:val="22"/>
        </w:rPr>
        <w:t>o</w:t>
      </w:r>
      <w:r w:rsidRPr="006A6771">
        <w:rPr>
          <w:rFonts w:eastAsia="Tahoma"/>
          <w:spacing w:val="1"/>
          <w:sz w:val="22"/>
          <w:szCs w:val="22"/>
        </w:rPr>
        <w:t>t</w:t>
      </w:r>
      <w:r w:rsidRPr="006A6771">
        <w:rPr>
          <w:rFonts w:eastAsia="Tahoma"/>
          <w:spacing w:val="2"/>
          <w:sz w:val="22"/>
          <w:szCs w:val="22"/>
        </w:rPr>
        <w:t>oco</w:t>
      </w:r>
      <w:r w:rsidRPr="006A6771">
        <w:rPr>
          <w:rFonts w:eastAsia="Tahoma"/>
          <w:sz w:val="22"/>
          <w:szCs w:val="22"/>
        </w:rPr>
        <w:t>l</w:t>
      </w:r>
      <w:r w:rsidRPr="006A6771">
        <w:rPr>
          <w:rFonts w:eastAsia="Tahoma"/>
          <w:spacing w:val="24"/>
          <w:sz w:val="22"/>
          <w:szCs w:val="22"/>
        </w:rPr>
        <w:t xml:space="preserve"> </w:t>
      </w:r>
      <w:r w:rsidRPr="006A6771">
        <w:rPr>
          <w:rFonts w:eastAsia="Tahoma"/>
          <w:spacing w:val="3"/>
          <w:sz w:val="22"/>
          <w:szCs w:val="22"/>
        </w:rPr>
        <w:t>D</w:t>
      </w:r>
      <w:r w:rsidRPr="006A6771">
        <w:rPr>
          <w:rFonts w:eastAsia="Tahoma"/>
          <w:spacing w:val="1"/>
          <w:sz w:val="22"/>
          <w:szCs w:val="22"/>
        </w:rPr>
        <w:t>ir</w:t>
      </w:r>
      <w:r w:rsidRPr="006A6771">
        <w:rPr>
          <w:rFonts w:eastAsia="Tahoma"/>
          <w:spacing w:val="2"/>
          <w:sz w:val="22"/>
          <w:szCs w:val="22"/>
        </w:rPr>
        <w:t>ec</w:t>
      </w:r>
      <w:r w:rsidRPr="006A6771">
        <w:rPr>
          <w:rFonts w:eastAsia="Tahoma"/>
          <w:spacing w:val="1"/>
          <w:sz w:val="22"/>
          <w:szCs w:val="22"/>
        </w:rPr>
        <w:t>t</w:t>
      </w:r>
      <w:r w:rsidRPr="006A6771">
        <w:rPr>
          <w:rFonts w:eastAsia="Tahoma"/>
          <w:spacing w:val="2"/>
          <w:sz w:val="22"/>
          <w:szCs w:val="22"/>
        </w:rPr>
        <w:t>o</w:t>
      </w:r>
      <w:r w:rsidRPr="006A6771">
        <w:rPr>
          <w:rFonts w:eastAsia="Tahoma"/>
          <w:spacing w:val="1"/>
          <w:sz w:val="22"/>
          <w:szCs w:val="22"/>
        </w:rPr>
        <w:t>r</w:t>
      </w:r>
      <w:r w:rsidRPr="006A6771">
        <w:rPr>
          <w:rFonts w:eastAsia="Tahoma"/>
          <w:sz w:val="22"/>
          <w:szCs w:val="22"/>
        </w:rPr>
        <w:t>,</w:t>
      </w:r>
      <w:r w:rsidRPr="006A6771">
        <w:rPr>
          <w:rFonts w:eastAsia="Tahoma"/>
          <w:spacing w:val="21"/>
          <w:sz w:val="22"/>
          <w:szCs w:val="22"/>
        </w:rPr>
        <w:t xml:space="preserve"> </w:t>
      </w:r>
      <w:r w:rsidRPr="006A6771">
        <w:rPr>
          <w:rFonts w:eastAsia="Tahoma"/>
          <w:spacing w:val="3"/>
          <w:sz w:val="22"/>
          <w:szCs w:val="22"/>
        </w:rPr>
        <w:t>D</w:t>
      </w:r>
      <w:r w:rsidRPr="006A6771">
        <w:rPr>
          <w:rFonts w:eastAsia="Tahoma"/>
          <w:spacing w:val="1"/>
          <w:sz w:val="22"/>
          <w:szCs w:val="22"/>
        </w:rPr>
        <w:t>r</w:t>
      </w:r>
      <w:r w:rsidRPr="006A6771">
        <w:rPr>
          <w:rFonts w:eastAsia="Tahoma"/>
          <w:sz w:val="22"/>
          <w:szCs w:val="22"/>
        </w:rPr>
        <w:t>.</w:t>
      </w:r>
      <w:r w:rsidRPr="006A6771">
        <w:rPr>
          <w:rFonts w:eastAsia="Tahoma"/>
          <w:spacing w:val="10"/>
          <w:sz w:val="22"/>
          <w:szCs w:val="22"/>
        </w:rPr>
        <w:t xml:space="preserve"> </w:t>
      </w:r>
      <w:proofErr w:type="spellStart"/>
      <w:r w:rsidRPr="006A6771">
        <w:rPr>
          <w:rFonts w:eastAsia="Tahoma"/>
          <w:spacing w:val="2"/>
          <w:sz w:val="22"/>
          <w:szCs w:val="22"/>
        </w:rPr>
        <w:t>Cend</w:t>
      </w:r>
      <w:r w:rsidRPr="006A6771">
        <w:rPr>
          <w:rFonts w:eastAsia="Tahoma"/>
          <w:spacing w:val="1"/>
          <w:sz w:val="22"/>
          <w:szCs w:val="22"/>
        </w:rPr>
        <w:t>r</w:t>
      </w:r>
      <w:r w:rsidRPr="006A6771">
        <w:rPr>
          <w:rFonts w:eastAsia="Tahoma"/>
          <w:sz w:val="22"/>
          <w:szCs w:val="22"/>
        </w:rPr>
        <w:t>i</w:t>
      </w:r>
      <w:proofErr w:type="spellEnd"/>
      <w:r w:rsidRPr="006A6771">
        <w:rPr>
          <w:rFonts w:eastAsia="Tahoma"/>
          <w:spacing w:val="16"/>
          <w:sz w:val="22"/>
          <w:szCs w:val="22"/>
        </w:rPr>
        <w:t xml:space="preserve"> </w:t>
      </w:r>
      <w:r w:rsidRPr="006A6771">
        <w:rPr>
          <w:rFonts w:eastAsia="Tahoma"/>
          <w:spacing w:val="3"/>
          <w:sz w:val="22"/>
          <w:szCs w:val="22"/>
        </w:rPr>
        <w:t>H</w:t>
      </w:r>
      <w:r w:rsidRPr="006A6771">
        <w:rPr>
          <w:rFonts w:eastAsia="Tahoma"/>
          <w:spacing w:val="2"/>
          <w:sz w:val="22"/>
          <w:szCs w:val="22"/>
        </w:rPr>
        <w:t>u</w:t>
      </w:r>
      <w:r w:rsidRPr="006A6771">
        <w:rPr>
          <w:rFonts w:eastAsia="Tahoma"/>
          <w:spacing w:val="1"/>
          <w:sz w:val="22"/>
          <w:szCs w:val="22"/>
        </w:rPr>
        <w:t>t</w:t>
      </w:r>
      <w:r w:rsidRPr="006A6771">
        <w:rPr>
          <w:rFonts w:eastAsia="Tahoma"/>
          <w:spacing w:val="2"/>
          <w:sz w:val="22"/>
          <w:szCs w:val="22"/>
        </w:rPr>
        <w:t>che</w:t>
      </w:r>
      <w:r w:rsidRPr="006A6771">
        <w:rPr>
          <w:rFonts w:eastAsia="Tahoma"/>
          <w:spacing w:val="1"/>
          <w:sz w:val="22"/>
          <w:szCs w:val="22"/>
        </w:rPr>
        <w:t>r</w:t>
      </w:r>
      <w:r w:rsidRPr="006A6771">
        <w:rPr>
          <w:rFonts w:eastAsia="Tahoma"/>
          <w:spacing w:val="2"/>
          <w:sz w:val="22"/>
          <w:szCs w:val="22"/>
        </w:rPr>
        <w:t>son</w:t>
      </w:r>
      <w:r w:rsidRPr="006A6771">
        <w:rPr>
          <w:rFonts w:eastAsia="Tahoma"/>
          <w:sz w:val="22"/>
          <w:szCs w:val="22"/>
        </w:rPr>
        <w:t>,</w:t>
      </w:r>
      <w:r w:rsidRPr="006A6771">
        <w:rPr>
          <w:rFonts w:eastAsia="Tahoma"/>
          <w:spacing w:val="30"/>
          <w:sz w:val="22"/>
          <w:szCs w:val="22"/>
        </w:rPr>
        <w:t xml:space="preserve"> </w:t>
      </w:r>
      <w:r w:rsidRPr="006A6771">
        <w:rPr>
          <w:rFonts w:eastAsia="Tahoma"/>
          <w:spacing w:val="2"/>
          <w:w w:val="103"/>
          <w:sz w:val="22"/>
          <w:szCs w:val="22"/>
        </w:rPr>
        <w:t>a</w:t>
      </w:r>
      <w:r w:rsidRPr="006A6771">
        <w:rPr>
          <w:rFonts w:eastAsia="Tahoma"/>
          <w:w w:val="103"/>
          <w:sz w:val="22"/>
          <w:szCs w:val="22"/>
        </w:rPr>
        <w:t xml:space="preserve">t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1"/>
          <w:sz w:val="22"/>
          <w:szCs w:val="22"/>
        </w:rPr>
        <w:t xml:space="preserve"> </w:t>
      </w:r>
      <w:r w:rsidRPr="006A6771">
        <w:rPr>
          <w:rFonts w:eastAsia="Tahoma"/>
          <w:spacing w:val="3"/>
          <w:sz w:val="22"/>
          <w:szCs w:val="22"/>
        </w:rPr>
        <w:t>D</w:t>
      </w:r>
      <w:r w:rsidRPr="006A6771">
        <w:rPr>
          <w:rFonts w:eastAsia="Tahoma"/>
          <w:spacing w:val="2"/>
          <w:sz w:val="22"/>
          <w:szCs w:val="22"/>
        </w:rPr>
        <w:t>epa</w:t>
      </w:r>
      <w:r w:rsidRPr="006A6771">
        <w:rPr>
          <w:rFonts w:eastAsia="Tahoma"/>
          <w:spacing w:val="1"/>
          <w:sz w:val="22"/>
          <w:szCs w:val="22"/>
        </w:rPr>
        <w:t>rt</w:t>
      </w:r>
      <w:r w:rsidRPr="006A6771">
        <w:rPr>
          <w:rFonts w:eastAsia="Tahoma"/>
          <w:spacing w:val="3"/>
          <w:sz w:val="22"/>
          <w:szCs w:val="22"/>
        </w:rPr>
        <w:t>m</w:t>
      </w:r>
      <w:r w:rsidRPr="006A6771">
        <w:rPr>
          <w:rFonts w:eastAsia="Tahoma"/>
          <w:spacing w:val="2"/>
          <w:sz w:val="22"/>
          <w:szCs w:val="22"/>
        </w:rPr>
        <w:t>en</w:t>
      </w:r>
      <w:r w:rsidRPr="006A6771">
        <w:rPr>
          <w:rFonts w:eastAsia="Tahoma"/>
          <w:sz w:val="22"/>
          <w:szCs w:val="22"/>
        </w:rPr>
        <w:t>t</w:t>
      </w:r>
      <w:r w:rsidRPr="006A6771">
        <w:rPr>
          <w:rFonts w:eastAsia="Tahoma"/>
          <w:spacing w:val="29"/>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10"/>
          <w:sz w:val="22"/>
          <w:szCs w:val="22"/>
        </w:rPr>
        <w:t xml:space="preserve"> </w:t>
      </w:r>
      <w:r w:rsidRPr="006A6771">
        <w:rPr>
          <w:rFonts w:eastAsia="Tahoma"/>
          <w:spacing w:val="2"/>
          <w:sz w:val="22"/>
          <w:szCs w:val="22"/>
        </w:rPr>
        <w:t>Psycho</w:t>
      </w:r>
      <w:r w:rsidRPr="006A6771">
        <w:rPr>
          <w:rFonts w:eastAsia="Tahoma"/>
          <w:spacing w:val="1"/>
          <w:sz w:val="22"/>
          <w:szCs w:val="22"/>
        </w:rPr>
        <w:t>l</w:t>
      </w:r>
      <w:r w:rsidRPr="006A6771">
        <w:rPr>
          <w:rFonts w:eastAsia="Tahoma"/>
          <w:spacing w:val="2"/>
          <w:sz w:val="22"/>
          <w:szCs w:val="22"/>
        </w:rPr>
        <w:t>ogy</w:t>
      </w:r>
      <w:r w:rsidRPr="006A6771">
        <w:rPr>
          <w:rFonts w:eastAsia="Tahoma"/>
          <w:sz w:val="22"/>
          <w:szCs w:val="22"/>
        </w:rPr>
        <w:t>,</w:t>
      </w:r>
      <w:r w:rsidRPr="006A6771">
        <w:rPr>
          <w:rFonts w:eastAsia="Tahoma"/>
          <w:spacing w:val="30"/>
          <w:sz w:val="22"/>
          <w:szCs w:val="22"/>
        </w:rPr>
        <w:t xml:space="preserve"> </w:t>
      </w:r>
      <w:r w:rsidRPr="006A6771">
        <w:rPr>
          <w:rFonts w:eastAsia="Tahoma"/>
          <w:spacing w:val="3"/>
          <w:sz w:val="22"/>
          <w:szCs w:val="22"/>
        </w:rPr>
        <w:t>U</w:t>
      </w:r>
      <w:r w:rsidRPr="006A6771">
        <w:rPr>
          <w:rFonts w:eastAsia="Tahoma"/>
          <w:spacing w:val="2"/>
          <w:sz w:val="22"/>
          <w:szCs w:val="22"/>
        </w:rPr>
        <w:t>n</w:t>
      </w:r>
      <w:r w:rsidRPr="006A6771">
        <w:rPr>
          <w:rFonts w:eastAsia="Tahoma"/>
          <w:spacing w:val="1"/>
          <w:sz w:val="22"/>
          <w:szCs w:val="22"/>
        </w:rPr>
        <w:t>i</w:t>
      </w:r>
      <w:r w:rsidRPr="006A6771">
        <w:rPr>
          <w:rFonts w:eastAsia="Tahoma"/>
          <w:spacing w:val="2"/>
          <w:sz w:val="22"/>
          <w:szCs w:val="22"/>
        </w:rPr>
        <w:t>ve</w:t>
      </w:r>
      <w:r w:rsidRPr="006A6771">
        <w:rPr>
          <w:rFonts w:eastAsia="Tahoma"/>
          <w:spacing w:val="1"/>
          <w:sz w:val="22"/>
          <w:szCs w:val="22"/>
        </w:rPr>
        <w:t>r</w:t>
      </w:r>
      <w:r w:rsidRPr="006A6771">
        <w:rPr>
          <w:rFonts w:eastAsia="Tahoma"/>
          <w:spacing w:val="2"/>
          <w:sz w:val="22"/>
          <w:szCs w:val="22"/>
        </w:rPr>
        <w:t>s</w:t>
      </w:r>
      <w:r w:rsidRPr="006A6771">
        <w:rPr>
          <w:rFonts w:eastAsia="Tahoma"/>
          <w:spacing w:val="1"/>
          <w:sz w:val="22"/>
          <w:szCs w:val="22"/>
        </w:rPr>
        <w:t>it</w:t>
      </w:r>
      <w:r w:rsidRPr="006A6771">
        <w:rPr>
          <w:rFonts w:eastAsia="Tahoma"/>
          <w:sz w:val="22"/>
          <w:szCs w:val="22"/>
        </w:rPr>
        <w:t>y</w:t>
      </w:r>
      <w:r w:rsidRPr="006A6771">
        <w:rPr>
          <w:rFonts w:eastAsia="Tahoma"/>
          <w:spacing w:val="24"/>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10"/>
          <w:sz w:val="22"/>
          <w:szCs w:val="22"/>
        </w:rPr>
        <w:t xml:space="preserve"> </w:t>
      </w:r>
      <w:r w:rsidRPr="006A6771">
        <w:rPr>
          <w:rFonts w:eastAsia="Tahoma"/>
          <w:spacing w:val="2"/>
          <w:sz w:val="22"/>
          <w:szCs w:val="22"/>
        </w:rPr>
        <w:t>To</w:t>
      </w:r>
      <w:r w:rsidRPr="006A6771">
        <w:rPr>
          <w:rFonts w:eastAsia="Tahoma"/>
          <w:spacing w:val="1"/>
          <w:sz w:val="22"/>
          <w:szCs w:val="22"/>
        </w:rPr>
        <w:t>r</w:t>
      </w:r>
      <w:r w:rsidRPr="006A6771">
        <w:rPr>
          <w:rFonts w:eastAsia="Tahoma"/>
          <w:spacing w:val="2"/>
          <w:sz w:val="22"/>
          <w:szCs w:val="22"/>
        </w:rPr>
        <w:t>on</w:t>
      </w:r>
      <w:r w:rsidRPr="006A6771">
        <w:rPr>
          <w:rFonts w:eastAsia="Tahoma"/>
          <w:spacing w:val="1"/>
          <w:sz w:val="22"/>
          <w:szCs w:val="22"/>
        </w:rPr>
        <w:t>t</w:t>
      </w:r>
      <w:r w:rsidRPr="006A6771">
        <w:rPr>
          <w:rFonts w:eastAsia="Tahoma"/>
          <w:sz w:val="22"/>
          <w:szCs w:val="22"/>
        </w:rPr>
        <w:t>o</w:t>
      </w:r>
      <w:r w:rsidRPr="006A6771">
        <w:rPr>
          <w:rFonts w:eastAsia="Tahoma"/>
          <w:spacing w:val="26"/>
          <w:sz w:val="22"/>
          <w:szCs w:val="22"/>
        </w:rPr>
        <w:t xml:space="preserve"> </w:t>
      </w:r>
      <w:r w:rsidRPr="006A6771">
        <w:rPr>
          <w:rFonts w:eastAsia="Tahoma"/>
          <w:spacing w:val="2"/>
          <w:sz w:val="22"/>
          <w:szCs w:val="22"/>
        </w:rPr>
        <w:t>Sca</w:t>
      </w:r>
      <w:r w:rsidRPr="006A6771">
        <w:rPr>
          <w:rFonts w:eastAsia="Tahoma"/>
          <w:spacing w:val="1"/>
          <w:sz w:val="22"/>
          <w:szCs w:val="22"/>
        </w:rPr>
        <w:t>r</w:t>
      </w:r>
      <w:r w:rsidRPr="006A6771">
        <w:rPr>
          <w:rFonts w:eastAsia="Tahoma"/>
          <w:spacing w:val="2"/>
          <w:sz w:val="22"/>
          <w:szCs w:val="22"/>
        </w:rPr>
        <w:t>bo</w:t>
      </w:r>
      <w:r w:rsidRPr="006A6771">
        <w:rPr>
          <w:rFonts w:eastAsia="Tahoma"/>
          <w:spacing w:val="1"/>
          <w:sz w:val="22"/>
          <w:szCs w:val="22"/>
        </w:rPr>
        <w:t>r</w:t>
      </w:r>
      <w:r w:rsidRPr="006A6771">
        <w:rPr>
          <w:rFonts w:eastAsia="Tahoma"/>
          <w:spacing w:val="2"/>
          <w:sz w:val="22"/>
          <w:szCs w:val="22"/>
        </w:rPr>
        <w:t>ough</w:t>
      </w:r>
      <w:r w:rsidRPr="006A6771">
        <w:rPr>
          <w:rFonts w:eastAsia="Tahoma"/>
          <w:sz w:val="22"/>
          <w:szCs w:val="22"/>
        </w:rPr>
        <w:t>,</w:t>
      </w:r>
      <w:r w:rsidRPr="006A6771">
        <w:rPr>
          <w:rFonts w:eastAsia="Tahoma"/>
          <w:spacing w:val="38"/>
          <w:sz w:val="22"/>
          <w:szCs w:val="22"/>
        </w:rPr>
        <w:t xml:space="preserve"> </w:t>
      </w:r>
      <w:r w:rsidRPr="006A6771">
        <w:rPr>
          <w:rFonts w:eastAsia="Tahoma"/>
          <w:spacing w:val="2"/>
          <w:sz w:val="22"/>
          <w:szCs w:val="22"/>
        </w:rPr>
        <w:t>b</w:t>
      </w:r>
      <w:r w:rsidRPr="006A6771">
        <w:rPr>
          <w:rFonts w:eastAsia="Tahoma"/>
          <w:sz w:val="22"/>
          <w:szCs w:val="22"/>
        </w:rPr>
        <w:t>y</w:t>
      </w:r>
      <w:r w:rsidRPr="006A6771">
        <w:rPr>
          <w:rFonts w:eastAsia="Tahoma"/>
          <w:spacing w:val="9"/>
          <w:sz w:val="22"/>
          <w:szCs w:val="22"/>
        </w:rPr>
        <w:t xml:space="preserve"> </w:t>
      </w:r>
      <w:r w:rsidRPr="006A6771">
        <w:rPr>
          <w:rFonts w:eastAsia="Tahoma"/>
          <w:spacing w:val="2"/>
          <w:sz w:val="22"/>
          <w:szCs w:val="22"/>
        </w:rPr>
        <w:t>phon</w:t>
      </w:r>
      <w:r w:rsidRPr="006A6771">
        <w:rPr>
          <w:rFonts w:eastAsia="Tahoma"/>
          <w:sz w:val="22"/>
          <w:szCs w:val="22"/>
        </w:rPr>
        <w:t>e</w:t>
      </w:r>
      <w:r w:rsidRPr="006A6771">
        <w:rPr>
          <w:rFonts w:eastAsia="Tahoma"/>
          <w:spacing w:val="16"/>
          <w:sz w:val="22"/>
          <w:szCs w:val="22"/>
        </w:rPr>
        <w:t xml:space="preserve"> </w:t>
      </w:r>
      <w:r w:rsidRPr="006A6771">
        <w:rPr>
          <w:rFonts w:eastAsia="Tahoma"/>
          <w:spacing w:val="2"/>
          <w:sz w:val="22"/>
          <w:szCs w:val="22"/>
        </w:rPr>
        <w:t>a</w:t>
      </w:r>
      <w:r w:rsidRPr="006A6771">
        <w:rPr>
          <w:rFonts w:eastAsia="Tahoma"/>
          <w:sz w:val="22"/>
          <w:szCs w:val="22"/>
        </w:rPr>
        <w:t>t</w:t>
      </w:r>
      <w:r w:rsidRPr="006A6771">
        <w:rPr>
          <w:rFonts w:eastAsia="Tahoma"/>
          <w:spacing w:val="10"/>
          <w:sz w:val="22"/>
          <w:szCs w:val="22"/>
        </w:rPr>
        <w:t xml:space="preserve"> </w:t>
      </w:r>
      <w:r w:rsidRPr="006A6771">
        <w:rPr>
          <w:rFonts w:eastAsia="Tahoma"/>
          <w:spacing w:val="1"/>
          <w:sz w:val="22"/>
          <w:szCs w:val="22"/>
        </w:rPr>
        <w:t>(</w:t>
      </w:r>
      <w:r w:rsidRPr="006A6771">
        <w:rPr>
          <w:rFonts w:eastAsia="Tahoma"/>
          <w:spacing w:val="2"/>
          <w:sz w:val="22"/>
          <w:szCs w:val="22"/>
        </w:rPr>
        <w:t>647</w:t>
      </w:r>
      <w:r w:rsidRPr="006A6771">
        <w:rPr>
          <w:rFonts w:eastAsia="Tahoma"/>
          <w:sz w:val="22"/>
          <w:szCs w:val="22"/>
        </w:rPr>
        <w:t>)</w:t>
      </w:r>
      <w:r w:rsidRPr="006A6771">
        <w:rPr>
          <w:rFonts w:eastAsia="Tahoma"/>
          <w:spacing w:val="20"/>
          <w:sz w:val="22"/>
          <w:szCs w:val="22"/>
        </w:rPr>
        <w:t xml:space="preserve"> </w:t>
      </w:r>
      <w:r w:rsidRPr="006A6771">
        <w:rPr>
          <w:rFonts w:eastAsia="Tahoma"/>
          <w:spacing w:val="2"/>
          <w:w w:val="103"/>
          <w:sz w:val="22"/>
          <w:szCs w:val="22"/>
        </w:rPr>
        <w:t>774</w:t>
      </w:r>
      <w:r w:rsidRPr="006A6771">
        <w:rPr>
          <w:rFonts w:eastAsia="Tahoma"/>
          <w:w w:val="102"/>
          <w:sz w:val="22"/>
          <w:szCs w:val="22"/>
        </w:rPr>
        <w:t>-</w:t>
      </w:r>
    </w:p>
    <w:p w:rsidR="006F65FD" w:rsidRPr="006A6771" w:rsidRDefault="00650950">
      <w:pPr>
        <w:spacing w:before="6"/>
        <w:ind w:left="104"/>
        <w:rPr>
          <w:rFonts w:eastAsia="Tahoma"/>
          <w:sz w:val="22"/>
          <w:szCs w:val="22"/>
        </w:rPr>
      </w:pPr>
      <w:r w:rsidRPr="006A6771">
        <w:rPr>
          <w:rFonts w:eastAsia="Tahoma"/>
          <w:spacing w:val="2"/>
          <w:sz w:val="22"/>
          <w:szCs w:val="22"/>
        </w:rPr>
        <w:t>528</w:t>
      </w:r>
      <w:r w:rsidRPr="006A6771">
        <w:rPr>
          <w:rFonts w:eastAsia="Tahoma"/>
          <w:sz w:val="22"/>
          <w:szCs w:val="22"/>
        </w:rPr>
        <w:t>6</w:t>
      </w:r>
      <w:r w:rsidRPr="006A6771">
        <w:rPr>
          <w:rFonts w:eastAsia="Tahoma"/>
          <w:spacing w:val="19"/>
          <w:sz w:val="22"/>
          <w:szCs w:val="22"/>
        </w:rPr>
        <w:t xml:space="preserve"> </w:t>
      </w:r>
      <w:r w:rsidRPr="006A6771">
        <w:rPr>
          <w:rFonts w:eastAsia="Tahoma"/>
          <w:spacing w:val="2"/>
          <w:sz w:val="22"/>
          <w:szCs w:val="22"/>
        </w:rPr>
        <w:t>o</w:t>
      </w:r>
      <w:r w:rsidRPr="006A6771">
        <w:rPr>
          <w:rFonts w:eastAsia="Tahoma"/>
          <w:sz w:val="22"/>
          <w:szCs w:val="22"/>
        </w:rPr>
        <w:t>r</w:t>
      </w:r>
      <w:r w:rsidRPr="006A6771">
        <w:rPr>
          <w:rFonts w:eastAsia="Tahoma"/>
          <w:spacing w:val="11"/>
          <w:sz w:val="22"/>
          <w:szCs w:val="22"/>
        </w:rPr>
        <w:t xml:space="preserve"> </w:t>
      </w:r>
      <w:r w:rsidRPr="006A6771">
        <w:rPr>
          <w:rFonts w:eastAsia="Tahoma"/>
          <w:spacing w:val="2"/>
          <w:sz w:val="22"/>
          <w:szCs w:val="22"/>
        </w:rPr>
        <w:t>v</w:t>
      </w:r>
      <w:r w:rsidRPr="006A6771">
        <w:rPr>
          <w:rFonts w:eastAsia="Tahoma"/>
          <w:spacing w:val="1"/>
          <w:sz w:val="22"/>
          <w:szCs w:val="22"/>
        </w:rPr>
        <w:t>i</w:t>
      </w:r>
      <w:r w:rsidRPr="006A6771">
        <w:rPr>
          <w:rFonts w:eastAsia="Tahoma"/>
          <w:sz w:val="22"/>
          <w:szCs w:val="22"/>
        </w:rPr>
        <w:t>a</w:t>
      </w:r>
      <w:r w:rsidRPr="006A6771">
        <w:rPr>
          <w:rFonts w:eastAsia="Tahoma"/>
          <w:spacing w:val="12"/>
          <w:sz w:val="22"/>
          <w:szCs w:val="22"/>
        </w:rPr>
        <w:t xml:space="preserve"> </w:t>
      </w:r>
      <w:r w:rsidRPr="006A6771">
        <w:rPr>
          <w:rFonts w:eastAsia="Tahoma"/>
          <w:spacing w:val="2"/>
          <w:sz w:val="22"/>
          <w:szCs w:val="22"/>
        </w:rPr>
        <w:t>e</w:t>
      </w:r>
      <w:r w:rsidRPr="006A6771">
        <w:rPr>
          <w:rFonts w:eastAsia="Tahoma"/>
          <w:spacing w:val="1"/>
          <w:sz w:val="22"/>
          <w:szCs w:val="22"/>
        </w:rPr>
        <w:t>-</w:t>
      </w:r>
      <w:r w:rsidRPr="006A6771">
        <w:rPr>
          <w:rFonts w:eastAsia="Tahoma"/>
          <w:spacing w:val="3"/>
          <w:sz w:val="22"/>
          <w:szCs w:val="22"/>
        </w:rPr>
        <w:t>m</w:t>
      </w:r>
      <w:r w:rsidRPr="006A6771">
        <w:rPr>
          <w:rFonts w:eastAsia="Tahoma"/>
          <w:spacing w:val="2"/>
          <w:sz w:val="22"/>
          <w:szCs w:val="22"/>
        </w:rPr>
        <w:t>a</w:t>
      </w:r>
      <w:r w:rsidRPr="006A6771">
        <w:rPr>
          <w:rFonts w:eastAsia="Tahoma"/>
          <w:spacing w:val="1"/>
          <w:sz w:val="22"/>
          <w:szCs w:val="22"/>
        </w:rPr>
        <w:t>i</w:t>
      </w:r>
      <w:r w:rsidRPr="006A6771">
        <w:rPr>
          <w:rFonts w:eastAsia="Tahoma"/>
          <w:sz w:val="22"/>
          <w:szCs w:val="22"/>
        </w:rPr>
        <w:t>l</w:t>
      </w:r>
      <w:r w:rsidRPr="006A6771">
        <w:rPr>
          <w:rFonts w:eastAsia="Tahoma"/>
          <w:spacing w:val="16"/>
          <w:sz w:val="22"/>
          <w:szCs w:val="22"/>
        </w:rPr>
        <w:t xml:space="preserve"> </w:t>
      </w:r>
      <w:r w:rsidRPr="006A6771">
        <w:rPr>
          <w:rFonts w:eastAsia="Tahoma"/>
          <w:spacing w:val="2"/>
          <w:sz w:val="22"/>
          <w:szCs w:val="22"/>
        </w:rPr>
        <w:t>a</w:t>
      </w:r>
      <w:r w:rsidRPr="006A6771">
        <w:rPr>
          <w:rFonts w:eastAsia="Tahoma"/>
          <w:sz w:val="22"/>
          <w:szCs w:val="22"/>
        </w:rPr>
        <w:t>t</w:t>
      </w:r>
      <w:r w:rsidRPr="006A6771">
        <w:rPr>
          <w:rFonts w:eastAsia="Tahoma"/>
          <w:spacing w:val="10"/>
          <w:sz w:val="22"/>
          <w:szCs w:val="22"/>
        </w:rPr>
        <w:t xml:space="preserve"> </w:t>
      </w:r>
      <w:hyperlink r:id="rId8">
        <w:r w:rsidRPr="006A6771">
          <w:rPr>
            <w:rFonts w:eastAsia="Tahoma"/>
            <w:spacing w:val="2"/>
            <w:w w:val="103"/>
            <w:sz w:val="22"/>
            <w:szCs w:val="22"/>
          </w:rPr>
          <w:t>c</w:t>
        </w:r>
        <w:r w:rsidRPr="006A6771">
          <w:rPr>
            <w:rFonts w:eastAsia="Tahoma"/>
            <w:spacing w:val="1"/>
            <w:w w:val="103"/>
            <w:sz w:val="22"/>
            <w:szCs w:val="22"/>
          </w:rPr>
          <w:t>.</w:t>
        </w:r>
        <w:r w:rsidRPr="006A6771">
          <w:rPr>
            <w:rFonts w:eastAsia="Tahoma"/>
            <w:spacing w:val="2"/>
            <w:w w:val="102"/>
            <w:sz w:val="22"/>
            <w:szCs w:val="22"/>
          </w:rPr>
          <w:t>hu</w:t>
        </w:r>
        <w:r w:rsidRPr="006A6771">
          <w:rPr>
            <w:rFonts w:eastAsia="Tahoma"/>
            <w:spacing w:val="1"/>
            <w:w w:val="103"/>
            <w:sz w:val="22"/>
            <w:szCs w:val="22"/>
          </w:rPr>
          <w:t>t</w:t>
        </w:r>
        <w:r w:rsidRPr="006A6771">
          <w:rPr>
            <w:rFonts w:eastAsia="Tahoma"/>
            <w:spacing w:val="2"/>
            <w:w w:val="102"/>
            <w:sz w:val="22"/>
            <w:szCs w:val="22"/>
          </w:rPr>
          <w:t>che</w:t>
        </w:r>
        <w:r w:rsidRPr="006A6771">
          <w:rPr>
            <w:rFonts w:eastAsia="Tahoma"/>
            <w:spacing w:val="1"/>
            <w:w w:val="102"/>
            <w:sz w:val="22"/>
            <w:szCs w:val="22"/>
          </w:rPr>
          <w:t>r</w:t>
        </w:r>
        <w:r w:rsidRPr="006A6771">
          <w:rPr>
            <w:rFonts w:eastAsia="Tahoma"/>
            <w:spacing w:val="2"/>
            <w:w w:val="102"/>
            <w:sz w:val="22"/>
            <w:szCs w:val="22"/>
          </w:rPr>
          <w:t>son</w:t>
        </w:r>
        <w:r w:rsidRPr="006A6771">
          <w:rPr>
            <w:rFonts w:eastAsia="Tahoma"/>
            <w:spacing w:val="4"/>
            <w:w w:val="102"/>
            <w:sz w:val="22"/>
            <w:szCs w:val="22"/>
          </w:rPr>
          <w:t>@</w:t>
        </w:r>
        <w:r w:rsidRPr="006A6771">
          <w:rPr>
            <w:rFonts w:eastAsia="Tahoma"/>
            <w:spacing w:val="2"/>
            <w:w w:val="102"/>
            <w:sz w:val="22"/>
            <w:szCs w:val="22"/>
          </w:rPr>
          <w:t>u</w:t>
        </w:r>
        <w:r w:rsidRPr="006A6771">
          <w:rPr>
            <w:rFonts w:eastAsia="Tahoma"/>
            <w:spacing w:val="1"/>
            <w:w w:val="103"/>
            <w:sz w:val="22"/>
            <w:szCs w:val="22"/>
          </w:rPr>
          <w:t>t</w:t>
        </w:r>
        <w:r w:rsidRPr="006A6771">
          <w:rPr>
            <w:rFonts w:eastAsia="Tahoma"/>
            <w:spacing w:val="2"/>
            <w:w w:val="103"/>
            <w:sz w:val="22"/>
            <w:szCs w:val="22"/>
          </w:rPr>
          <w:t>o</w:t>
        </w:r>
        <w:r w:rsidRPr="006A6771">
          <w:rPr>
            <w:rFonts w:eastAsia="Tahoma"/>
            <w:spacing w:val="1"/>
            <w:w w:val="102"/>
            <w:sz w:val="22"/>
            <w:szCs w:val="22"/>
          </w:rPr>
          <w:t>r</w:t>
        </w:r>
        <w:r w:rsidRPr="006A6771">
          <w:rPr>
            <w:rFonts w:eastAsia="Tahoma"/>
            <w:spacing w:val="2"/>
            <w:w w:val="103"/>
            <w:sz w:val="22"/>
            <w:szCs w:val="22"/>
          </w:rPr>
          <w:t>o</w:t>
        </w:r>
        <w:r w:rsidRPr="006A6771">
          <w:rPr>
            <w:rFonts w:eastAsia="Tahoma"/>
            <w:spacing w:val="2"/>
            <w:w w:val="102"/>
            <w:sz w:val="22"/>
            <w:szCs w:val="22"/>
          </w:rPr>
          <w:t>n</w:t>
        </w:r>
        <w:r w:rsidRPr="006A6771">
          <w:rPr>
            <w:rFonts w:eastAsia="Tahoma"/>
            <w:spacing w:val="1"/>
            <w:w w:val="103"/>
            <w:sz w:val="22"/>
            <w:szCs w:val="22"/>
          </w:rPr>
          <w:t>t</w:t>
        </w:r>
        <w:r w:rsidRPr="006A6771">
          <w:rPr>
            <w:rFonts w:eastAsia="Tahoma"/>
            <w:spacing w:val="2"/>
            <w:w w:val="103"/>
            <w:sz w:val="22"/>
            <w:szCs w:val="22"/>
          </w:rPr>
          <w:t>o</w:t>
        </w:r>
        <w:r w:rsidRPr="006A6771">
          <w:rPr>
            <w:rFonts w:eastAsia="Tahoma"/>
            <w:spacing w:val="1"/>
            <w:w w:val="103"/>
            <w:sz w:val="22"/>
            <w:szCs w:val="22"/>
          </w:rPr>
          <w:t>.</w:t>
        </w:r>
        <w:r w:rsidRPr="006A6771">
          <w:rPr>
            <w:rFonts w:eastAsia="Tahoma"/>
            <w:spacing w:val="2"/>
            <w:w w:val="102"/>
            <w:sz w:val="22"/>
            <w:szCs w:val="22"/>
          </w:rPr>
          <w:t>ca</w:t>
        </w:r>
      </w:hyperlink>
      <w:r w:rsidRPr="006A6771">
        <w:rPr>
          <w:rFonts w:eastAsia="Tahoma"/>
          <w:w w:val="103"/>
          <w:sz w:val="22"/>
          <w:szCs w:val="22"/>
        </w:rPr>
        <w:t>.</w:t>
      </w:r>
    </w:p>
    <w:p w:rsidR="006F65FD" w:rsidRPr="006A6771" w:rsidRDefault="006F65FD">
      <w:pPr>
        <w:spacing w:before="5" w:line="260" w:lineRule="exact"/>
        <w:rPr>
          <w:sz w:val="22"/>
          <w:szCs w:val="22"/>
        </w:rPr>
      </w:pPr>
    </w:p>
    <w:p w:rsidR="00151A2C" w:rsidRPr="006A6771" w:rsidRDefault="00650950" w:rsidP="00151A2C">
      <w:pPr>
        <w:spacing w:line="251" w:lineRule="auto"/>
        <w:ind w:left="104" w:right="108"/>
        <w:rPr>
          <w:rFonts w:eastAsia="Tahoma"/>
          <w:color w:val="000000"/>
          <w:spacing w:val="2"/>
          <w:w w:val="103"/>
          <w:sz w:val="22"/>
          <w:szCs w:val="22"/>
        </w:rPr>
      </w:pPr>
      <w:r w:rsidRPr="006A6771">
        <w:rPr>
          <w:rFonts w:eastAsia="Tahoma"/>
          <w:b/>
          <w:spacing w:val="2"/>
          <w:w w:val="98"/>
          <w:sz w:val="22"/>
          <w:szCs w:val="22"/>
        </w:rPr>
        <w:t>I</w:t>
      </w:r>
      <w:r w:rsidRPr="006A6771">
        <w:rPr>
          <w:rFonts w:eastAsia="Tahoma"/>
          <w:b/>
          <w:spacing w:val="3"/>
          <w:w w:val="98"/>
          <w:sz w:val="22"/>
          <w:szCs w:val="22"/>
        </w:rPr>
        <w:t>nd</w:t>
      </w:r>
      <w:r w:rsidRPr="006A6771">
        <w:rPr>
          <w:rFonts w:eastAsia="Tahoma"/>
          <w:b/>
          <w:spacing w:val="2"/>
          <w:w w:val="98"/>
          <w:sz w:val="22"/>
          <w:szCs w:val="22"/>
        </w:rPr>
        <w:t>e</w:t>
      </w:r>
      <w:r w:rsidRPr="006A6771">
        <w:rPr>
          <w:rFonts w:eastAsia="Tahoma"/>
          <w:b/>
          <w:spacing w:val="3"/>
          <w:w w:val="98"/>
          <w:sz w:val="22"/>
          <w:szCs w:val="22"/>
        </w:rPr>
        <w:t>p</w:t>
      </w:r>
      <w:r w:rsidRPr="006A6771">
        <w:rPr>
          <w:rFonts w:eastAsia="Tahoma"/>
          <w:b/>
          <w:spacing w:val="2"/>
          <w:w w:val="98"/>
          <w:sz w:val="22"/>
          <w:szCs w:val="22"/>
        </w:rPr>
        <w:t>e</w:t>
      </w:r>
      <w:r w:rsidRPr="006A6771">
        <w:rPr>
          <w:rFonts w:eastAsia="Tahoma"/>
          <w:b/>
          <w:spacing w:val="3"/>
          <w:w w:val="98"/>
          <w:sz w:val="22"/>
          <w:szCs w:val="22"/>
        </w:rPr>
        <w:t>nd</w:t>
      </w:r>
      <w:r w:rsidRPr="006A6771">
        <w:rPr>
          <w:rFonts w:eastAsia="Tahoma"/>
          <w:b/>
          <w:spacing w:val="2"/>
          <w:w w:val="98"/>
          <w:sz w:val="22"/>
          <w:szCs w:val="22"/>
        </w:rPr>
        <w:t>e</w:t>
      </w:r>
      <w:r w:rsidRPr="006A6771">
        <w:rPr>
          <w:rFonts w:eastAsia="Tahoma"/>
          <w:b/>
          <w:spacing w:val="3"/>
          <w:w w:val="98"/>
          <w:sz w:val="22"/>
          <w:szCs w:val="22"/>
        </w:rPr>
        <w:t>n</w:t>
      </w:r>
      <w:r w:rsidRPr="006A6771">
        <w:rPr>
          <w:rFonts w:eastAsia="Tahoma"/>
          <w:b/>
          <w:w w:val="98"/>
          <w:sz w:val="22"/>
          <w:szCs w:val="22"/>
        </w:rPr>
        <w:t>t</w:t>
      </w:r>
      <w:r w:rsidRPr="006A6771">
        <w:rPr>
          <w:rFonts w:eastAsia="Tahoma"/>
          <w:b/>
          <w:spacing w:val="4"/>
          <w:w w:val="98"/>
          <w:sz w:val="22"/>
          <w:szCs w:val="22"/>
        </w:rPr>
        <w:t xml:space="preserve"> </w:t>
      </w:r>
      <w:r w:rsidRPr="006A6771">
        <w:rPr>
          <w:rFonts w:eastAsia="Tahoma"/>
          <w:b/>
          <w:spacing w:val="3"/>
          <w:sz w:val="22"/>
          <w:szCs w:val="22"/>
        </w:rPr>
        <w:t>C</w:t>
      </w:r>
      <w:r w:rsidRPr="006A6771">
        <w:rPr>
          <w:rFonts w:eastAsia="Tahoma"/>
          <w:b/>
          <w:spacing w:val="2"/>
          <w:sz w:val="22"/>
          <w:szCs w:val="22"/>
        </w:rPr>
        <w:t>o</w:t>
      </w:r>
      <w:r w:rsidRPr="006A6771">
        <w:rPr>
          <w:rFonts w:eastAsia="Tahoma"/>
          <w:b/>
          <w:spacing w:val="3"/>
          <w:sz w:val="22"/>
          <w:szCs w:val="22"/>
        </w:rPr>
        <w:t>n</w:t>
      </w:r>
      <w:r w:rsidRPr="006A6771">
        <w:rPr>
          <w:rFonts w:eastAsia="Tahoma"/>
          <w:b/>
          <w:spacing w:val="2"/>
          <w:sz w:val="22"/>
          <w:szCs w:val="22"/>
        </w:rPr>
        <w:t>tact</w:t>
      </w:r>
      <w:r w:rsidRPr="006A6771">
        <w:rPr>
          <w:rFonts w:eastAsia="Tahoma"/>
          <w:b/>
          <w:sz w:val="22"/>
          <w:szCs w:val="22"/>
        </w:rPr>
        <w:t>:</w:t>
      </w:r>
      <w:r w:rsidRPr="006A6771">
        <w:rPr>
          <w:rFonts w:eastAsia="Tahoma"/>
          <w:b/>
          <w:spacing w:val="52"/>
          <w:sz w:val="22"/>
          <w:szCs w:val="22"/>
        </w:rPr>
        <w:t xml:space="preserve"> </w:t>
      </w:r>
      <w:r w:rsidRPr="006A6771">
        <w:rPr>
          <w:rFonts w:eastAsia="Tahoma"/>
          <w:spacing w:val="2"/>
          <w:sz w:val="22"/>
          <w:szCs w:val="22"/>
        </w:rPr>
        <w:t>Th</w:t>
      </w:r>
      <w:r w:rsidRPr="006A6771">
        <w:rPr>
          <w:rFonts w:eastAsia="Tahoma"/>
          <w:spacing w:val="1"/>
          <w:sz w:val="22"/>
          <w:szCs w:val="22"/>
        </w:rPr>
        <w:t>i</w:t>
      </w:r>
      <w:r w:rsidRPr="006A6771">
        <w:rPr>
          <w:rFonts w:eastAsia="Tahoma"/>
          <w:sz w:val="22"/>
          <w:szCs w:val="22"/>
        </w:rPr>
        <w:t>s</w:t>
      </w:r>
      <w:r w:rsidRPr="006A6771">
        <w:rPr>
          <w:rFonts w:eastAsia="Tahoma"/>
          <w:spacing w:val="15"/>
          <w:sz w:val="22"/>
          <w:szCs w:val="22"/>
        </w:rPr>
        <w:t xml:space="preserve"> </w:t>
      </w:r>
      <w:r w:rsidRPr="006A6771">
        <w:rPr>
          <w:rFonts w:eastAsia="Tahoma"/>
          <w:spacing w:val="2"/>
          <w:sz w:val="22"/>
          <w:szCs w:val="22"/>
        </w:rPr>
        <w:t>p</w:t>
      </w:r>
      <w:r w:rsidRPr="006A6771">
        <w:rPr>
          <w:rFonts w:eastAsia="Tahoma"/>
          <w:spacing w:val="1"/>
          <w:sz w:val="22"/>
          <w:szCs w:val="22"/>
        </w:rPr>
        <w:t>r</w:t>
      </w:r>
      <w:r w:rsidRPr="006A6771">
        <w:rPr>
          <w:rFonts w:eastAsia="Tahoma"/>
          <w:spacing w:val="2"/>
          <w:sz w:val="22"/>
          <w:szCs w:val="22"/>
        </w:rPr>
        <w:t>o</w:t>
      </w:r>
      <w:r w:rsidRPr="006A6771">
        <w:rPr>
          <w:rFonts w:eastAsia="Tahoma"/>
          <w:spacing w:val="1"/>
          <w:sz w:val="22"/>
          <w:szCs w:val="22"/>
        </w:rPr>
        <w:t>j</w:t>
      </w:r>
      <w:r w:rsidRPr="006A6771">
        <w:rPr>
          <w:rFonts w:eastAsia="Tahoma"/>
          <w:spacing w:val="2"/>
          <w:sz w:val="22"/>
          <w:szCs w:val="22"/>
        </w:rPr>
        <w:t>ec</w:t>
      </w:r>
      <w:r w:rsidRPr="006A6771">
        <w:rPr>
          <w:rFonts w:eastAsia="Tahoma"/>
          <w:sz w:val="22"/>
          <w:szCs w:val="22"/>
        </w:rPr>
        <w:t>t</w:t>
      </w:r>
      <w:r w:rsidRPr="006A6771">
        <w:rPr>
          <w:rFonts w:eastAsia="Tahoma"/>
          <w:spacing w:val="19"/>
          <w:sz w:val="22"/>
          <w:szCs w:val="22"/>
        </w:rPr>
        <w:t xml:space="preserve"> </w:t>
      </w:r>
      <w:r w:rsidRPr="006A6771">
        <w:rPr>
          <w:rFonts w:eastAsia="Tahoma"/>
          <w:spacing w:val="2"/>
          <w:sz w:val="22"/>
          <w:szCs w:val="22"/>
        </w:rPr>
        <w:t>ha</w:t>
      </w:r>
      <w:r w:rsidRPr="006A6771">
        <w:rPr>
          <w:rFonts w:eastAsia="Tahoma"/>
          <w:sz w:val="22"/>
          <w:szCs w:val="22"/>
        </w:rPr>
        <w:t>s</w:t>
      </w:r>
      <w:r w:rsidRPr="006A6771">
        <w:rPr>
          <w:rFonts w:eastAsia="Tahoma"/>
          <w:spacing w:val="13"/>
          <w:sz w:val="22"/>
          <w:szCs w:val="22"/>
        </w:rPr>
        <w:t xml:space="preserve"> </w:t>
      </w:r>
      <w:r w:rsidRPr="006A6771">
        <w:rPr>
          <w:rFonts w:eastAsia="Tahoma"/>
          <w:spacing w:val="2"/>
          <w:sz w:val="22"/>
          <w:szCs w:val="22"/>
        </w:rPr>
        <w:t>bee</w:t>
      </w:r>
      <w:r w:rsidRPr="006A6771">
        <w:rPr>
          <w:rFonts w:eastAsia="Tahoma"/>
          <w:sz w:val="22"/>
          <w:szCs w:val="22"/>
        </w:rPr>
        <w:t>n</w:t>
      </w:r>
      <w:r w:rsidRPr="006A6771">
        <w:rPr>
          <w:rFonts w:eastAsia="Tahoma"/>
          <w:spacing w:val="14"/>
          <w:sz w:val="22"/>
          <w:szCs w:val="22"/>
        </w:rPr>
        <w:t xml:space="preserve"> </w:t>
      </w:r>
      <w:r w:rsidRPr="006A6771">
        <w:rPr>
          <w:rFonts w:eastAsia="Tahoma"/>
          <w:spacing w:val="1"/>
          <w:sz w:val="22"/>
          <w:szCs w:val="22"/>
        </w:rPr>
        <w:t>r</w:t>
      </w:r>
      <w:r w:rsidRPr="006A6771">
        <w:rPr>
          <w:rFonts w:eastAsia="Tahoma"/>
          <w:spacing w:val="2"/>
          <w:sz w:val="22"/>
          <w:szCs w:val="22"/>
        </w:rPr>
        <w:t>ev</w:t>
      </w:r>
      <w:r w:rsidRPr="006A6771">
        <w:rPr>
          <w:rFonts w:eastAsia="Tahoma"/>
          <w:spacing w:val="1"/>
          <w:sz w:val="22"/>
          <w:szCs w:val="22"/>
        </w:rPr>
        <w:t>i</w:t>
      </w:r>
      <w:r w:rsidRPr="006A6771">
        <w:rPr>
          <w:rFonts w:eastAsia="Tahoma"/>
          <w:spacing w:val="2"/>
          <w:sz w:val="22"/>
          <w:szCs w:val="22"/>
        </w:rPr>
        <w:t>e</w:t>
      </w:r>
      <w:r w:rsidRPr="006A6771">
        <w:rPr>
          <w:rFonts w:eastAsia="Tahoma"/>
          <w:spacing w:val="3"/>
          <w:sz w:val="22"/>
          <w:szCs w:val="22"/>
        </w:rPr>
        <w:t>w</w:t>
      </w:r>
      <w:r w:rsidRPr="006A6771">
        <w:rPr>
          <w:rFonts w:eastAsia="Tahoma"/>
          <w:spacing w:val="2"/>
          <w:sz w:val="22"/>
          <w:szCs w:val="22"/>
        </w:rPr>
        <w:t>e</w:t>
      </w:r>
      <w:r w:rsidRPr="006A6771">
        <w:rPr>
          <w:rFonts w:eastAsia="Tahoma"/>
          <w:sz w:val="22"/>
          <w:szCs w:val="22"/>
        </w:rPr>
        <w:t>d</w:t>
      </w:r>
      <w:r w:rsidRPr="006A6771">
        <w:rPr>
          <w:rFonts w:eastAsia="Tahoma"/>
          <w:spacing w:val="22"/>
          <w:sz w:val="22"/>
          <w:szCs w:val="22"/>
        </w:rPr>
        <w:t xml:space="preserve"> </w:t>
      </w:r>
      <w:r w:rsidRPr="006A6771">
        <w:rPr>
          <w:rFonts w:eastAsia="Tahoma"/>
          <w:spacing w:val="2"/>
          <w:sz w:val="22"/>
          <w:szCs w:val="22"/>
        </w:rPr>
        <w:t>an</w:t>
      </w:r>
      <w:r w:rsidRPr="006A6771">
        <w:rPr>
          <w:rFonts w:eastAsia="Tahoma"/>
          <w:sz w:val="22"/>
          <w:szCs w:val="22"/>
        </w:rPr>
        <w:t>d</w:t>
      </w:r>
      <w:r w:rsidRPr="006A6771">
        <w:rPr>
          <w:rFonts w:eastAsia="Tahoma"/>
          <w:spacing w:val="13"/>
          <w:sz w:val="22"/>
          <w:szCs w:val="22"/>
        </w:rPr>
        <w:t xml:space="preserve"> </w:t>
      </w:r>
      <w:r w:rsidRPr="006A6771">
        <w:rPr>
          <w:rFonts w:eastAsia="Tahoma"/>
          <w:spacing w:val="2"/>
          <w:sz w:val="22"/>
          <w:szCs w:val="22"/>
        </w:rPr>
        <w:t>app</w:t>
      </w:r>
      <w:r w:rsidRPr="006A6771">
        <w:rPr>
          <w:rFonts w:eastAsia="Tahoma"/>
          <w:spacing w:val="1"/>
          <w:sz w:val="22"/>
          <w:szCs w:val="22"/>
        </w:rPr>
        <w:t>r</w:t>
      </w:r>
      <w:r w:rsidRPr="006A6771">
        <w:rPr>
          <w:rFonts w:eastAsia="Tahoma"/>
          <w:spacing w:val="2"/>
          <w:sz w:val="22"/>
          <w:szCs w:val="22"/>
        </w:rPr>
        <w:t>ove</w:t>
      </w:r>
      <w:r w:rsidRPr="006A6771">
        <w:rPr>
          <w:rFonts w:eastAsia="Tahoma"/>
          <w:sz w:val="22"/>
          <w:szCs w:val="22"/>
        </w:rPr>
        <w:t>d</w:t>
      </w:r>
      <w:r w:rsidRPr="006A6771">
        <w:rPr>
          <w:rFonts w:eastAsia="Tahoma"/>
          <w:spacing w:val="24"/>
          <w:sz w:val="22"/>
          <w:szCs w:val="22"/>
        </w:rPr>
        <w:t xml:space="preserve"> </w:t>
      </w:r>
      <w:r w:rsidRPr="006A6771">
        <w:rPr>
          <w:rFonts w:eastAsia="Tahoma"/>
          <w:spacing w:val="2"/>
          <w:sz w:val="22"/>
          <w:szCs w:val="22"/>
        </w:rPr>
        <w:t>b</w:t>
      </w:r>
      <w:r w:rsidRPr="006A6771">
        <w:rPr>
          <w:rFonts w:eastAsia="Tahoma"/>
          <w:sz w:val="22"/>
          <w:szCs w:val="22"/>
        </w:rPr>
        <w:t>y</w:t>
      </w:r>
      <w:r w:rsidRPr="006A6771">
        <w:rPr>
          <w:rFonts w:eastAsia="Tahoma"/>
          <w:spacing w:val="9"/>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spacing w:val="3"/>
          <w:sz w:val="22"/>
          <w:szCs w:val="22"/>
        </w:rPr>
        <w:t>U</w:t>
      </w:r>
      <w:r w:rsidRPr="006A6771">
        <w:rPr>
          <w:rFonts w:eastAsia="Tahoma"/>
          <w:spacing w:val="2"/>
          <w:sz w:val="22"/>
          <w:szCs w:val="22"/>
        </w:rPr>
        <w:t>n</w:t>
      </w:r>
      <w:r w:rsidRPr="006A6771">
        <w:rPr>
          <w:rFonts w:eastAsia="Tahoma"/>
          <w:spacing w:val="1"/>
          <w:sz w:val="22"/>
          <w:szCs w:val="22"/>
        </w:rPr>
        <w:t>i</w:t>
      </w:r>
      <w:r w:rsidRPr="006A6771">
        <w:rPr>
          <w:rFonts w:eastAsia="Tahoma"/>
          <w:spacing w:val="2"/>
          <w:sz w:val="22"/>
          <w:szCs w:val="22"/>
        </w:rPr>
        <w:t>ve</w:t>
      </w:r>
      <w:r w:rsidRPr="006A6771">
        <w:rPr>
          <w:rFonts w:eastAsia="Tahoma"/>
          <w:spacing w:val="1"/>
          <w:sz w:val="22"/>
          <w:szCs w:val="22"/>
        </w:rPr>
        <w:t>r</w:t>
      </w:r>
      <w:r w:rsidRPr="006A6771">
        <w:rPr>
          <w:rFonts w:eastAsia="Tahoma"/>
          <w:spacing w:val="2"/>
          <w:sz w:val="22"/>
          <w:szCs w:val="22"/>
        </w:rPr>
        <w:t>s</w:t>
      </w:r>
      <w:r w:rsidRPr="006A6771">
        <w:rPr>
          <w:rFonts w:eastAsia="Tahoma"/>
          <w:spacing w:val="1"/>
          <w:sz w:val="22"/>
          <w:szCs w:val="22"/>
        </w:rPr>
        <w:t>it</w:t>
      </w:r>
      <w:r w:rsidRPr="006A6771">
        <w:rPr>
          <w:rFonts w:eastAsia="Tahoma"/>
          <w:sz w:val="22"/>
          <w:szCs w:val="22"/>
        </w:rPr>
        <w:t>y</w:t>
      </w:r>
      <w:r w:rsidRPr="006A6771">
        <w:rPr>
          <w:rFonts w:eastAsia="Tahoma"/>
          <w:spacing w:val="25"/>
          <w:sz w:val="22"/>
          <w:szCs w:val="22"/>
        </w:rPr>
        <w:t xml:space="preserve"> </w:t>
      </w:r>
      <w:r w:rsidRPr="006A6771">
        <w:rPr>
          <w:rFonts w:eastAsia="Tahoma"/>
          <w:spacing w:val="2"/>
          <w:w w:val="103"/>
          <w:sz w:val="22"/>
          <w:szCs w:val="22"/>
        </w:rPr>
        <w:t>o</w:t>
      </w:r>
      <w:r w:rsidRPr="006A6771">
        <w:rPr>
          <w:rFonts w:eastAsia="Tahoma"/>
          <w:w w:val="102"/>
          <w:sz w:val="22"/>
          <w:szCs w:val="22"/>
        </w:rPr>
        <w:t xml:space="preserve">f </w:t>
      </w:r>
      <w:r w:rsidRPr="006A6771">
        <w:rPr>
          <w:rFonts w:eastAsia="Tahoma"/>
          <w:spacing w:val="2"/>
          <w:sz w:val="22"/>
          <w:szCs w:val="22"/>
        </w:rPr>
        <w:t>To</w:t>
      </w:r>
      <w:r w:rsidRPr="006A6771">
        <w:rPr>
          <w:rFonts w:eastAsia="Tahoma"/>
          <w:spacing w:val="1"/>
          <w:sz w:val="22"/>
          <w:szCs w:val="22"/>
        </w:rPr>
        <w:t>r</w:t>
      </w:r>
      <w:r w:rsidRPr="006A6771">
        <w:rPr>
          <w:rFonts w:eastAsia="Tahoma"/>
          <w:spacing w:val="2"/>
          <w:sz w:val="22"/>
          <w:szCs w:val="22"/>
        </w:rPr>
        <w:t>on</w:t>
      </w:r>
      <w:r w:rsidRPr="006A6771">
        <w:rPr>
          <w:rFonts w:eastAsia="Tahoma"/>
          <w:spacing w:val="1"/>
          <w:sz w:val="22"/>
          <w:szCs w:val="22"/>
        </w:rPr>
        <w:t>t</w:t>
      </w:r>
      <w:r w:rsidRPr="006A6771">
        <w:rPr>
          <w:rFonts w:eastAsia="Tahoma"/>
          <w:sz w:val="22"/>
          <w:szCs w:val="22"/>
        </w:rPr>
        <w:t>o</w:t>
      </w:r>
      <w:r w:rsidRPr="006A6771">
        <w:rPr>
          <w:rFonts w:eastAsia="Tahoma"/>
          <w:spacing w:val="25"/>
          <w:sz w:val="22"/>
          <w:szCs w:val="22"/>
        </w:rPr>
        <w:t xml:space="preserve"> </w:t>
      </w:r>
      <w:r w:rsidRPr="006A6771">
        <w:rPr>
          <w:rFonts w:eastAsia="Tahoma"/>
          <w:spacing w:val="2"/>
          <w:sz w:val="22"/>
          <w:szCs w:val="22"/>
        </w:rPr>
        <w:t>Resea</w:t>
      </w:r>
      <w:r w:rsidRPr="006A6771">
        <w:rPr>
          <w:rFonts w:eastAsia="Tahoma"/>
          <w:spacing w:val="1"/>
          <w:sz w:val="22"/>
          <w:szCs w:val="22"/>
        </w:rPr>
        <w:t>r</w:t>
      </w:r>
      <w:r w:rsidRPr="006A6771">
        <w:rPr>
          <w:rFonts w:eastAsia="Tahoma"/>
          <w:spacing w:val="2"/>
          <w:sz w:val="22"/>
          <w:szCs w:val="22"/>
        </w:rPr>
        <w:t>c</w:t>
      </w:r>
      <w:r w:rsidRPr="006A6771">
        <w:rPr>
          <w:rFonts w:eastAsia="Tahoma"/>
          <w:sz w:val="22"/>
          <w:szCs w:val="22"/>
        </w:rPr>
        <w:t>h</w:t>
      </w:r>
      <w:r w:rsidRPr="006A6771">
        <w:rPr>
          <w:rFonts w:eastAsia="Tahoma"/>
          <w:spacing w:val="23"/>
          <w:sz w:val="22"/>
          <w:szCs w:val="22"/>
        </w:rPr>
        <w:t xml:space="preserve"> </w:t>
      </w:r>
      <w:r w:rsidRPr="006A6771">
        <w:rPr>
          <w:rFonts w:eastAsia="Tahoma"/>
          <w:spacing w:val="2"/>
          <w:sz w:val="22"/>
          <w:szCs w:val="22"/>
        </w:rPr>
        <w:t>E</w:t>
      </w:r>
      <w:r w:rsidRPr="006A6771">
        <w:rPr>
          <w:rFonts w:eastAsia="Tahoma"/>
          <w:spacing w:val="1"/>
          <w:sz w:val="22"/>
          <w:szCs w:val="22"/>
        </w:rPr>
        <w:t>t</w:t>
      </w:r>
      <w:r w:rsidRPr="006A6771">
        <w:rPr>
          <w:rFonts w:eastAsia="Tahoma"/>
          <w:spacing w:val="2"/>
          <w:sz w:val="22"/>
          <w:szCs w:val="22"/>
        </w:rPr>
        <w:t>h</w:t>
      </w:r>
      <w:r w:rsidRPr="006A6771">
        <w:rPr>
          <w:rFonts w:eastAsia="Tahoma"/>
          <w:spacing w:val="1"/>
          <w:sz w:val="22"/>
          <w:szCs w:val="22"/>
        </w:rPr>
        <w:t>i</w:t>
      </w:r>
      <w:r w:rsidRPr="006A6771">
        <w:rPr>
          <w:rFonts w:eastAsia="Tahoma"/>
          <w:spacing w:val="2"/>
          <w:sz w:val="22"/>
          <w:szCs w:val="22"/>
        </w:rPr>
        <w:t>c</w:t>
      </w:r>
      <w:r w:rsidRPr="006A6771">
        <w:rPr>
          <w:rFonts w:eastAsia="Tahoma"/>
          <w:sz w:val="22"/>
          <w:szCs w:val="22"/>
        </w:rPr>
        <w:t>s</w:t>
      </w:r>
      <w:r w:rsidRPr="006A6771">
        <w:rPr>
          <w:rFonts w:eastAsia="Tahoma"/>
          <w:spacing w:val="16"/>
          <w:sz w:val="22"/>
          <w:szCs w:val="22"/>
        </w:rPr>
        <w:t xml:space="preserve"> </w:t>
      </w:r>
      <w:r w:rsidRPr="006A6771">
        <w:rPr>
          <w:rFonts w:eastAsia="Tahoma"/>
          <w:spacing w:val="2"/>
          <w:sz w:val="22"/>
          <w:szCs w:val="22"/>
        </w:rPr>
        <w:t>Boa</w:t>
      </w:r>
      <w:r w:rsidRPr="006A6771">
        <w:rPr>
          <w:rFonts w:eastAsia="Tahoma"/>
          <w:spacing w:val="1"/>
          <w:sz w:val="22"/>
          <w:szCs w:val="22"/>
        </w:rPr>
        <w:t>r</w:t>
      </w:r>
      <w:r w:rsidRPr="006A6771">
        <w:rPr>
          <w:rFonts w:eastAsia="Tahoma"/>
          <w:spacing w:val="2"/>
          <w:sz w:val="22"/>
          <w:szCs w:val="22"/>
        </w:rPr>
        <w:t>d</w:t>
      </w:r>
      <w:r w:rsidRPr="006A6771">
        <w:rPr>
          <w:rFonts w:eastAsia="Tahoma"/>
          <w:sz w:val="22"/>
          <w:szCs w:val="22"/>
        </w:rPr>
        <w:t>.</w:t>
      </w:r>
      <w:r w:rsidRPr="006A6771">
        <w:rPr>
          <w:rFonts w:eastAsia="Tahoma"/>
          <w:spacing w:val="20"/>
          <w:sz w:val="22"/>
          <w:szCs w:val="22"/>
        </w:rPr>
        <w:t xml:space="preserve"> </w:t>
      </w:r>
      <w:r w:rsidRPr="006A6771">
        <w:rPr>
          <w:rFonts w:eastAsia="Tahoma"/>
          <w:spacing w:val="2"/>
          <w:sz w:val="22"/>
          <w:szCs w:val="22"/>
        </w:rPr>
        <w:t>I</w:t>
      </w:r>
      <w:r w:rsidRPr="006A6771">
        <w:rPr>
          <w:rFonts w:eastAsia="Tahoma"/>
          <w:sz w:val="22"/>
          <w:szCs w:val="22"/>
        </w:rPr>
        <w:t>f</w:t>
      </w:r>
      <w:r w:rsidRPr="006A6771">
        <w:rPr>
          <w:rFonts w:eastAsia="Tahoma"/>
          <w:spacing w:val="7"/>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3"/>
          <w:sz w:val="22"/>
          <w:szCs w:val="22"/>
        </w:rPr>
        <w:t xml:space="preserve"> </w:t>
      </w:r>
      <w:r w:rsidRPr="006A6771">
        <w:rPr>
          <w:rFonts w:eastAsia="Tahoma"/>
          <w:spacing w:val="2"/>
          <w:sz w:val="22"/>
          <w:szCs w:val="22"/>
        </w:rPr>
        <w:t>ar</w:t>
      </w:r>
      <w:r w:rsidRPr="006A6771">
        <w:rPr>
          <w:rFonts w:eastAsia="Tahoma"/>
          <w:sz w:val="22"/>
          <w:szCs w:val="22"/>
        </w:rPr>
        <w:t>e</w:t>
      </w:r>
      <w:r w:rsidRPr="006A6771">
        <w:rPr>
          <w:rFonts w:eastAsia="Tahoma"/>
          <w:spacing w:val="12"/>
          <w:sz w:val="22"/>
          <w:szCs w:val="22"/>
        </w:rPr>
        <w:t xml:space="preserve"> </w:t>
      </w:r>
      <w:r w:rsidRPr="006A6771">
        <w:rPr>
          <w:rFonts w:eastAsia="Tahoma"/>
          <w:spacing w:val="2"/>
          <w:sz w:val="22"/>
          <w:szCs w:val="22"/>
        </w:rPr>
        <w:t>no</w:t>
      </w:r>
      <w:r w:rsidRPr="006A6771">
        <w:rPr>
          <w:rFonts w:eastAsia="Tahoma"/>
          <w:sz w:val="22"/>
          <w:szCs w:val="22"/>
        </w:rPr>
        <w:t>t</w:t>
      </w:r>
      <w:r w:rsidRPr="006A6771">
        <w:rPr>
          <w:rFonts w:eastAsia="Tahoma"/>
          <w:spacing w:val="13"/>
          <w:sz w:val="22"/>
          <w:szCs w:val="22"/>
        </w:rPr>
        <w:t xml:space="preserve"> </w:t>
      </w:r>
      <w:r w:rsidRPr="006A6771">
        <w:rPr>
          <w:rFonts w:eastAsia="Tahoma"/>
          <w:spacing w:val="2"/>
          <w:sz w:val="22"/>
          <w:szCs w:val="22"/>
        </w:rPr>
        <w:t>sat</w:t>
      </w:r>
      <w:r w:rsidRPr="006A6771">
        <w:rPr>
          <w:rFonts w:eastAsia="Tahoma"/>
          <w:spacing w:val="1"/>
          <w:sz w:val="22"/>
          <w:szCs w:val="22"/>
        </w:rPr>
        <w:t>i</w:t>
      </w:r>
      <w:r w:rsidRPr="006A6771">
        <w:rPr>
          <w:rFonts w:eastAsia="Tahoma"/>
          <w:spacing w:val="2"/>
          <w:sz w:val="22"/>
          <w:szCs w:val="22"/>
        </w:rPr>
        <w:t>s</w:t>
      </w:r>
      <w:r w:rsidRPr="006A6771">
        <w:rPr>
          <w:rFonts w:eastAsia="Tahoma"/>
          <w:spacing w:val="1"/>
          <w:sz w:val="22"/>
          <w:szCs w:val="22"/>
        </w:rPr>
        <w:t>fi</w:t>
      </w:r>
      <w:r w:rsidRPr="006A6771">
        <w:rPr>
          <w:rFonts w:eastAsia="Tahoma"/>
          <w:spacing w:val="2"/>
          <w:sz w:val="22"/>
          <w:szCs w:val="22"/>
        </w:rPr>
        <w:t>e</w:t>
      </w:r>
      <w:r w:rsidRPr="006A6771">
        <w:rPr>
          <w:rFonts w:eastAsia="Tahoma"/>
          <w:sz w:val="22"/>
          <w:szCs w:val="22"/>
        </w:rPr>
        <w:t>d</w:t>
      </w:r>
      <w:r w:rsidRPr="006A6771">
        <w:rPr>
          <w:rFonts w:eastAsia="Tahoma"/>
          <w:spacing w:val="23"/>
          <w:sz w:val="22"/>
          <w:szCs w:val="22"/>
        </w:rPr>
        <w:t xml:space="preserve"> </w:t>
      </w:r>
      <w:r w:rsidRPr="006A6771">
        <w:rPr>
          <w:rFonts w:eastAsia="Tahoma"/>
          <w:spacing w:val="3"/>
          <w:sz w:val="22"/>
          <w:szCs w:val="22"/>
        </w:rPr>
        <w:t>w</w:t>
      </w:r>
      <w:r w:rsidRPr="006A6771">
        <w:rPr>
          <w:rFonts w:eastAsia="Tahoma"/>
          <w:spacing w:val="1"/>
          <w:sz w:val="22"/>
          <w:szCs w:val="22"/>
        </w:rPr>
        <w:t>i</w:t>
      </w:r>
      <w:r w:rsidRPr="006A6771">
        <w:rPr>
          <w:rFonts w:eastAsia="Tahoma"/>
          <w:spacing w:val="2"/>
          <w:sz w:val="22"/>
          <w:szCs w:val="22"/>
        </w:rPr>
        <w:t>t</w:t>
      </w:r>
      <w:r w:rsidRPr="006A6771">
        <w:rPr>
          <w:rFonts w:eastAsia="Tahoma"/>
          <w:sz w:val="22"/>
          <w:szCs w:val="22"/>
        </w:rPr>
        <w:t>h</w:t>
      </w:r>
      <w:r w:rsidRPr="006A6771">
        <w:rPr>
          <w:rFonts w:eastAsia="Tahoma"/>
          <w:spacing w:val="13"/>
          <w:sz w:val="22"/>
          <w:szCs w:val="22"/>
        </w:rPr>
        <w:t xml:space="preserve"> </w:t>
      </w:r>
      <w:r w:rsidRPr="006A6771">
        <w:rPr>
          <w:rFonts w:eastAsia="Tahoma"/>
          <w:spacing w:val="2"/>
          <w:sz w:val="22"/>
          <w:szCs w:val="22"/>
        </w:rPr>
        <w:t>ho</w:t>
      </w:r>
      <w:r w:rsidRPr="006A6771">
        <w:rPr>
          <w:rFonts w:eastAsia="Tahoma"/>
          <w:sz w:val="22"/>
          <w:szCs w:val="22"/>
        </w:rPr>
        <w:t>w</w:t>
      </w:r>
      <w:r w:rsidRPr="006A6771">
        <w:rPr>
          <w:rFonts w:eastAsia="Tahoma"/>
          <w:spacing w:val="15"/>
          <w:sz w:val="22"/>
          <w:szCs w:val="22"/>
        </w:rPr>
        <w:t xml:space="preserve"> </w:t>
      </w:r>
      <w:r w:rsidRPr="006A6771">
        <w:rPr>
          <w:rFonts w:eastAsia="Tahoma"/>
          <w:spacing w:val="2"/>
          <w:sz w:val="22"/>
          <w:szCs w:val="22"/>
        </w:rPr>
        <w:t>th</w:t>
      </w:r>
      <w:r w:rsidRPr="006A6771">
        <w:rPr>
          <w:rFonts w:eastAsia="Tahoma"/>
          <w:spacing w:val="1"/>
          <w:sz w:val="22"/>
          <w:szCs w:val="22"/>
        </w:rPr>
        <w:t>i</w:t>
      </w:r>
      <w:r w:rsidRPr="006A6771">
        <w:rPr>
          <w:rFonts w:eastAsia="Tahoma"/>
          <w:sz w:val="22"/>
          <w:szCs w:val="22"/>
        </w:rPr>
        <w:t>s</w:t>
      </w:r>
      <w:r w:rsidRPr="006A6771">
        <w:rPr>
          <w:rFonts w:eastAsia="Tahoma"/>
          <w:spacing w:val="12"/>
          <w:sz w:val="22"/>
          <w:szCs w:val="22"/>
        </w:rPr>
        <w:t xml:space="preserve"> </w:t>
      </w:r>
      <w:r w:rsidRPr="006A6771">
        <w:rPr>
          <w:rFonts w:eastAsia="Tahoma"/>
          <w:spacing w:val="2"/>
          <w:sz w:val="22"/>
          <w:szCs w:val="22"/>
        </w:rPr>
        <w:t>stud</w:t>
      </w:r>
      <w:r w:rsidRPr="006A6771">
        <w:rPr>
          <w:rFonts w:eastAsia="Tahoma"/>
          <w:sz w:val="22"/>
          <w:szCs w:val="22"/>
        </w:rPr>
        <w:t>y</w:t>
      </w:r>
      <w:r w:rsidRPr="006A6771">
        <w:rPr>
          <w:rFonts w:eastAsia="Tahoma"/>
          <w:spacing w:val="15"/>
          <w:sz w:val="22"/>
          <w:szCs w:val="22"/>
        </w:rPr>
        <w:t xml:space="preserve"> </w:t>
      </w:r>
      <w:r w:rsidRPr="006A6771">
        <w:rPr>
          <w:rFonts w:eastAsia="Tahoma"/>
          <w:spacing w:val="1"/>
          <w:sz w:val="22"/>
          <w:szCs w:val="22"/>
        </w:rPr>
        <w:t>i</w:t>
      </w:r>
      <w:r w:rsidRPr="006A6771">
        <w:rPr>
          <w:rFonts w:eastAsia="Tahoma"/>
          <w:sz w:val="22"/>
          <w:szCs w:val="22"/>
        </w:rPr>
        <w:t>s</w:t>
      </w:r>
      <w:r w:rsidRPr="006A6771">
        <w:rPr>
          <w:rFonts w:eastAsia="Tahoma"/>
          <w:spacing w:val="8"/>
          <w:sz w:val="22"/>
          <w:szCs w:val="22"/>
        </w:rPr>
        <w:t xml:space="preserve"> </w:t>
      </w:r>
      <w:r w:rsidRPr="006A6771">
        <w:rPr>
          <w:rFonts w:eastAsia="Tahoma"/>
          <w:spacing w:val="2"/>
          <w:w w:val="102"/>
          <w:sz w:val="22"/>
          <w:szCs w:val="22"/>
        </w:rPr>
        <w:t>be</w:t>
      </w:r>
      <w:r w:rsidRPr="006A6771">
        <w:rPr>
          <w:rFonts w:eastAsia="Tahoma"/>
          <w:spacing w:val="1"/>
          <w:w w:val="103"/>
          <w:sz w:val="22"/>
          <w:szCs w:val="22"/>
        </w:rPr>
        <w:t>i</w:t>
      </w:r>
      <w:r w:rsidRPr="006A6771">
        <w:rPr>
          <w:rFonts w:eastAsia="Tahoma"/>
          <w:spacing w:val="2"/>
          <w:w w:val="102"/>
          <w:sz w:val="22"/>
          <w:szCs w:val="22"/>
        </w:rPr>
        <w:t>n</w:t>
      </w:r>
      <w:r w:rsidRPr="006A6771">
        <w:rPr>
          <w:rFonts w:eastAsia="Tahoma"/>
          <w:w w:val="102"/>
          <w:sz w:val="22"/>
          <w:szCs w:val="22"/>
        </w:rPr>
        <w:t xml:space="preserve">g </w:t>
      </w:r>
      <w:r w:rsidRPr="006A6771">
        <w:rPr>
          <w:rFonts w:eastAsia="Tahoma"/>
          <w:spacing w:val="2"/>
          <w:sz w:val="22"/>
          <w:szCs w:val="22"/>
        </w:rPr>
        <w:t>conduc</w:t>
      </w:r>
      <w:r w:rsidRPr="006A6771">
        <w:rPr>
          <w:rFonts w:eastAsia="Tahoma"/>
          <w:spacing w:val="1"/>
          <w:sz w:val="22"/>
          <w:szCs w:val="22"/>
        </w:rPr>
        <w:t>t</w:t>
      </w:r>
      <w:r w:rsidRPr="006A6771">
        <w:rPr>
          <w:rFonts w:eastAsia="Tahoma"/>
          <w:spacing w:val="2"/>
          <w:sz w:val="22"/>
          <w:szCs w:val="22"/>
        </w:rPr>
        <w:t>ed</w:t>
      </w:r>
      <w:r w:rsidRPr="006A6771">
        <w:rPr>
          <w:rFonts w:eastAsia="Tahoma"/>
          <w:sz w:val="22"/>
          <w:szCs w:val="22"/>
        </w:rPr>
        <w:t>,</w:t>
      </w:r>
      <w:r w:rsidRPr="006A6771">
        <w:rPr>
          <w:rFonts w:eastAsia="Tahoma"/>
          <w:spacing w:val="27"/>
          <w:sz w:val="22"/>
          <w:szCs w:val="22"/>
        </w:rPr>
        <w:t xml:space="preserve"> </w:t>
      </w:r>
      <w:r w:rsidRPr="006A6771">
        <w:rPr>
          <w:rFonts w:eastAsia="Tahoma"/>
          <w:spacing w:val="2"/>
          <w:sz w:val="22"/>
          <w:szCs w:val="22"/>
        </w:rPr>
        <w:t>o</w:t>
      </w:r>
      <w:r w:rsidRPr="006A6771">
        <w:rPr>
          <w:rFonts w:eastAsia="Tahoma"/>
          <w:sz w:val="22"/>
          <w:szCs w:val="22"/>
        </w:rPr>
        <w:t>r</w:t>
      </w:r>
      <w:r w:rsidRPr="006A6771">
        <w:rPr>
          <w:rFonts w:eastAsia="Tahoma"/>
          <w:spacing w:val="10"/>
          <w:sz w:val="22"/>
          <w:szCs w:val="22"/>
        </w:rPr>
        <w:t xml:space="preserve"> </w:t>
      </w:r>
      <w:r w:rsidRPr="006A6771">
        <w:rPr>
          <w:rFonts w:eastAsia="Tahoma"/>
          <w:spacing w:val="1"/>
          <w:sz w:val="22"/>
          <w:szCs w:val="22"/>
        </w:rPr>
        <w:t>i</w:t>
      </w:r>
      <w:r w:rsidRPr="006A6771">
        <w:rPr>
          <w:rFonts w:eastAsia="Tahoma"/>
          <w:sz w:val="22"/>
          <w:szCs w:val="22"/>
        </w:rPr>
        <w:t>f</w:t>
      </w:r>
      <w:r w:rsidRPr="006A6771">
        <w:rPr>
          <w:rFonts w:eastAsia="Tahoma"/>
          <w:spacing w:val="7"/>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2"/>
          <w:sz w:val="22"/>
          <w:szCs w:val="22"/>
        </w:rPr>
        <w:t xml:space="preserve"> </w:t>
      </w:r>
      <w:r w:rsidRPr="006A6771">
        <w:rPr>
          <w:rFonts w:eastAsia="Tahoma"/>
          <w:spacing w:val="2"/>
          <w:sz w:val="22"/>
          <w:szCs w:val="22"/>
        </w:rPr>
        <w:t>hav</w:t>
      </w:r>
      <w:r w:rsidRPr="006A6771">
        <w:rPr>
          <w:rFonts w:eastAsia="Tahoma"/>
          <w:sz w:val="22"/>
          <w:szCs w:val="22"/>
        </w:rPr>
        <w:t>e</w:t>
      </w:r>
      <w:r w:rsidRPr="006A6771">
        <w:rPr>
          <w:rFonts w:eastAsia="Tahoma"/>
          <w:spacing w:val="15"/>
          <w:sz w:val="22"/>
          <w:szCs w:val="22"/>
        </w:rPr>
        <w:t xml:space="preserve"> </w:t>
      </w:r>
      <w:r w:rsidRPr="006A6771">
        <w:rPr>
          <w:rFonts w:eastAsia="Tahoma"/>
          <w:spacing w:val="2"/>
          <w:sz w:val="22"/>
          <w:szCs w:val="22"/>
        </w:rPr>
        <w:t>an</w:t>
      </w:r>
      <w:r w:rsidRPr="006A6771">
        <w:rPr>
          <w:rFonts w:eastAsia="Tahoma"/>
          <w:sz w:val="22"/>
          <w:szCs w:val="22"/>
        </w:rPr>
        <w:t>y</w:t>
      </w:r>
      <w:r w:rsidRPr="006A6771">
        <w:rPr>
          <w:rFonts w:eastAsia="Tahoma"/>
          <w:spacing w:val="13"/>
          <w:sz w:val="22"/>
          <w:szCs w:val="22"/>
        </w:rPr>
        <w:t xml:space="preserve"> </w:t>
      </w:r>
      <w:r w:rsidRPr="006A6771">
        <w:rPr>
          <w:rFonts w:eastAsia="Tahoma"/>
          <w:spacing w:val="2"/>
          <w:sz w:val="22"/>
          <w:szCs w:val="22"/>
        </w:rPr>
        <w:t>conce</w:t>
      </w:r>
      <w:r w:rsidRPr="006A6771">
        <w:rPr>
          <w:rFonts w:eastAsia="Tahoma"/>
          <w:spacing w:val="1"/>
          <w:sz w:val="22"/>
          <w:szCs w:val="22"/>
        </w:rPr>
        <w:t>r</w:t>
      </w:r>
      <w:r w:rsidRPr="006A6771">
        <w:rPr>
          <w:rFonts w:eastAsia="Tahoma"/>
          <w:spacing w:val="2"/>
          <w:sz w:val="22"/>
          <w:szCs w:val="22"/>
        </w:rPr>
        <w:t>ns</w:t>
      </w:r>
      <w:r w:rsidRPr="006A6771">
        <w:rPr>
          <w:rFonts w:eastAsia="Tahoma"/>
          <w:sz w:val="22"/>
          <w:szCs w:val="22"/>
        </w:rPr>
        <w:t>,</w:t>
      </w:r>
      <w:r w:rsidRPr="006A6771">
        <w:rPr>
          <w:rFonts w:eastAsia="Tahoma"/>
          <w:spacing w:val="24"/>
          <w:sz w:val="22"/>
          <w:szCs w:val="22"/>
        </w:rPr>
        <w:t xml:space="preserve"> </w:t>
      </w:r>
      <w:r w:rsidRPr="006A6771">
        <w:rPr>
          <w:rFonts w:eastAsia="Tahoma"/>
          <w:spacing w:val="2"/>
          <w:sz w:val="22"/>
          <w:szCs w:val="22"/>
        </w:rPr>
        <w:t>co</w:t>
      </w:r>
      <w:r w:rsidRPr="006A6771">
        <w:rPr>
          <w:rFonts w:eastAsia="Tahoma"/>
          <w:spacing w:val="3"/>
          <w:sz w:val="22"/>
          <w:szCs w:val="22"/>
        </w:rPr>
        <w:t>m</w:t>
      </w:r>
      <w:r w:rsidRPr="006A6771">
        <w:rPr>
          <w:rFonts w:eastAsia="Tahoma"/>
          <w:spacing w:val="2"/>
          <w:sz w:val="22"/>
          <w:szCs w:val="22"/>
        </w:rPr>
        <w:t>p</w:t>
      </w:r>
      <w:r w:rsidRPr="006A6771">
        <w:rPr>
          <w:rFonts w:eastAsia="Tahoma"/>
          <w:spacing w:val="1"/>
          <w:sz w:val="22"/>
          <w:szCs w:val="22"/>
        </w:rPr>
        <w:t>l</w:t>
      </w:r>
      <w:r w:rsidRPr="006A6771">
        <w:rPr>
          <w:rFonts w:eastAsia="Tahoma"/>
          <w:spacing w:val="2"/>
          <w:sz w:val="22"/>
          <w:szCs w:val="22"/>
        </w:rPr>
        <w:t>a</w:t>
      </w:r>
      <w:r w:rsidRPr="006A6771">
        <w:rPr>
          <w:rFonts w:eastAsia="Tahoma"/>
          <w:spacing w:val="1"/>
          <w:sz w:val="22"/>
          <w:szCs w:val="22"/>
        </w:rPr>
        <w:t>i</w:t>
      </w:r>
      <w:r w:rsidRPr="006A6771">
        <w:rPr>
          <w:rFonts w:eastAsia="Tahoma"/>
          <w:spacing w:val="2"/>
          <w:sz w:val="22"/>
          <w:szCs w:val="22"/>
        </w:rPr>
        <w:t>n</w:t>
      </w:r>
      <w:r w:rsidRPr="006A6771">
        <w:rPr>
          <w:rFonts w:eastAsia="Tahoma"/>
          <w:spacing w:val="1"/>
          <w:sz w:val="22"/>
          <w:szCs w:val="22"/>
        </w:rPr>
        <w:t>t</w:t>
      </w:r>
      <w:r w:rsidRPr="006A6771">
        <w:rPr>
          <w:rFonts w:eastAsia="Tahoma"/>
          <w:spacing w:val="2"/>
          <w:sz w:val="22"/>
          <w:szCs w:val="22"/>
        </w:rPr>
        <w:t>s</w:t>
      </w:r>
      <w:r w:rsidRPr="006A6771">
        <w:rPr>
          <w:rFonts w:eastAsia="Tahoma"/>
          <w:sz w:val="22"/>
          <w:szCs w:val="22"/>
        </w:rPr>
        <w:t>,</w:t>
      </w:r>
      <w:r w:rsidRPr="006A6771">
        <w:rPr>
          <w:rFonts w:eastAsia="Tahoma"/>
          <w:spacing w:val="30"/>
          <w:sz w:val="22"/>
          <w:szCs w:val="22"/>
        </w:rPr>
        <w:t xml:space="preserve"> </w:t>
      </w:r>
      <w:r w:rsidRPr="006A6771">
        <w:rPr>
          <w:rFonts w:eastAsia="Tahoma"/>
          <w:spacing w:val="2"/>
          <w:sz w:val="22"/>
          <w:szCs w:val="22"/>
        </w:rPr>
        <w:t>o</w:t>
      </w:r>
      <w:r w:rsidRPr="006A6771">
        <w:rPr>
          <w:rFonts w:eastAsia="Tahoma"/>
          <w:sz w:val="22"/>
          <w:szCs w:val="22"/>
        </w:rPr>
        <w:t>r</w:t>
      </w:r>
      <w:r w:rsidRPr="006A6771">
        <w:rPr>
          <w:rFonts w:eastAsia="Tahoma"/>
          <w:spacing w:val="10"/>
          <w:sz w:val="22"/>
          <w:szCs w:val="22"/>
        </w:rPr>
        <w:t xml:space="preserve"> </w:t>
      </w:r>
      <w:r w:rsidRPr="006A6771">
        <w:rPr>
          <w:rFonts w:eastAsia="Tahoma"/>
          <w:spacing w:val="2"/>
          <w:sz w:val="22"/>
          <w:szCs w:val="22"/>
        </w:rPr>
        <w:t>gene</w:t>
      </w:r>
      <w:r w:rsidRPr="006A6771">
        <w:rPr>
          <w:rFonts w:eastAsia="Tahoma"/>
          <w:spacing w:val="1"/>
          <w:sz w:val="22"/>
          <w:szCs w:val="22"/>
        </w:rPr>
        <w:t>r</w:t>
      </w:r>
      <w:r w:rsidRPr="006A6771">
        <w:rPr>
          <w:rFonts w:eastAsia="Tahoma"/>
          <w:spacing w:val="2"/>
          <w:sz w:val="22"/>
          <w:szCs w:val="22"/>
        </w:rPr>
        <w:t>a</w:t>
      </w:r>
      <w:r w:rsidRPr="006A6771">
        <w:rPr>
          <w:rFonts w:eastAsia="Tahoma"/>
          <w:sz w:val="22"/>
          <w:szCs w:val="22"/>
        </w:rPr>
        <w:t>l</w:t>
      </w:r>
      <w:r w:rsidRPr="006A6771">
        <w:rPr>
          <w:rFonts w:eastAsia="Tahoma"/>
          <w:spacing w:val="19"/>
          <w:sz w:val="22"/>
          <w:szCs w:val="22"/>
        </w:rPr>
        <w:t xml:space="preserve"> </w:t>
      </w:r>
      <w:r w:rsidRPr="006A6771">
        <w:rPr>
          <w:rFonts w:eastAsia="Tahoma"/>
          <w:spacing w:val="2"/>
          <w:sz w:val="22"/>
          <w:szCs w:val="22"/>
        </w:rPr>
        <w:t>ques</w:t>
      </w:r>
      <w:r w:rsidRPr="006A6771">
        <w:rPr>
          <w:rFonts w:eastAsia="Tahoma"/>
          <w:spacing w:val="1"/>
          <w:sz w:val="22"/>
          <w:szCs w:val="22"/>
        </w:rPr>
        <w:t>ti</w:t>
      </w:r>
      <w:r w:rsidRPr="006A6771">
        <w:rPr>
          <w:rFonts w:eastAsia="Tahoma"/>
          <w:spacing w:val="2"/>
          <w:sz w:val="22"/>
          <w:szCs w:val="22"/>
        </w:rPr>
        <w:t>on</w:t>
      </w:r>
      <w:r w:rsidRPr="006A6771">
        <w:rPr>
          <w:rFonts w:eastAsia="Tahoma"/>
          <w:sz w:val="22"/>
          <w:szCs w:val="22"/>
        </w:rPr>
        <w:t>s</w:t>
      </w:r>
      <w:r w:rsidRPr="006A6771">
        <w:rPr>
          <w:rFonts w:eastAsia="Tahoma"/>
          <w:spacing w:val="24"/>
          <w:sz w:val="22"/>
          <w:szCs w:val="22"/>
        </w:rPr>
        <w:t xml:space="preserve"> </w:t>
      </w:r>
      <w:r w:rsidRPr="006A6771">
        <w:rPr>
          <w:rFonts w:eastAsia="Tahoma"/>
          <w:spacing w:val="2"/>
          <w:sz w:val="22"/>
          <w:szCs w:val="22"/>
        </w:rPr>
        <w:t>abou</w:t>
      </w:r>
      <w:r w:rsidRPr="006A6771">
        <w:rPr>
          <w:rFonts w:eastAsia="Tahoma"/>
          <w:sz w:val="22"/>
          <w:szCs w:val="22"/>
        </w:rPr>
        <w:t>t</w:t>
      </w:r>
      <w:r w:rsidRPr="006A6771">
        <w:rPr>
          <w:rFonts w:eastAsia="Tahoma"/>
          <w:spacing w:val="18"/>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spacing w:val="1"/>
          <w:w w:val="102"/>
          <w:sz w:val="22"/>
          <w:szCs w:val="22"/>
        </w:rPr>
        <w:t>r</w:t>
      </w:r>
      <w:r w:rsidRPr="006A6771">
        <w:rPr>
          <w:rFonts w:eastAsia="Tahoma"/>
          <w:spacing w:val="2"/>
          <w:w w:val="102"/>
          <w:sz w:val="22"/>
          <w:szCs w:val="22"/>
        </w:rPr>
        <w:t>ese</w:t>
      </w:r>
      <w:r w:rsidRPr="006A6771">
        <w:rPr>
          <w:rFonts w:eastAsia="Tahoma"/>
          <w:spacing w:val="2"/>
          <w:w w:val="103"/>
          <w:sz w:val="22"/>
          <w:szCs w:val="22"/>
        </w:rPr>
        <w:t>a</w:t>
      </w:r>
      <w:r w:rsidRPr="006A6771">
        <w:rPr>
          <w:rFonts w:eastAsia="Tahoma"/>
          <w:spacing w:val="1"/>
          <w:w w:val="102"/>
          <w:sz w:val="22"/>
          <w:szCs w:val="22"/>
        </w:rPr>
        <w:t>r</w:t>
      </w:r>
      <w:r w:rsidRPr="006A6771">
        <w:rPr>
          <w:rFonts w:eastAsia="Tahoma"/>
          <w:spacing w:val="2"/>
          <w:w w:val="102"/>
          <w:sz w:val="22"/>
          <w:szCs w:val="22"/>
        </w:rPr>
        <w:t xml:space="preserve">ch </w:t>
      </w:r>
      <w:r w:rsidRPr="006A6771">
        <w:rPr>
          <w:rFonts w:eastAsia="Tahoma"/>
          <w:spacing w:val="2"/>
          <w:sz w:val="22"/>
          <w:szCs w:val="22"/>
        </w:rPr>
        <w:t>o</w:t>
      </w:r>
      <w:r w:rsidRPr="006A6771">
        <w:rPr>
          <w:rFonts w:eastAsia="Tahoma"/>
          <w:sz w:val="22"/>
          <w:szCs w:val="22"/>
        </w:rPr>
        <w:t>r</w:t>
      </w:r>
      <w:r w:rsidRPr="006A6771">
        <w:rPr>
          <w:rFonts w:eastAsia="Tahoma"/>
          <w:spacing w:val="11"/>
          <w:sz w:val="22"/>
          <w:szCs w:val="22"/>
        </w:rPr>
        <w:t xml:space="preserve"> </w:t>
      </w:r>
      <w:r w:rsidRPr="006A6771">
        <w:rPr>
          <w:rFonts w:eastAsia="Tahoma"/>
          <w:spacing w:val="2"/>
          <w:sz w:val="22"/>
          <w:szCs w:val="22"/>
        </w:rPr>
        <w:t>you</w:t>
      </w:r>
      <w:r w:rsidRPr="006A6771">
        <w:rPr>
          <w:rFonts w:eastAsia="Tahoma"/>
          <w:sz w:val="22"/>
          <w:szCs w:val="22"/>
        </w:rPr>
        <w:t>r</w:t>
      </w:r>
      <w:r w:rsidRPr="006A6771">
        <w:rPr>
          <w:rFonts w:eastAsia="Tahoma"/>
          <w:spacing w:val="13"/>
          <w:sz w:val="22"/>
          <w:szCs w:val="22"/>
        </w:rPr>
        <w:t xml:space="preserve"> </w:t>
      </w:r>
      <w:r w:rsidRPr="006A6771">
        <w:rPr>
          <w:rFonts w:eastAsia="Tahoma"/>
          <w:spacing w:val="1"/>
          <w:sz w:val="22"/>
          <w:szCs w:val="22"/>
        </w:rPr>
        <w:t>ri</w:t>
      </w:r>
      <w:r w:rsidRPr="006A6771">
        <w:rPr>
          <w:rFonts w:eastAsia="Tahoma"/>
          <w:spacing w:val="2"/>
          <w:sz w:val="22"/>
          <w:szCs w:val="22"/>
        </w:rPr>
        <w:t>ght</w:t>
      </w:r>
      <w:r w:rsidRPr="006A6771">
        <w:rPr>
          <w:rFonts w:eastAsia="Tahoma"/>
          <w:sz w:val="22"/>
          <w:szCs w:val="22"/>
        </w:rPr>
        <w:t>s</w:t>
      </w:r>
      <w:r w:rsidRPr="006A6771">
        <w:rPr>
          <w:rFonts w:eastAsia="Tahoma"/>
          <w:spacing w:val="16"/>
          <w:sz w:val="22"/>
          <w:szCs w:val="22"/>
        </w:rPr>
        <w:t xml:space="preserve"> </w:t>
      </w:r>
      <w:r w:rsidRPr="006A6771">
        <w:rPr>
          <w:rFonts w:eastAsia="Tahoma"/>
          <w:spacing w:val="2"/>
          <w:sz w:val="22"/>
          <w:szCs w:val="22"/>
        </w:rPr>
        <w:t>a</w:t>
      </w:r>
      <w:r w:rsidRPr="006A6771">
        <w:rPr>
          <w:rFonts w:eastAsia="Tahoma"/>
          <w:sz w:val="22"/>
          <w:szCs w:val="22"/>
        </w:rPr>
        <w:t>s</w:t>
      </w:r>
      <w:r w:rsidRPr="006A6771">
        <w:rPr>
          <w:rFonts w:eastAsia="Tahoma"/>
          <w:spacing w:val="9"/>
          <w:sz w:val="22"/>
          <w:szCs w:val="22"/>
        </w:rPr>
        <w:t xml:space="preserve"> </w:t>
      </w:r>
      <w:r w:rsidRPr="006A6771">
        <w:rPr>
          <w:rFonts w:eastAsia="Tahoma"/>
          <w:sz w:val="22"/>
          <w:szCs w:val="22"/>
        </w:rPr>
        <w:t>a</w:t>
      </w:r>
      <w:r w:rsidRPr="006A6771">
        <w:rPr>
          <w:rFonts w:eastAsia="Tahoma"/>
          <w:spacing w:val="8"/>
          <w:sz w:val="22"/>
          <w:szCs w:val="22"/>
        </w:rPr>
        <w:t xml:space="preserve"> </w:t>
      </w:r>
      <w:r w:rsidRPr="006A6771">
        <w:rPr>
          <w:rFonts w:eastAsia="Tahoma"/>
          <w:spacing w:val="2"/>
          <w:sz w:val="22"/>
          <w:szCs w:val="22"/>
        </w:rPr>
        <w:t>par</w:t>
      </w:r>
      <w:r w:rsidRPr="006A6771">
        <w:rPr>
          <w:rFonts w:eastAsia="Tahoma"/>
          <w:spacing w:val="1"/>
          <w:sz w:val="22"/>
          <w:szCs w:val="22"/>
        </w:rPr>
        <w:t>ti</w:t>
      </w:r>
      <w:r w:rsidRPr="006A6771">
        <w:rPr>
          <w:rFonts w:eastAsia="Tahoma"/>
          <w:spacing w:val="2"/>
          <w:sz w:val="22"/>
          <w:szCs w:val="22"/>
        </w:rPr>
        <w:t>c</w:t>
      </w:r>
      <w:r w:rsidRPr="006A6771">
        <w:rPr>
          <w:rFonts w:eastAsia="Tahoma"/>
          <w:spacing w:val="1"/>
          <w:sz w:val="22"/>
          <w:szCs w:val="22"/>
        </w:rPr>
        <w:t>i</w:t>
      </w:r>
      <w:r w:rsidRPr="006A6771">
        <w:rPr>
          <w:rFonts w:eastAsia="Tahoma"/>
          <w:spacing w:val="2"/>
          <w:sz w:val="22"/>
          <w:szCs w:val="22"/>
        </w:rPr>
        <w:t>pant</w:t>
      </w:r>
      <w:r w:rsidRPr="006A6771">
        <w:rPr>
          <w:rFonts w:eastAsia="Tahoma"/>
          <w:sz w:val="22"/>
          <w:szCs w:val="22"/>
        </w:rPr>
        <w:t>,</w:t>
      </w:r>
      <w:r w:rsidRPr="006A6771">
        <w:rPr>
          <w:rFonts w:eastAsia="Tahoma"/>
          <w:spacing w:val="27"/>
          <w:sz w:val="22"/>
          <w:szCs w:val="22"/>
        </w:rPr>
        <w:t xml:space="preserve"> </w:t>
      </w:r>
      <w:r w:rsidRPr="006A6771">
        <w:rPr>
          <w:rFonts w:eastAsia="Tahoma"/>
          <w:spacing w:val="2"/>
          <w:sz w:val="22"/>
          <w:szCs w:val="22"/>
        </w:rPr>
        <w:t>yo</w:t>
      </w:r>
      <w:r w:rsidRPr="006A6771">
        <w:rPr>
          <w:rFonts w:eastAsia="Tahoma"/>
          <w:sz w:val="22"/>
          <w:szCs w:val="22"/>
        </w:rPr>
        <w:t>u</w:t>
      </w:r>
      <w:r w:rsidRPr="006A6771">
        <w:rPr>
          <w:rFonts w:eastAsia="Tahoma"/>
          <w:spacing w:val="13"/>
          <w:sz w:val="22"/>
          <w:szCs w:val="22"/>
        </w:rPr>
        <w:t xml:space="preserve"> </w:t>
      </w:r>
      <w:r w:rsidRPr="006A6771">
        <w:rPr>
          <w:rFonts w:eastAsia="Tahoma"/>
          <w:spacing w:val="3"/>
          <w:sz w:val="22"/>
          <w:szCs w:val="22"/>
        </w:rPr>
        <w:t>m</w:t>
      </w:r>
      <w:r w:rsidRPr="006A6771">
        <w:rPr>
          <w:rFonts w:eastAsia="Tahoma"/>
          <w:spacing w:val="2"/>
          <w:sz w:val="22"/>
          <w:szCs w:val="22"/>
        </w:rPr>
        <w:t>a</w:t>
      </w:r>
      <w:r w:rsidRPr="006A6771">
        <w:rPr>
          <w:rFonts w:eastAsia="Tahoma"/>
          <w:sz w:val="22"/>
          <w:szCs w:val="22"/>
        </w:rPr>
        <w:t>y</w:t>
      </w:r>
      <w:r w:rsidRPr="006A6771">
        <w:rPr>
          <w:rFonts w:eastAsia="Tahoma"/>
          <w:spacing w:val="13"/>
          <w:sz w:val="22"/>
          <w:szCs w:val="22"/>
        </w:rPr>
        <w:t xml:space="preserve"> </w:t>
      </w:r>
      <w:r w:rsidRPr="006A6771">
        <w:rPr>
          <w:rFonts w:eastAsia="Tahoma"/>
          <w:spacing w:val="2"/>
          <w:sz w:val="22"/>
          <w:szCs w:val="22"/>
        </w:rPr>
        <w:t>con</w:t>
      </w:r>
      <w:r w:rsidRPr="006A6771">
        <w:rPr>
          <w:rFonts w:eastAsia="Tahoma"/>
          <w:spacing w:val="1"/>
          <w:sz w:val="22"/>
          <w:szCs w:val="22"/>
        </w:rPr>
        <w:t>t</w:t>
      </w:r>
      <w:r w:rsidRPr="006A6771">
        <w:rPr>
          <w:rFonts w:eastAsia="Tahoma"/>
          <w:spacing w:val="2"/>
          <w:sz w:val="22"/>
          <w:szCs w:val="22"/>
        </w:rPr>
        <w:t>ac</w:t>
      </w:r>
      <w:r w:rsidRPr="006A6771">
        <w:rPr>
          <w:rFonts w:eastAsia="Tahoma"/>
          <w:sz w:val="22"/>
          <w:szCs w:val="22"/>
        </w:rPr>
        <w:t>t</w:t>
      </w:r>
      <w:r w:rsidRPr="006A6771">
        <w:rPr>
          <w:rFonts w:eastAsia="Tahoma"/>
          <w:spacing w:val="20"/>
          <w:sz w:val="22"/>
          <w:szCs w:val="22"/>
        </w:rPr>
        <w:t xml:space="preserve"> </w:t>
      </w:r>
      <w:r w:rsidRPr="006A6771">
        <w:rPr>
          <w:rFonts w:eastAsia="Tahoma"/>
          <w:spacing w:val="1"/>
          <w:sz w:val="22"/>
          <w:szCs w:val="22"/>
        </w:rPr>
        <w:t>t</w:t>
      </w:r>
      <w:r w:rsidRPr="006A6771">
        <w:rPr>
          <w:rFonts w:eastAsia="Tahoma"/>
          <w:spacing w:val="2"/>
          <w:sz w:val="22"/>
          <w:szCs w:val="22"/>
        </w:rPr>
        <w:t>h</w:t>
      </w:r>
      <w:r w:rsidRPr="006A6771">
        <w:rPr>
          <w:rFonts w:eastAsia="Tahoma"/>
          <w:sz w:val="22"/>
          <w:szCs w:val="22"/>
        </w:rPr>
        <w:t>e</w:t>
      </w:r>
      <w:r w:rsidRPr="006A6771">
        <w:rPr>
          <w:rFonts w:eastAsia="Tahoma"/>
          <w:spacing w:val="12"/>
          <w:sz w:val="22"/>
          <w:szCs w:val="22"/>
        </w:rPr>
        <w:t xml:space="preserve"> </w:t>
      </w:r>
      <w:r w:rsidRPr="006A6771">
        <w:rPr>
          <w:rFonts w:eastAsia="Tahoma"/>
          <w:spacing w:val="3"/>
          <w:sz w:val="22"/>
          <w:szCs w:val="22"/>
        </w:rPr>
        <w:t>U</w:t>
      </w:r>
      <w:r w:rsidRPr="006A6771">
        <w:rPr>
          <w:rFonts w:eastAsia="Tahoma"/>
          <w:spacing w:val="2"/>
          <w:sz w:val="22"/>
          <w:szCs w:val="22"/>
        </w:rPr>
        <w:t>n</w:t>
      </w:r>
      <w:r w:rsidRPr="006A6771">
        <w:rPr>
          <w:rFonts w:eastAsia="Tahoma"/>
          <w:spacing w:val="1"/>
          <w:sz w:val="22"/>
          <w:szCs w:val="22"/>
        </w:rPr>
        <w:t>i</w:t>
      </w:r>
      <w:r w:rsidRPr="006A6771">
        <w:rPr>
          <w:rFonts w:eastAsia="Tahoma"/>
          <w:spacing w:val="2"/>
          <w:sz w:val="22"/>
          <w:szCs w:val="22"/>
        </w:rPr>
        <w:t>vers</w:t>
      </w:r>
      <w:r w:rsidRPr="006A6771">
        <w:rPr>
          <w:rFonts w:eastAsia="Tahoma"/>
          <w:spacing w:val="1"/>
          <w:sz w:val="22"/>
          <w:szCs w:val="22"/>
        </w:rPr>
        <w:t>it</w:t>
      </w:r>
      <w:r w:rsidRPr="006A6771">
        <w:rPr>
          <w:rFonts w:eastAsia="Tahoma"/>
          <w:sz w:val="22"/>
          <w:szCs w:val="22"/>
        </w:rPr>
        <w:t>y</w:t>
      </w:r>
      <w:r w:rsidRPr="006A6771">
        <w:rPr>
          <w:rFonts w:eastAsia="Tahoma"/>
          <w:spacing w:val="25"/>
          <w:sz w:val="22"/>
          <w:szCs w:val="22"/>
        </w:rPr>
        <w:t xml:space="preserve"> </w:t>
      </w:r>
      <w:r w:rsidRPr="006A6771">
        <w:rPr>
          <w:rFonts w:eastAsia="Tahoma"/>
          <w:spacing w:val="2"/>
          <w:sz w:val="22"/>
          <w:szCs w:val="22"/>
        </w:rPr>
        <w:t>o</w:t>
      </w:r>
      <w:r w:rsidRPr="006A6771">
        <w:rPr>
          <w:rFonts w:eastAsia="Tahoma"/>
          <w:sz w:val="22"/>
          <w:szCs w:val="22"/>
        </w:rPr>
        <w:t>f</w:t>
      </w:r>
      <w:r w:rsidRPr="006A6771">
        <w:rPr>
          <w:rFonts w:eastAsia="Tahoma"/>
          <w:spacing w:val="10"/>
          <w:sz w:val="22"/>
          <w:szCs w:val="22"/>
        </w:rPr>
        <w:t xml:space="preserve"> </w:t>
      </w:r>
      <w:r w:rsidRPr="006A6771">
        <w:rPr>
          <w:rFonts w:eastAsia="Tahoma"/>
          <w:spacing w:val="2"/>
          <w:sz w:val="22"/>
          <w:szCs w:val="22"/>
        </w:rPr>
        <w:t>Toron</w:t>
      </w:r>
      <w:r w:rsidRPr="006A6771">
        <w:rPr>
          <w:rFonts w:eastAsia="Tahoma"/>
          <w:spacing w:val="1"/>
          <w:sz w:val="22"/>
          <w:szCs w:val="22"/>
        </w:rPr>
        <w:t>t</w:t>
      </w:r>
      <w:r w:rsidRPr="006A6771">
        <w:rPr>
          <w:rFonts w:eastAsia="Tahoma"/>
          <w:sz w:val="22"/>
          <w:szCs w:val="22"/>
        </w:rPr>
        <w:t>o</w:t>
      </w:r>
      <w:r w:rsidRPr="006A6771">
        <w:rPr>
          <w:rFonts w:eastAsia="Tahoma"/>
          <w:spacing w:val="25"/>
          <w:sz w:val="22"/>
          <w:szCs w:val="22"/>
        </w:rPr>
        <w:t xml:space="preserve"> </w:t>
      </w:r>
      <w:r w:rsidRPr="006A6771">
        <w:rPr>
          <w:rFonts w:eastAsia="Tahoma"/>
          <w:spacing w:val="3"/>
          <w:sz w:val="22"/>
          <w:szCs w:val="22"/>
        </w:rPr>
        <w:t>R</w:t>
      </w:r>
      <w:r w:rsidRPr="006A6771">
        <w:rPr>
          <w:rFonts w:eastAsia="Tahoma"/>
          <w:spacing w:val="2"/>
          <w:sz w:val="22"/>
          <w:szCs w:val="22"/>
        </w:rPr>
        <w:t>esearc</w:t>
      </w:r>
      <w:r w:rsidRPr="006A6771">
        <w:rPr>
          <w:rFonts w:eastAsia="Tahoma"/>
          <w:sz w:val="22"/>
          <w:szCs w:val="22"/>
        </w:rPr>
        <w:t>h</w:t>
      </w:r>
      <w:r w:rsidRPr="006A6771">
        <w:rPr>
          <w:rFonts w:eastAsia="Tahoma"/>
          <w:spacing w:val="24"/>
          <w:sz w:val="22"/>
          <w:szCs w:val="22"/>
        </w:rPr>
        <w:t xml:space="preserve"> </w:t>
      </w:r>
      <w:r w:rsidRPr="006A6771">
        <w:rPr>
          <w:rFonts w:eastAsia="Tahoma"/>
          <w:spacing w:val="2"/>
          <w:w w:val="102"/>
          <w:sz w:val="22"/>
          <w:szCs w:val="22"/>
        </w:rPr>
        <w:t>E</w:t>
      </w:r>
      <w:r w:rsidRPr="006A6771">
        <w:rPr>
          <w:rFonts w:eastAsia="Tahoma"/>
          <w:spacing w:val="1"/>
          <w:w w:val="103"/>
          <w:sz w:val="22"/>
          <w:szCs w:val="22"/>
        </w:rPr>
        <w:t>t</w:t>
      </w:r>
      <w:r w:rsidRPr="006A6771">
        <w:rPr>
          <w:rFonts w:eastAsia="Tahoma"/>
          <w:spacing w:val="2"/>
          <w:w w:val="102"/>
          <w:sz w:val="22"/>
          <w:szCs w:val="22"/>
        </w:rPr>
        <w:t>h</w:t>
      </w:r>
      <w:r w:rsidRPr="006A6771">
        <w:rPr>
          <w:rFonts w:eastAsia="Tahoma"/>
          <w:spacing w:val="1"/>
          <w:w w:val="103"/>
          <w:sz w:val="22"/>
          <w:szCs w:val="22"/>
        </w:rPr>
        <w:t>i</w:t>
      </w:r>
      <w:r w:rsidRPr="006A6771">
        <w:rPr>
          <w:rFonts w:eastAsia="Tahoma"/>
          <w:spacing w:val="2"/>
          <w:w w:val="102"/>
          <w:sz w:val="22"/>
          <w:szCs w:val="22"/>
        </w:rPr>
        <w:t xml:space="preserve">cs </w:t>
      </w:r>
      <w:r w:rsidRPr="006A6771">
        <w:rPr>
          <w:rFonts w:eastAsia="Tahoma"/>
          <w:spacing w:val="2"/>
          <w:sz w:val="22"/>
          <w:szCs w:val="22"/>
        </w:rPr>
        <w:t>Boar</w:t>
      </w:r>
      <w:r w:rsidRPr="006A6771">
        <w:rPr>
          <w:rFonts w:eastAsia="Tahoma"/>
          <w:sz w:val="22"/>
          <w:szCs w:val="22"/>
        </w:rPr>
        <w:t>d</w:t>
      </w:r>
      <w:r w:rsidRPr="006A6771">
        <w:rPr>
          <w:rFonts w:eastAsia="Tahoma"/>
          <w:spacing w:val="18"/>
          <w:sz w:val="22"/>
          <w:szCs w:val="22"/>
        </w:rPr>
        <w:t xml:space="preserve"> </w:t>
      </w:r>
      <w:proofErr w:type="gramStart"/>
      <w:r w:rsidRPr="006A6771">
        <w:rPr>
          <w:rFonts w:eastAsia="Tahoma"/>
          <w:spacing w:val="2"/>
          <w:sz w:val="22"/>
          <w:szCs w:val="22"/>
        </w:rPr>
        <w:t>a</w:t>
      </w:r>
      <w:r w:rsidRPr="006A6771">
        <w:rPr>
          <w:rFonts w:eastAsia="Tahoma"/>
          <w:sz w:val="22"/>
          <w:szCs w:val="22"/>
        </w:rPr>
        <w:t>t</w:t>
      </w:r>
      <w:r w:rsidRPr="006A6771">
        <w:rPr>
          <w:rFonts w:eastAsia="Tahoma"/>
          <w:spacing w:val="5"/>
          <w:sz w:val="22"/>
          <w:szCs w:val="22"/>
        </w:rPr>
        <w:t xml:space="preserve"> </w:t>
      </w:r>
      <w:r w:rsidRPr="006A6771">
        <w:rPr>
          <w:rFonts w:eastAsia="Tahoma"/>
          <w:color w:val="0000FF"/>
          <w:spacing w:val="-60"/>
          <w:sz w:val="22"/>
          <w:szCs w:val="22"/>
        </w:rPr>
        <w:t xml:space="preserve"> </w:t>
      </w:r>
      <w:r w:rsidRPr="006A6771">
        <w:rPr>
          <w:rFonts w:eastAsia="Tahoma"/>
          <w:color w:val="0000FF"/>
          <w:spacing w:val="2"/>
          <w:sz w:val="22"/>
          <w:szCs w:val="22"/>
          <w:u w:val="single" w:color="0000FF"/>
        </w:rPr>
        <w:t>e</w:t>
      </w:r>
      <w:r w:rsidRPr="006A6771">
        <w:rPr>
          <w:rFonts w:eastAsia="Tahoma"/>
          <w:color w:val="0000FF"/>
          <w:spacing w:val="1"/>
          <w:sz w:val="22"/>
          <w:szCs w:val="22"/>
          <w:u w:val="single" w:color="0000FF"/>
        </w:rPr>
        <w:t>t</w:t>
      </w:r>
      <w:r w:rsidRPr="006A6771">
        <w:rPr>
          <w:rFonts w:eastAsia="Tahoma"/>
          <w:color w:val="0000FF"/>
          <w:spacing w:val="2"/>
          <w:sz w:val="22"/>
          <w:szCs w:val="22"/>
          <w:u w:val="single" w:color="0000FF"/>
        </w:rPr>
        <w:t>h</w:t>
      </w:r>
      <w:r w:rsidRPr="006A6771">
        <w:rPr>
          <w:rFonts w:eastAsia="Tahoma"/>
          <w:color w:val="0000FF"/>
          <w:spacing w:val="1"/>
          <w:sz w:val="22"/>
          <w:szCs w:val="22"/>
          <w:u w:val="single" w:color="0000FF"/>
        </w:rPr>
        <w:t>i</w:t>
      </w:r>
      <w:r w:rsidRPr="006A6771">
        <w:rPr>
          <w:rFonts w:eastAsia="Tahoma"/>
          <w:color w:val="0000FF"/>
          <w:spacing w:val="2"/>
          <w:sz w:val="22"/>
          <w:szCs w:val="22"/>
          <w:u w:val="single" w:color="0000FF"/>
        </w:rPr>
        <w:t>cs</w:t>
      </w:r>
      <w:proofErr w:type="gramEnd"/>
      <w:hyperlink r:id="rId9">
        <w:r w:rsidRPr="006A6771">
          <w:rPr>
            <w:rFonts w:eastAsia="Tahoma"/>
            <w:color w:val="0000FF"/>
            <w:spacing w:val="1"/>
            <w:sz w:val="22"/>
            <w:szCs w:val="22"/>
            <w:u w:val="single" w:color="0000FF"/>
          </w:rPr>
          <w:t>.r</w:t>
        </w:r>
        <w:r w:rsidRPr="006A6771">
          <w:rPr>
            <w:rFonts w:eastAsia="Tahoma"/>
            <w:color w:val="0000FF"/>
            <w:spacing w:val="2"/>
            <w:sz w:val="22"/>
            <w:szCs w:val="22"/>
            <w:u w:val="single" w:color="0000FF"/>
          </w:rPr>
          <w:t>ev</w:t>
        </w:r>
        <w:r w:rsidRPr="006A6771">
          <w:rPr>
            <w:rFonts w:eastAsia="Tahoma"/>
            <w:color w:val="0000FF"/>
            <w:spacing w:val="1"/>
            <w:sz w:val="22"/>
            <w:szCs w:val="22"/>
            <w:u w:val="single" w:color="0000FF"/>
          </w:rPr>
          <w:t>i</w:t>
        </w:r>
        <w:r w:rsidRPr="006A6771">
          <w:rPr>
            <w:rFonts w:eastAsia="Tahoma"/>
            <w:color w:val="0000FF"/>
            <w:spacing w:val="2"/>
            <w:sz w:val="22"/>
            <w:szCs w:val="22"/>
            <w:u w:val="single" w:color="0000FF"/>
          </w:rPr>
          <w:t>e</w:t>
        </w:r>
        <w:r w:rsidRPr="006A6771">
          <w:rPr>
            <w:rFonts w:eastAsia="Tahoma"/>
            <w:color w:val="0000FF"/>
            <w:spacing w:val="3"/>
            <w:sz w:val="22"/>
            <w:szCs w:val="22"/>
            <w:u w:val="single" w:color="0000FF"/>
          </w:rPr>
          <w:t>w</w:t>
        </w:r>
        <w:r w:rsidRPr="006A6771">
          <w:rPr>
            <w:rFonts w:eastAsia="Tahoma"/>
            <w:color w:val="0000FF"/>
            <w:spacing w:val="4"/>
            <w:sz w:val="22"/>
            <w:szCs w:val="22"/>
            <w:u w:val="single" w:color="0000FF"/>
          </w:rPr>
          <w:t>@</w:t>
        </w:r>
        <w:r w:rsidRPr="006A6771">
          <w:rPr>
            <w:rFonts w:eastAsia="Tahoma"/>
            <w:color w:val="0000FF"/>
            <w:spacing w:val="2"/>
            <w:sz w:val="22"/>
            <w:szCs w:val="22"/>
            <w:u w:val="single" w:color="0000FF"/>
          </w:rPr>
          <w:t>uto</w:t>
        </w:r>
        <w:r w:rsidRPr="006A6771">
          <w:rPr>
            <w:rFonts w:eastAsia="Tahoma"/>
            <w:color w:val="0000FF"/>
            <w:spacing w:val="1"/>
            <w:sz w:val="22"/>
            <w:szCs w:val="22"/>
            <w:u w:val="single" w:color="0000FF"/>
          </w:rPr>
          <w:t>r</w:t>
        </w:r>
        <w:r w:rsidRPr="006A6771">
          <w:rPr>
            <w:rFonts w:eastAsia="Tahoma"/>
            <w:color w:val="0000FF"/>
            <w:spacing w:val="2"/>
            <w:sz w:val="22"/>
            <w:szCs w:val="22"/>
            <w:u w:val="single" w:color="0000FF"/>
          </w:rPr>
          <w:t>on</w:t>
        </w:r>
        <w:r w:rsidRPr="006A6771">
          <w:rPr>
            <w:rFonts w:eastAsia="Tahoma"/>
            <w:color w:val="0000FF"/>
            <w:spacing w:val="1"/>
            <w:sz w:val="22"/>
            <w:szCs w:val="22"/>
            <w:u w:val="single" w:color="0000FF"/>
          </w:rPr>
          <w:t>t</w:t>
        </w:r>
        <w:r w:rsidRPr="006A6771">
          <w:rPr>
            <w:rFonts w:eastAsia="Tahoma"/>
            <w:color w:val="0000FF"/>
            <w:spacing w:val="2"/>
            <w:sz w:val="22"/>
            <w:szCs w:val="22"/>
            <w:u w:val="single" w:color="0000FF"/>
          </w:rPr>
          <w:t>o</w:t>
        </w:r>
        <w:r w:rsidRPr="006A6771">
          <w:rPr>
            <w:rFonts w:eastAsia="Tahoma"/>
            <w:color w:val="0000FF"/>
            <w:spacing w:val="1"/>
            <w:sz w:val="22"/>
            <w:szCs w:val="22"/>
            <w:u w:val="single" w:color="0000FF"/>
          </w:rPr>
          <w:t>.</w:t>
        </w:r>
        <w:r w:rsidRPr="006A6771">
          <w:rPr>
            <w:rFonts w:eastAsia="Tahoma"/>
            <w:color w:val="0000FF"/>
            <w:spacing w:val="2"/>
            <w:sz w:val="22"/>
            <w:szCs w:val="22"/>
            <w:u w:val="single" w:color="0000FF"/>
          </w:rPr>
          <w:t>c</w:t>
        </w:r>
        <w:r w:rsidRPr="006A6771">
          <w:rPr>
            <w:rFonts w:eastAsia="Tahoma"/>
            <w:color w:val="0000FF"/>
            <w:sz w:val="22"/>
            <w:szCs w:val="22"/>
            <w:u w:val="single" w:color="0000FF"/>
          </w:rPr>
          <w:t>a</w:t>
        </w:r>
      </w:hyperlink>
      <w:r w:rsidRPr="006A6771">
        <w:rPr>
          <w:rFonts w:eastAsia="Tahoma"/>
          <w:color w:val="0000FF"/>
          <w:spacing w:val="65"/>
          <w:sz w:val="22"/>
          <w:szCs w:val="22"/>
        </w:rPr>
        <w:t xml:space="preserve"> </w:t>
      </w:r>
      <w:r w:rsidRPr="006A6771">
        <w:rPr>
          <w:rFonts w:eastAsia="Tahoma"/>
          <w:color w:val="000000"/>
          <w:spacing w:val="2"/>
          <w:sz w:val="22"/>
          <w:szCs w:val="22"/>
        </w:rPr>
        <w:t>o</w:t>
      </w:r>
      <w:r w:rsidRPr="006A6771">
        <w:rPr>
          <w:rFonts w:eastAsia="Tahoma"/>
          <w:color w:val="000000"/>
          <w:sz w:val="22"/>
          <w:szCs w:val="22"/>
        </w:rPr>
        <w:t>r</w:t>
      </w:r>
      <w:r w:rsidRPr="006A6771">
        <w:rPr>
          <w:rFonts w:eastAsia="Tahoma"/>
          <w:color w:val="000000"/>
          <w:spacing w:val="11"/>
          <w:sz w:val="22"/>
          <w:szCs w:val="22"/>
        </w:rPr>
        <w:t xml:space="preserve"> </w:t>
      </w:r>
      <w:r w:rsidRPr="006A6771">
        <w:rPr>
          <w:rFonts w:eastAsia="Tahoma"/>
          <w:color w:val="000000"/>
          <w:spacing w:val="2"/>
          <w:sz w:val="22"/>
          <w:szCs w:val="22"/>
        </w:rPr>
        <w:t>(416</w:t>
      </w:r>
      <w:r w:rsidRPr="006A6771">
        <w:rPr>
          <w:rFonts w:eastAsia="Tahoma"/>
          <w:color w:val="000000"/>
          <w:sz w:val="22"/>
          <w:szCs w:val="22"/>
        </w:rPr>
        <w:t>)</w:t>
      </w:r>
      <w:r w:rsidRPr="006A6771">
        <w:rPr>
          <w:rFonts w:eastAsia="Tahoma"/>
          <w:color w:val="000000"/>
          <w:spacing w:val="20"/>
          <w:sz w:val="22"/>
          <w:szCs w:val="22"/>
        </w:rPr>
        <w:t xml:space="preserve"> </w:t>
      </w:r>
      <w:r w:rsidRPr="006A6771">
        <w:rPr>
          <w:rFonts w:eastAsia="Tahoma"/>
          <w:color w:val="000000"/>
          <w:spacing w:val="2"/>
          <w:w w:val="103"/>
          <w:sz w:val="22"/>
          <w:szCs w:val="22"/>
        </w:rPr>
        <w:t>946</w:t>
      </w:r>
      <w:r w:rsidRPr="006A6771">
        <w:rPr>
          <w:rFonts w:eastAsia="Tahoma"/>
          <w:color w:val="000000"/>
          <w:spacing w:val="1"/>
          <w:w w:val="102"/>
          <w:sz w:val="22"/>
          <w:szCs w:val="22"/>
        </w:rPr>
        <w:t>-</w:t>
      </w:r>
      <w:r w:rsidRPr="006A6771">
        <w:rPr>
          <w:rFonts w:eastAsia="Tahoma"/>
          <w:color w:val="000000"/>
          <w:spacing w:val="2"/>
          <w:w w:val="103"/>
          <w:sz w:val="22"/>
          <w:szCs w:val="22"/>
        </w:rPr>
        <w:t>3273.</w:t>
      </w:r>
    </w:p>
    <w:p w:rsidR="00151A2C" w:rsidRPr="006A6771" w:rsidRDefault="00151A2C" w:rsidP="00151A2C">
      <w:pPr>
        <w:spacing w:line="251" w:lineRule="auto"/>
        <w:ind w:left="104" w:right="108"/>
        <w:rPr>
          <w:rFonts w:eastAsia="Tahoma"/>
          <w:b/>
          <w:spacing w:val="3"/>
          <w:sz w:val="22"/>
          <w:szCs w:val="22"/>
        </w:rPr>
      </w:pPr>
    </w:p>
    <w:p w:rsidR="00B15394" w:rsidRPr="006A6771" w:rsidRDefault="00B15394" w:rsidP="00151A2C">
      <w:pPr>
        <w:spacing w:line="251" w:lineRule="auto"/>
        <w:ind w:left="104" w:right="108"/>
        <w:rPr>
          <w:rFonts w:eastAsia="Tahoma"/>
          <w:b/>
          <w:spacing w:val="3"/>
          <w:sz w:val="22"/>
          <w:szCs w:val="22"/>
        </w:rPr>
      </w:pPr>
    </w:p>
    <w:p w:rsidR="00B15394" w:rsidRPr="006A6771" w:rsidRDefault="00B15394" w:rsidP="00151A2C">
      <w:pPr>
        <w:spacing w:line="251" w:lineRule="auto"/>
        <w:ind w:left="104" w:right="108"/>
        <w:rPr>
          <w:rFonts w:eastAsia="Tahoma"/>
          <w:b/>
          <w:spacing w:val="3"/>
          <w:sz w:val="22"/>
          <w:szCs w:val="22"/>
        </w:rPr>
      </w:pPr>
    </w:p>
    <w:p w:rsidR="006F65FD" w:rsidRPr="006A6771" w:rsidRDefault="00650950" w:rsidP="00151A2C">
      <w:pPr>
        <w:spacing w:line="251" w:lineRule="auto"/>
        <w:ind w:left="104" w:right="108"/>
        <w:rPr>
          <w:rFonts w:eastAsia="Tahoma"/>
          <w:b/>
          <w:spacing w:val="2"/>
          <w:w w:val="102"/>
          <w:sz w:val="22"/>
          <w:szCs w:val="22"/>
        </w:rPr>
      </w:pPr>
      <w:r w:rsidRPr="006A6771">
        <w:rPr>
          <w:rFonts w:eastAsia="Tahoma"/>
          <w:b/>
          <w:spacing w:val="3"/>
          <w:sz w:val="22"/>
          <w:szCs w:val="22"/>
        </w:rPr>
        <w:t>Th</w:t>
      </w:r>
      <w:r w:rsidRPr="006A6771">
        <w:rPr>
          <w:rFonts w:eastAsia="Tahoma"/>
          <w:b/>
          <w:sz w:val="22"/>
          <w:szCs w:val="22"/>
        </w:rPr>
        <w:t>e</w:t>
      </w:r>
      <w:r w:rsidRPr="006A6771">
        <w:rPr>
          <w:rFonts w:eastAsia="Tahoma"/>
          <w:b/>
          <w:spacing w:val="4"/>
          <w:sz w:val="22"/>
          <w:szCs w:val="22"/>
        </w:rPr>
        <w:t xml:space="preserve"> </w:t>
      </w:r>
      <w:r w:rsidRPr="006A6771">
        <w:rPr>
          <w:rFonts w:eastAsia="Tahoma"/>
          <w:b/>
          <w:spacing w:val="2"/>
          <w:sz w:val="22"/>
          <w:szCs w:val="22"/>
        </w:rPr>
        <w:t>e</w:t>
      </w:r>
      <w:r w:rsidRPr="006A6771">
        <w:rPr>
          <w:rFonts w:eastAsia="Tahoma"/>
          <w:b/>
          <w:spacing w:val="3"/>
          <w:sz w:val="22"/>
          <w:szCs w:val="22"/>
        </w:rPr>
        <w:t>x</w:t>
      </w:r>
      <w:r w:rsidRPr="006A6771">
        <w:rPr>
          <w:rFonts w:eastAsia="Tahoma"/>
          <w:b/>
          <w:spacing w:val="2"/>
          <w:sz w:val="22"/>
          <w:szCs w:val="22"/>
        </w:rPr>
        <w:t>tr</w:t>
      </w:r>
      <w:r w:rsidRPr="006A6771">
        <w:rPr>
          <w:rFonts w:eastAsia="Tahoma"/>
          <w:b/>
          <w:sz w:val="22"/>
          <w:szCs w:val="22"/>
        </w:rPr>
        <w:t>a</w:t>
      </w:r>
      <w:r w:rsidRPr="006A6771">
        <w:rPr>
          <w:rFonts w:eastAsia="Tahoma"/>
          <w:b/>
          <w:spacing w:val="8"/>
          <w:sz w:val="22"/>
          <w:szCs w:val="22"/>
        </w:rPr>
        <w:t xml:space="preserve"> </w:t>
      </w:r>
      <w:r w:rsidRPr="006A6771">
        <w:rPr>
          <w:rFonts w:eastAsia="Tahoma"/>
          <w:b/>
          <w:spacing w:val="2"/>
          <w:sz w:val="22"/>
          <w:szCs w:val="22"/>
        </w:rPr>
        <w:t>c</w:t>
      </w:r>
      <w:r w:rsidRPr="006A6771">
        <w:rPr>
          <w:rFonts w:eastAsia="Tahoma"/>
          <w:b/>
          <w:spacing w:val="3"/>
          <w:sz w:val="22"/>
          <w:szCs w:val="22"/>
        </w:rPr>
        <w:t>op</w:t>
      </w:r>
      <w:r w:rsidRPr="006A6771">
        <w:rPr>
          <w:rFonts w:eastAsia="Tahoma"/>
          <w:b/>
          <w:sz w:val="22"/>
          <w:szCs w:val="22"/>
        </w:rPr>
        <w:t>y</w:t>
      </w:r>
      <w:r w:rsidRPr="006A6771">
        <w:rPr>
          <w:rFonts w:eastAsia="Tahoma"/>
          <w:b/>
          <w:spacing w:val="6"/>
          <w:sz w:val="22"/>
          <w:szCs w:val="22"/>
        </w:rPr>
        <w:t xml:space="preserve"> </w:t>
      </w:r>
      <w:r w:rsidRPr="006A6771">
        <w:rPr>
          <w:rFonts w:eastAsia="Tahoma"/>
          <w:b/>
          <w:spacing w:val="3"/>
          <w:sz w:val="22"/>
          <w:szCs w:val="22"/>
        </w:rPr>
        <w:t>o</w:t>
      </w:r>
      <w:r w:rsidRPr="006A6771">
        <w:rPr>
          <w:rFonts w:eastAsia="Tahoma"/>
          <w:b/>
          <w:sz w:val="22"/>
          <w:szCs w:val="22"/>
        </w:rPr>
        <w:t xml:space="preserve">f </w:t>
      </w:r>
      <w:r w:rsidRPr="006A6771">
        <w:rPr>
          <w:rFonts w:eastAsia="Tahoma"/>
          <w:b/>
          <w:spacing w:val="2"/>
          <w:sz w:val="22"/>
          <w:szCs w:val="22"/>
        </w:rPr>
        <w:t>t</w:t>
      </w:r>
      <w:r w:rsidRPr="006A6771">
        <w:rPr>
          <w:rFonts w:eastAsia="Tahoma"/>
          <w:b/>
          <w:spacing w:val="3"/>
          <w:sz w:val="22"/>
          <w:szCs w:val="22"/>
        </w:rPr>
        <w:t>h</w:t>
      </w:r>
      <w:r w:rsidRPr="006A6771">
        <w:rPr>
          <w:rFonts w:eastAsia="Tahoma"/>
          <w:b/>
          <w:spacing w:val="1"/>
          <w:sz w:val="22"/>
          <w:szCs w:val="22"/>
        </w:rPr>
        <w:t>i</w:t>
      </w:r>
      <w:r w:rsidRPr="006A6771">
        <w:rPr>
          <w:rFonts w:eastAsia="Tahoma"/>
          <w:b/>
          <w:sz w:val="22"/>
          <w:szCs w:val="22"/>
        </w:rPr>
        <w:t>s</w:t>
      </w:r>
      <w:r w:rsidRPr="006A6771">
        <w:rPr>
          <w:rFonts w:eastAsia="Tahoma"/>
          <w:b/>
          <w:spacing w:val="4"/>
          <w:sz w:val="22"/>
          <w:szCs w:val="22"/>
        </w:rPr>
        <w:t xml:space="preserve"> </w:t>
      </w:r>
      <w:r w:rsidRPr="006A6771">
        <w:rPr>
          <w:rFonts w:eastAsia="Tahoma"/>
          <w:b/>
          <w:spacing w:val="2"/>
          <w:sz w:val="22"/>
          <w:szCs w:val="22"/>
        </w:rPr>
        <w:t>c</w:t>
      </w:r>
      <w:r w:rsidRPr="006A6771">
        <w:rPr>
          <w:rFonts w:eastAsia="Tahoma"/>
          <w:b/>
          <w:spacing w:val="3"/>
          <w:sz w:val="22"/>
          <w:szCs w:val="22"/>
        </w:rPr>
        <w:t>on</w:t>
      </w:r>
      <w:r w:rsidRPr="006A6771">
        <w:rPr>
          <w:rFonts w:eastAsia="Tahoma"/>
          <w:b/>
          <w:spacing w:val="2"/>
          <w:sz w:val="22"/>
          <w:szCs w:val="22"/>
        </w:rPr>
        <w:t>se</w:t>
      </w:r>
      <w:r w:rsidRPr="006A6771">
        <w:rPr>
          <w:rFonts w:eastAsia="Tahoma"/>
          <w:b/>
          <w:spacing w:val="3"/>
          <w:sz w:val="22"/>
          <w:szCs w:val="22"/>
        </w:rPr>
        <w:t>n</w:t>
      </w:r>
      <w:r w:rsidRPr="006A6771">
        <w:rPr>
          <w:rFonts w:eastAsia="Tahoma"/>
          <w:b/>
          <w:sz w:val="22"/>
          <w:szCs w:val="22"/>
        </w:rPr>
        <w:t>t</w:t>
      </w:r>
      <w:r w:rsidRPr="006A6771">
        <w:rPr>
          <w:rFonts w:eastAsia="Tahoma"/>
          <w:b/>
          <w:spacing w:val="13"/>
          <w:sz w:val="22"/>
          <w:szCs w:val="22"/>
        </w:rPr>
        <w:t xml:space="preserve"> </w:t>
      </w:r>
      <w:r w:rsidRPr="006A6771">
        <w:rPr>
          <w:rFonts w:eastAsia="Tahoma"/>
          <w:b/>
          <w:spacing w:val="2"/>
          <w:sz w:val="22"/>
          <w:szCs w:val="22"/>
        </w:rPr>
        <w:t>f</w:t>
      </w:r>
      <w:r w:rsidRPr="006A6771">
        <w:rPr>
          <w:rFonts w:eastAsia="Tahoma"/>
          <w:b/>
          <w:spacing w:val="3"/>
          <w:sz w:val="22"/>
          <w:szCs w:val="22"/>
        </w:rPr>
        <w:t>o</w:t>
      </w:r>
      <w:r w:rsidRPr="006A6771">
        <w:rPr>
          <w:rFonts w:eastAsia="Tahoma"/>
          <w:b/>
          <w:spacing w:val="2"/>
          <w:sz w:val="22"/>
          <w:szCs w:val="22"/>
        </w:rPr>
        <w:t>r</w:t>
      </w:r>
      <w:r w:rsidRPr="006A6771">
        <w:rPr>
          <w:rFonts w:eastAsia="Tahoma"/>
          <w:b/>
          <w:sz w:val="22"/>
          <w:szCs w:val="22"/>
        </w:rPr>
        <w:t>m</w:t>
      </w:r>
      <w:r w:rsidRPr="006A6771">
        <w:rPr>
          <w:rFonts w:eastAsia="Tahoma"/>
          <w:b/>
          <w:spacing w:val="8"/>
          <w:sz w:val="22"/>
          <w:szCs w:val="22"/>
        </w:rPr>
        <w:t xml:space="preserve"> </w:t>
      </w:r>
      <w:r w:rsidRPr="006A6771">
        <w:rPr>
          <w:rFonts w:eastAsia="Tahoma"/>
          <w:b/>
          <w:spacing w:val="1"/>
          <w:sz w:val="22"/>
          <w:szCs w:val="22"/>
        </w:rPr>
        <w:t>i</w:t>
      </w:r>
      <w:r w:rsidRPr="006A6771">
        <w:rPr>
          <w:rFonts w:eastAsia="Tahoma"/>
          <w:b/>
          <w:sz w:val="22"/>
          <w:szCs w:val="22"/>
        </w:rPr>
        <w:t xml:space="preserve">s </w:t>
      </w:r>
      <w:r w:rsidRPr="006A6771">
        <w:rPr>
          <w:rFonts w:eastAsia="Tahoma"/>
          <w:b/>
          <w:spacing w:val="2"/>
          <w:sz w:val="22"/>
          <w:szCs w:val="22"/>
        </w:rPr>
        <w:t>f</w:t>
      </w:r>
      <w:r w:rsidRPr="006A6771">
        <w:rPr>
          <w:rFonts w:eastAsia="Tahoma"/>
          <w:b/>
          <w:spacing w:val="3"/>
          <w:sz w:val="22"/>
          <w:szCs w:val="22"/>
        </w:rPr>
        <w:t>o</w:t>
      </w:r>
      <w:r w:rsidRPr="006A6771">
        <w:rPr>
          <w:rFonts w:eastAsia="Tahoma"/>
          <w:b/>
          <w:sz w:val="22"/>
          <w:szCs w:val="22"/>
        </w:rPr>
        <w:t>r</w:t>
      </w:r>
      <w:r w:rsidRPr="006A6771">
        <w:rPr>
          <w:rFonts w:eastAsia="Tahoma"/>
          <w:b/>
          <w:spacing w:val="2"/>
          <w:sz w:val="22"/>
          <w:szCs w:val="22"/>
        </w:rPr>
        <w:t xml:space="preserve"> y</w:t>
      </w:r>
      <w:r w:rsidRPr="006A6771">
        <w:rPr>
          <w:rFonts w:eastAsia="Tahoma"/>
          <w:b/>
          <w:spacing w:val="3"/>
          <w:sz w:val="22"/>
          <w:szCs w:val="22"/>
        </w:rPr>
        <w:t>o</w:t>
      </w:r>
      <w:r w:rsidRPr="006A6771">
        <w:rPr>
          <w:rFonts w:eastAsia="Tahoma"/>
          <w:b/>
          <w:sz w:val="22"/>
          <w:szCs w:val="22"/>
        </w:rPr>
        <w:t>u</w:t>
      </w:r>
      <w:r w:rsidRPr="006A6771">
        <w:rPr>
          <w:rFonts w:eastAsia="Tahoma"/>
          <w:b/>
          <w:spacing w:val="5"/>
          <w:sz w:val="22"/>
          <w:szCs w:val="22"/>
        </w:rPr>
        <w:t xml:space="preserve"> </w:t>
      </w:r>
      <w:r w:rsidRPr="006A6771">
        <w:rPr>
          <w:rFonts w:eastAsia="Tahoma"/>
          <w:b/>
          <w:spacing w:val="2"/>
          <w:sz w:val="22"/>
          <w:szCs w:val="22"/>
        </w:rPr>
        <w:t>t</w:t>
      </w:r>
      <w:r w:rsidRPr="006A6771">
        <w:rPr>
          <w:rFonts w:eastAsia="Tahoma"/>
          <w:b/>
          <w:sz w:val="22"/>
          <w:szCs w:val="22"/>
        </w:rPr>
        <w:t>o</w:t>
      </w:r>
      <w:r w:rsidRPr="006A6771">
        <w:rPr>
          <w:rFonts w:eastAsia="Tahoma"/>
          <w:b/>
          <w:spacing w:val="1"/>
          <w:sz w:val="22"/>
          <w:szCs w:val="22"/>
        </w:rPr>
        <w:t xml:space="preserve"> </w:t>
      </w:r>
      <w:r w:rsidRPr="006A6771">
        <w:rPr>
          <w:rFonts w:eastAsia="Tahoma"/>
          <w:b/>
          <w:spacing w:val="2"/>
          <w:sz w:val="22"/>
          <w:szCs w:val="22"/>
        </w:rPr>
        <w:t>kee</w:t>
      </w:r>
      <w:r w:rsidRPr="006A6771">
        <w:rPr>
          <w:rFonts w:eastAsia="Tahoma"/>
          <w:b/>
          <w:spacing w:val="3"/>
          <w:sz w:val="22"/>
          <w:szCs w:val="22"/>
        </w:rPr>
        <w:t>p</w:t>
      </w:r>
      <w:r w:rsidRPr="006A6771">
        <w:rPr>
          <w:rFonts w:eastAsia="Tahoma"/>
          <w:b/>
          <w:sz w:val="22"/>
          <w:szCs w:val="22"/>
        </w:rPr>
        <w:t>.</w:t>
      </w:r>
      <w:r w:rsidRPr="006A6771">
        <w:rPr>
          <w:rFonts w:eastAsia="Tahoma"/>
          <w:b/>
          <w:spacing w:val="7"/>
          <w:sz w:val="22"/>
          <w:szCs w:val="22"/>
        </w:rPr>
        <w:t xml:space="preserve"> </w:t>
      </w:r>
      <w:r w:rsidRPr="006A6771">
        <w:rPr>
          <w:rFonts w:eastAsia="Tahoma"/>
          <w:b/>
          <w:spacing w:val="3"/>
          <w:sz w:val="22"/>
          <w:szCs w:val="22"/>
        </w:rPr>
        <w:t>B</w:t>
      </w:r>
      <w:r w:rsidRPr="006A6771">
        <w:rPr>
          <w:rFonts w:eastAsia="Tahoma"/>
          <w:b/>
          <w:sz w:val="22"/>
          <w:szCs w:val="22"/>
        </w:rPr>
        <w:t>y</w:t>
      </w:r>
      <w:r w:rsidRPr="006A6771">
        <w:rPr>
          <w:rFonts w:eastAsia="Tahoma"/>
          <w:b/>
          <w:spacing w:val="2"/>
          <w:sz w:val="22"/>
          <w:szCs w:val="22"/>
        </w:rPr>
        <w:t xml:space="preserve"> s</w:t>
      </w:r>
      <w:r w:rsidRPr="006A6771">
        <w:rPr>
          <w:rFonts w:eastAsia="Tahoma"/>
          <w:b/>
          <w:spacing w:val="1"/>
          <w:sz w:val="22"/>
          <w:szCs w:val="22"/>
        </w:rPr>
        <w:t>i</w:t>
      </w:r>
      <w:r w:rsidRPr="006A6771">
        <w:rPr>
          <w:rFonts w:eastAsia="Tahoma"/>
          <w:b/>
          <w:spacing w:val="2"/>
          <w:sz w:val="22"/>
          <w:szCs w:val="22"/>
        </w:rPr>
        <w:t>gn</w:t>
      </w:r>
      <w:r w:rsidRPr="006A6771">
        <w:rPr>
          <w:rFonts w:eastAsia="Tahoma"/>
          <w:b/>
          <w:spacing w:val="1"/>
          <w:sz w:val="22"/>
          <w:szCs w:val="22"/>
        </w:rPr>
        <w:t>i</w:t>
      </w:r>
      <w:r w:rsidRPr="006A6771">
        <w:rPr>
          <w:rFonts w:eastAsia="Tahoma"/>
          <w:b/>
          <w:spacing w:val="2"/>
          <w:sz w:val="22"/>
          <w:szCs w:val="22"/>
        </w:rPr>
        <w:t>n</w:t>
      </w:r>
      <w:r w:rsidRPr="006A6771">
        <w:rPr>
          <w:rFonts w:eastAsia="Tahoma"/>
          <w:b/>
          <w:sz w:val="22"/>
          <w:szCs w:val="22"/>
        </w:rPr>
        <w:t>g</w:t>
      </w:r>
      <w:r w:rsidRPr="006A6771">
        <w:rPr>
          <w:rFonts w:eastAsia="Tahoma"/>
          <w:b/>
          <w:spacing w:val="14"/>
          <w:sz w:val="22"/>
          <w:szCs w:val="22"/>
        </w:rPr>
        <w:t xml:space="preserve"> </w:t>
      </w:r>
      <w:r w:rsidRPr="006A6771">
        <w:rPr>
          <w:rFonts w:eastAsia="Tahoma"/>
          <w:b/>
          <w:spacing w:val="3"/>
          <w:sz w:val="22"/>
          <w:szCs w:val="22"/>
        </w:rPr>
        <w:t>b</w:t>
      </w:r>
      <w:r w:rsidRPr="006A6771">
        <w:rPr>
          <w:rFonts w:eastAsia="Tahoma"/>
          <w:b/>
          <w:spacing w:val="2"/>
          <w:sz w:val="22"/>
          <w:szCs w:val="22"/>
        </w:rPr>
        <w:t>e</w:t>
      </w:r>
      <w:r w:rsidRPr="006A6771">
        <w:rPr>
          <w:rFonts w:eastAsia="Tahoma"/>
          <w:b/>
          <w:spacing w:val="1"/>
          <w:sz w:val="22"/>
          <w:szCs w:val="22"/>
        </w:rPr>
        <w:t>l</w:t>
      </w:r>
      <w:r w:rsidRPr="006A6771">
        <w:rPr>
          <w:rFonts w:eastAsia="Tahoma"/>
          <w:b/>
          <w:spacing w:val="2"/>
          <w:sz w:val="22"/>
          <w:szCs w:val="22"/>
        </w:rPr>
        <w:t>o</w:t>
      </w:r>
      <w:r w:rsidRPr="006A6771">
        <w:rPr>
          <w:rFonts w:eastAsia="Tahoma"/>
          <w:b/>
          <w:spacing w:val="3"/>
          <w:sz w:val="22"/>
          <w:szCs w:val="22"/>
        </w:rPr>
        <w:t>w</w:t>
      </w:r>
      <w:r w:rsidRPr="006A6771">
        <w:rPr>
          <w:rFonts w:eastAsia="Tahoma"/>
          <w:b/>
          <w:sz w:val="22"/>
          <w:szCs w:val="22"/>
        </w:rPr>
        <w:t>,</w:t>
      </w:r>
      <w:r w:rsidRPr="006A6771">
        <w:rPr>
          <w:rFonts w:eastAsia="Tahoma"/>
          <w:b/>
          <w:spacing w:val="11"/>
          <w:sz w:val="22"/>
          <w:szCs w:val="22"/>
        </w:rPr>
        <w:t xml:space="preserve"> </w:t>
      </w:r>
      <w:r w:rsidRPr="006A6771">
        <w:rPr>
          <w:rFonts w:eastAsia="Tahoma"/>
          <w:b/>
          <w:spacing w:val="2"/>
          <w:w w:val="102"/>
          <w:sz w:val="22"/>
          <w:szCs w:val="22"/>
        </w:rPr>
        <w:t>yo</w:t>
      </w:r>
      <w:r w:rsidRPr="006A6771">
        <w:rPr>
          <w:rFonts w:eastAsia="Tahoma"/>
          <w:b/>
          <w:w w:val="102"/>
          <w:sz w:val="22"/>
          <w:szCs w:val="22"/>
        </w:rPr>
        <w:t xml:space="preserve">u </w:t>
      </w:r>
      <w:r w:rsidRPr="006A6771">
        <w:rPr>
          <w:rFonts w:eastAsia="Tahoma"/>
          <w:b/>
          <w:spacing w:val="2"/>
          <w:sz w:val="22"/>
          <w:szCs w:val="22"/>
        </w:rPr>
        <w:t>ack</w:t>
      </w:r>
      <w:r w:rsidRPr="006A6771">
        <w:rPr>
          <w:rFonts w:eastAsia="Tahoma"/>
          <w:b/>
          <w:spacing w:val="3"/>
          <w:sz w:val="22"/>
          <w:szCs w:val="22"/>
        </w:rPr>
        <w:t>n</w:t>
      </w:r>
      <w:r w:rsidRPr="006A6771">
        <w:rPr>
          <w:rFonts w:eastAsia="Tahoma"/>
          <w:b/>
          <w:spacing w:val="2"/>
          <w:sz w:val="22"/>
          <w:szCs w:val="22"/>
        </w:rPr>
        <w:t>o</w:t>
      </w:r>
      <w:r w:rsidRPr="006A6771">
        <w:rPr>
          <w:rFonts w:eastAsia="Tahoma"/>
          <w:b/>
          <w:spacing w:val="3"/>
          <w:sz w:val="22"/>
          <w:szCs w:val="22"/>
        </w:rPr>
        <w:t>w</w:t>
      </w:r>
      <w:r w:rsidRPr="006A6771">
        <w:rPr>
          <w:rFonts w:eastAsia="Tahoma"/>
          <w:b/>
          <w:spacing w:val="1"/>
          <w:sz w:val="22"/>
          <w:szCs w:val="22"/>
        </w:rPr>
        <w:t>l</w:t>
      </w:r>
      <w:r w:rsidRPr="006A6771">
        <w:rPr>
          <w:rFonts w:eastAsia="Tahoma"/>
          <w:b/>
          <w:spacing w:val="2"/>
          <w:sz w:val="22"/>
          <w:szCs w:val="22"/>
        </w:rPr>
        <w:t>edg</w:t>
      </w:r>
      <w:r w:rsidRPr="006A6771">
        <w:rPr>
          <w:rFonts w:eastAsia="Tahoma"/>
          <w:b/>
          <w:sz w:val="22"/>
          <w:szCs w:val="22"/>
        </w:rPr>
        <w:t>e</w:t>
      </w:r>
      <w:r w:rsidRPr="006A6771">
        <w:rPr>
          <w:rFonts w:eastAsia="Tahoma"/>
          <w:b/>
          <w:spacing w:val="22"/>
          <w:sz w:val="22"/>
          <w:szCs w:val="22"/>
        </w:rPr>
        <w:t xml:space="preserve"> </w:t>
      </w:r>
      <w:r w:rsidRPr="006A6771">
        <w:rPr>
          <w:rFonts w:eastAsia="Tahoma"/>
          <w:b/>
          <w:spacing w:val="2"/>
          <w:sz w:val="22"/>
          <w:szCs w:val="22"/>
        </w:rPr>
        <w:t>tha</w:t>
      </w:r>
      <w:r w:rsidRPr="006A6771">
        <w:rPr>
          <w:rFonts w:eastAsia="Tahoma"/>
          <w:b/>
          <w:sz w:val="22"/>
          <w:szCs w:val="22"/>
        </w:rPr>
        <w:t>t</w:t>
      </w:r>
      <w:r w:rsidRPr="006A6771">
        <w:rPr>
          <w:rFonts w:eastAsia="Tahoma"/>
          <w:b/>
          <w:spacing w:val="1"/>
          <w:sz w:val="22"/>
          <w:szCs w:val="22"/>
        </w:rPr>
        <w:t xml:space="preserve"> </w:t>
      </w:r>
      <w:r w:rsidRPr="006A6771">
        <w:rPr>
          <w:rFonts w:eastAsia="Tahoma"/>
          <w:b/>
          <w:spacing w:val="2"/>
          <w:sz w:val="22"/>
          <w:szCs w:val="22"/>
        </w:rPr>
        <w:t>y</w:t>
      </w:r>
      <w:r w:rsidRPr="006A6771">
        <w:rPr>
          <w:rFonts w:eastAsia="Tahoma"/>
          <w:b/>
          <w:spacing w:val="3"/>
          <w:sz w:val="22"/>
          <w:szCs w:val="22"/>
        </w:rPr>
        <w:t>o</w:t>
      </w:r>
      <w:r w:rsidRPr="006A6771">
        <w:rPr>
          <w:rFonts w:eastAsia="Tahoma"/>
          <w:b/>
          <w:sz w:val="22"/>
          <w:szCs w:val="22"/>
        </w:rPr>
        <w:t>u</w:t>
      </w:r>
      <w:r w:rsidRPr="006A6771">
        <w:rPr>
          <w:rFonts w:eastAsia="Tahoma"/>
          <w:b/>
          <w:spacing w:val="1"/>
          <w:sz w:val="22"/>
          <w:szCs w:val="22"/>
        </w:rPr>
        <w:t xml:space="preserve"> </w:t>
      </w:r>
      <w:r w:rsidRPr="006A6771">
        <w:rPr>
          <w:rFonts w:eastAsia="Tahoma"/>
          <w:b/>
          <w:spacing w:val="2"/>
          <w:sz w:val="22"/>
          <w:szCs w:val="22"/>
        </w:rPr>
        <w:t>hav</w:t>
      </w:r>
      <w:r w:rsidRPr="006A6771">
        <w:rPr>
          <w:rFonts w:eastAsia="Tahoma"/>
          <w:b/>
          <w:sz w:val="22"/>
          <w:szCs w:val="22"/>
        </w:rPr>
        <w:t>e</w:t>
      </w:r>
      <w:r w:rsidRPr="006A6771">
        <w:rPr>
          <w:rFonts w:eastAsia="Tahoma"/>
          <w:b/>
          <w:spacing w:val="3"/>
          <w:sz w:val="22"/>
          <w:szCs w:val="22"/>
        </w:rPr>
        <w:t xml:space="preserve"> </w:t>
      </w:r>
      <w:r w:rsidRPr="006A6771">
        <w:rPr>
          <w:rFonts w:eastAsia="Tahoma"/>
          <w:b/>
          <w:spacing w:val="2"/>
          <w:sz w:val="22"/>
          <w:szCs w:val="22"/>
        </w:rPr>
        <w:t>rea</w:t>
      </w:r>
      <w:r w:rsidRPr="006A6771">
        <w:rPr>
          <w:rFonts w:eastAsia="Tahoma"/>
          <w:b/>
          <w:sz w:val="22"/>
          <w:szCs w:val="22"/>
        </w:rPr>
        <w:t>d</w:t>
      </w:r>
      <w:r w:rsidRPr="006A6771">
        <w:rPr>
          <w:rFonts w:eastAsia="Tahoma"/>
          <w:b/>
          <w:spacing w:val="3"/>
          <w:sz w:val="22"/>
          <w:szCs w:val="22"/>
        </w:rPr>
        <w:t xml:space="preserve"> </w:t>
      </w:r>
      <w:r w:rsidRPr="006A6771">
        <w:rPr>
          <w:rFonts w:eastAsia="Tahoma"/>
          <w:b/>
          <w:spacing w:val="2"/>
          <w:sz w:val="22"/>
          <w:szCs w:val="22"/>
        </w:rPr>
        <w:t>a</w:t>
      </w:r>
      <w:r w:rsidRPr="006A6771">
        <w:rPr>
          <w:rFonts w:eastAsia="Tahoma"/>
          <w:b/>
          <w:spacing w:val="3"/>
          <w:sz w:val="22"/>
          <w:szCs w:val="22"/>
        </w:rPr>
        <w:t>n</w:t>
      </w:r>
      <w:r w:rsidRPr="006A6771">
        <w:rPr>
          <w:rFonts w:eastAsia="Tahoma"/>
          <w:b/>
          <w:sz w:val="22"/>
          <w:szCs w:val="22"/>
        </w:rPr>
        <w:t>d</w:t>
      </w:r>
      <w:r w:rsidRPr="006A6771">
        <w:rPr>
          <w:rFonts w:eastAsia="Tahoma"/>
          <w:b/>
          <w:spacing w:val="1"/>
          <w:sz w:val="22"/>
          <w:szCs w:val="22"/>
        </w:rPr>
        <w:t xml:space="preserve"> </w:t>
      </w:r>
      <w:r w:rsidRPr="006A6771">
        <w:rPr>
          <w:rFonts w:eastAsia="Tahoma"/>
          <w:b/>
          <w:spacing w:val="2"/>
          <w:sz w:val="22"/>
          <w:szCs w:val="22"/>
        </w:rPr>
        <w:t>understa</w:t>
      </w:r>
      <w:r w:rsidRPr="006A6771">
        <w:rPr>
          <w:rFonts w:eastAsia="Tahoma"/>
          <w:b/>
          <w:spacing w:val="3"/>
          <w:sz w:val="22"/>
          <w:szCs w:val="22"/>
        </w:rPr>
        <w:t>n</w:t>
      </w:r>
      <w:r w:rsidRPr="006A6771">
        <w:rPr>
          <w:rFonts w:eastAsia="Tahoma"/>
          <w:b/>
          <w:sz w:val="22"/>
          <w:szCs w:val="22"/>
        </w:rPr>
        <w:t>d</w:t>
      </w:r>
      <w:r w:rsidRPr="006A6771">
        <w:rPr>
          <w:rFonts w:eastAsia="Tahoma"/>
          <w:b/>
          <w:spacing w:val="17"/>
          <w:sz w:val="22"/>
          <w:szCs w:val="22"/>
        </w:rPr>
        <w:t xml:space="preserve"> </w:t>
      </w:r>
      <w:r w:rsidRPr="006A6771">
        <w:rPr>
          <w:rFonts w:eastAsia="Tahoma"/>
          <w:b/>
          <w:spacing w:val="2"/>
          <w:sz w:val="22"/>
          <w:szCs w:val="22"/>
        </w:rPr>
        <w:t>th</w:t>
      </w:r>
      <w:r w:rsidRPr="006A6771">
        <w:rPr>
          <w:rFonts w:eastAsia="Tahoma"/>
          <w:b/>
          <w:sz w:val="22"/>
          <w:szCs w:val="22"/>
        </w:rPr>
        <w:t xml:space="preserve">e </w:t>
      </w:r>
      <w:r w:rsidRPr="006A6771">
        <w:rPr>
          <w:rFonts w:eastAsia="Tahoma"/>
          <w:b/>
          <w:spacing w:val="2"/>
          <w:sz w:val="22"/>
          <w:szCs w:val="22"/>
        </w:rPr>
        <w:t>a</w:t>
      </w:r>
      <w:r w:rsidRPr="006A6771">
        <w:rPr>
          <w:rFonts w:eastAsia="Tahoma"/>
          <w:b/>
          <w:spacing w:val="3"/>
          <w:sz w:val="22"/>
          <w:szCs w:val="22"/>
        </w:rPr>
        <w:t>b</w:t>
      </w:r>
      <w:r w:rsidRPr="006A6771">
        <w:rPr>
          <w:rFonts w:eastAsia="Tahoma"/>
          <w:b/>
          <w:spacing w:val="2"/>
          <w:sz w:val="22"/>
          <w:szCs w:val="22"/>
        </w:rPr>
        <w:t>ov</w:t>
      </w:r>
      <w:r w:rsidRPr="006A6771">
        <w:rPr>
          <w:rFonts w:eastAsia="Tahoma"/>
          <w:b/>
          <w:sz w:val="22"/>
          <w:szCs w:val="22"/>
        </w:rPr>
        <w:t>e</w:t>
      </w:r>
      <w:r w:rsidRPr="006A6771">
        <w:rPr>
          <w:rFonts w:eastAsia="Tahoma"/>
          <w:b/>
          <w:spacing w:val="6"/>
          <w:sz w:val="22"/>
          <w:szCs w:val="22"/>
        </w:rPr>
        <w:t xml:space="preserve"> </w:t>
      </w:r>
      <w:r w:rsidRPr="006A6771">
        <w:rPr>
          <w:rFonts w:eastAsia="Tahoma"/>
          <w:b/>
          <w:spacing w:val="1"/>
          <w:sz w:val="22"/>
          <w:szCs w:val="22"/>
        </w:rPr>
        <w:t>i</w:t>
      </w:r>
      <w:r w:rsidRPr="006A6771">
        <w:rPr>
          <w:rFonts w:eastAsia="Tahoma"/>
          <w:b/>
          <w:spacing w:val="2"/>
          <w:sz w:val="22"/>
          <w:szCs w:val="22"/>
        </w:rPr>
        <w:t>nfor</w:t>
      </w:r>
      <w:r w:rsidRPr="006A6771">
        <w:rPr>
          <w:rFonts w:eastAsia="Tahoma"/>
          <w:b/>
          <w:spacing w:val="4"/>
          <w:sz w:val="22"/>
          <w:szCs w:val="22"/>
        </w:rPr>
        <w:t>m</w:t>
      </w:r>
      <w:r w:rsidRPr="006A6771">
        <w:rPr>
          <w:rFonts w:eastAsia="Tahoma"/>
          <w:b/>
          <w:spacing w:val="2"/>
          <w:sz w:val="22"/>
          <w:szCs w:val="22"/>
        </w:rPr>
        <w:t>at</w:t>
      </w:r>
      <w:r w:rsidRPr="006A6771">
        <w:rPr>
          <w:rFonts w:eastAsia="Tahoma"/>
          <w:b/>
          <w:spacing w:val="1"/>
          <w:sz w:val="22"/>
          <w:szCs w:val="22"/>
        </w:rPr>
        <w:t>i</w:t>
      </w:r>
      <w:r w:rsidRPr="006A6771">
        <w:rPr>
          <w:rFonts w:eastAsia="Tahoma"/>
          <w:b/>
          <w:spacing w:val="2"/>
          <w:sz w:val="22"/>
          <w:szCs w:val="22"/>
        </w:rPr>
        <w:t>on</w:t>
      </w:r>
      <w:r w:rsidRPr="006A6771">
        <w:rPr>
          <w:rFonts w:eastAsia="Tahoma"/>
          <w:b/>
          <w:sz w:val="22"/>
          <w:szCs w:val="22"/>
        </w:rPr>
        <w:t>,</w:t>
      </w:r>
      <w:r w:rsidRPr="006A6771">
        <w:rPr>
          <w:rFonts w:eastAsia="Tahoma"/>
          <w:b/>
          <w:spacing w:val="20"/>
          <w:sz w:val="22"/>
          <w:szCs w:val="22"/>
        </w:rPr>
        <w:t xml:space="preserve"> </w:t>
      </w:r>
      <w:r w:rsidRPr="006A6771">
        <w:rPr>
          <w:rFonts w:eastAsia="Tahoma"/>
          <w:b/>
          <w:spacing w:val="2"/>
          <w:w w:val="102"/>
          <w:sz w:val="22"/>
          <w:szCs w:val="22"/>
        </w:rPr>
        <w:t>a</w:t>
      </w:r>
      <w:r w:rsidRPr="006A6771">
        <w:rPr>
          <w:rFonts w:eastAsia="Tahoma"/>
          <w:b/>
          <w:spacing w:val="3"/>
          <w:w w:val="102"/>
          <w:sz w:val="22"/>
          <w:szCs w:val="22"/>
        </w:rPr>
        <w:t>n</w:t>
      </w:r>
      <w:r w:rsidRPr="006A6771">
        <w:rPr>
          <w:rFonts w:eastAsia="Tahoma"/>
          <w:b/>
          <w:w w:val="102"/>
          <w:sz w:val="22"/>
          <w:szCs w:val="22"/>
        </w:rPr>
        <w:t xml:space="preserve">d </w:t>
      </w:r>
      <w:r w:rsidRPr="006A6771">
        <w:rPr>
          <w:rFonts w:eastAsia="Tahoma"/>
          <w:b/>
          <w:spacing w:val="2"/>
          <w:sz w:val="22"/>
          <w:szCs w:val="22"/>
        </w:rPr>
        <w:t>a</w:t>
      </w:r>
      <w:r w:rsidRPr="006A6771">
        <w:rPr>
          <w:rFonts w:eastAsia="Tahoma"/>
          <w:b/>
          <w:spacing w:val="3"/>
          <w:sz w:val="22"/>
          <w:szCs w:val="22"/>
        </w:rPr>
        <w:t>g</w:t>
      </w:r>
      <w:r w:rsidRPr="006A6771">
        <w:rPr>
          <w:rFonts w:eastAsia="Tahoma"/>
          <w:b/>
          <w:spacing w:val="2"/>
          <w:sz w:val="22"/>
          <w:szCs w:val="22"/>
        </w:rPr>
        <w:t>re</w:t>
      </w:r>
      <w:r w:rsidRPr="006A6771">
        <w:rPr>
          <w:rFonts w:eastAsia="Tahoma"/>
          <w:b/>
          <w:sz w:val="22"/>
          <w:szCs w:val="22"/>
        </w:rPr>
        <w:t>e</w:t>
      </w:r>
      <w:r w:rsidRPr="006A6771">
        <w:rPr>
          <w:rFonts w:eastAsia="Tahoma"/>
          <w:b/>
          <w:spacing w:val="18"/>
          <w:sz w:val="22"/>
          <w:szCs w:val="22"/>
        </w:rPr>
        <w:t xml:space="preserve"> </w:t>
      </w:r>
      <w:r w:rsidRPr="006A6771">
        <w:rPr>
          <w:rFonts w:eastAsia="Tahoma"/>
          <w:b/>
          <w:spacing w:val="2"/>
          <w:sz w:val="22"/>
          <w:szCs w:val="22"/>
        </w:rPr>
        <w:t>t</w:t>
      </w:r>
      <w:r w:rsidRPr="006A6771">
        <w:rPr>
          <w:rFonts w:eastAsia="Tahoma"/>
          <w:b/>
          <w:sz w:val="22"/>
          <w:szCs w:val="22"/>
        </w:rPr>
        <w:t>o</w:t>
      </w:r>
      <w:r w:rsidRPr="006A6771">
        <w:rPr>
          <w:rFonts w:eastAsia="Tahoma"/>
          <w:b/>
          <w:spacing w:val="10"/>
          <w:sz w:val="22"/>
          <w:szCs w:val="22"/>
        </w:rPr>
        <w:t xml:space="preserve"> </w:t>
      </w:r>
      <w:r w:rsidRPr="006A6771">
        <w:rPr>
          <w:rFonts w:eastAsia="Tahoma"/>
          <w:b/>
          <w:spacing w:val="2"/>
          <w:sz w:val="22"/>
          <w:szCs w:val="22"/>
        </w:rPr>
        <w:t>part</w:t>
      </w:r>
      <w:r w:rsidRPr="006A6771">
        <w:rPr>
          <w:rFonts w:eastAsia="Tahoma"/>
          <w:b/>
          <w:spacing w:val="1"/>
          <w:sz w:val="22"/>
          <w:szCs w:val="22"/>
        </w:rPr>
        <w:t>i</w:t>
      </w:r>
      <w:r w:rsidRPr="006A6771">
        <w:rPr>
          <w:rFonts w:eastAsia="Tahoma"/>
          <w:b/>
          <w:spacing w:val="2"/>
          <w:sz w:val="22"/>
          <w:szCs w:val="22"/>
        </w:rPr>
        <w:t>c</w:t>
      </w:r>
      <w:r w:rsidRPr="006A6771">
        <w:rPr>
          <w:rFonts w:eastAsia="Tahoma"/>
          <w:b/>
          <w:spacing w:val="1"/>
          <w:sz w:val="22"/>
          <w:szCs w:val="22"/>
        </w:rPr>
        <w:t>i</w:t>
      </w:r>
      <w:r w:rsidRPr="006A6771">
        <w:rPr>
          <w:rFonts w:eastAsia="Tahoma"/>
          <w:b/>
          <w:spacing w:val="2"/>
          <w:sz w:val="22"/>
          <w:szCs w:val="22"/>
        </w:rPr>
        <w:t>pat</w:t>
      </w:r>
      <w:r w:rsidRPr="006A6771">
        <w:rPr>
          <w:rFonts w:eastAsia="Tahoma"/>
          <w:b/>
          <w:sz w:val="22"/>
          <w:szCs w:val="22"/>
        </w:rPr>
        <w:t>e</w:t>
      </w:r>
      <w:r w:rsidRPr="006A6771">
        <w:rPr>
          <w:rFonts w:eastAsia="Tahoma"/>
          <w:b/>
          <w:spacing w:val="30"/>
          <w:sz w:val="22"/>
          <w:szCs w:val="22"/>
        </w:rPr>
        <w:t xml:space="preserve"> </w:t>
      </w:r>
      <w:r w:rsidRPr="006A6771">
        <w:rPr>
          <w:rFonts w:eastAsia="Tahoma"/>
          <w:b/>
          <w:spacing w:val="1"/>
          <w:sz w:val="22"/>
          <w:szCs w:val="22"/>
        </w:rPr>
        <w:t>i</w:t>
      </w:r>
      <w:r w:rsidRPr="006A6771">
        <w:rPr>
          <w:rFonts w:eastAsia="Tahoma"/>
          <w:b/>
          <w:sz w:val="22"/>
          <w:szCs w:val="22"/>
        </w:rPr>
        <w:t>n</w:t>
      </w:r>
      <w:r w:rsidRPr="006A6771">
        <w:rPr>
          <w:rFonts w:eastAsia="Tahoma"/>
          <w:b/>
          <w:spacing w:val="11"/>
          <w:sz w:val="22"/>
          <w:szCs w:val="22"/>
        </w:rPr>
        <w:t xml:space="preserve"> </w:t>
      </w:r>
      <w:r w:rsidRPr="006A6771">
        <w:rPr>
          <w:rFonts w:eastAsia="Tahoma"/>
          <w:b/>
          <w:spacing w:val="2"/>
          <w:sz w:val="22"/>
          <w:szCs w:val="22"/>
        </w:rPr>
        <w:t>th</w:t>
      </w:r>
      <w:r w:rsidRPr="006A6771">
        <w:rPr>
          <w:rFonts w:eastAsia="Tahoma"/>
          <w:b/>
          <w:spacing w:val="1"/>
          <w:sz w:val="22"/>
          <w:szCs w:val="22"/>
        </w:rPr>
        <w:t>i</w:t>
      </w:r>
      <w:r w:rsidRPr="006A6771">
        <w:rPr>
          <w:rFonts w:eastAsia="Tahoma"/>
          <w:b/>
          <w:sz w:val="22"/>
          <w:szCs w:val="22"/>
        </w:rPr>
        <w:t>s</w:t>
      </w:r>
      <w:r w:rsidRPr="006A6771">
        <w:rPr>
          <w:rFonts w:eastAsia="Tahoma"/>
          <w:b/>
          <w:spacing w:val="13"/>
          <w:sz w:val="22"/>
          <w:szCs w:val="22"/>
        </w:rPr>
        <w:t xml:space="preserve"> </w:t>
      </w:r>
      <w:r w:rsidRPr="006A6771">
        <w:rPr>
          <w:rFonts w:eastAsia="Tahoma"/>
          <w:b/>
          <w:spacing w:val="2"/>
          <w:w w:val="102"/>
          <w:sz w:val="22"/>
          <w:szCs w:val="22"/>
        </w:rPr>
        <w:t>study.</w:t>
      </w:r>
    </w:p>
    <w:p w:rsidR="00B15394" w:rsidRPr="006A6771" w:rsidRDefault="00B15394" w:rsidP="00151A2C">
      <w:pPr>
        <w:spacing w:line="251" w:lineRule="auto"/>
        <w:ind w:left="104" w:right="108"/>
        <w:rPr>
          <w:rFonts w:eastAsia="Tahoma"/>
          <w:sz w:val="22"/>
          <w:szCs w:val="22"/>
        </w:rPr>
      </w:pPr>
    </w:p>
    <w:p w:rsidR="00B15394" w:rsidRPr="006A6771" w:rsidRDefault="00B15394" w:rsidP="00151A2C">
      <w:pPr>
        <w:spacing w:line="251" w:lineRule="auto"/>
        <w:ind w:left="104" w:right="108"/>
        <w:rPr>
          <w:rFonts w:eastAsia="Tahoma"/>
          <w:sz w:val="22"/>
          <w:szCs w:val="22"/>
        </w:rPr>
      </w:pPr>
    </w:p>
    <w:p w:rsidR="006F65FD" w:rsidRPr="006A6771" w:rsidRDefault="006F65FD">
      <w:pPr>
        <w:spacing w:before="4" w:line="180" w:lineRule="exact"/>
        <w:rPr>
          <w:sz w:val="22"/>
          <w:szCs w:val="22"/>
        </w:rPr>
      </w:pPr>
    </w:p>
    <w:p w:rsidR="006F65FD" w:rsidRPr="006A6771" w:rsidRDefault="006F65FD">
      <w:pPr>
        <w:spacing w:line="200" w:lineRule="exact"/>
        <w:rPr>
          <w:sz w:val="22"/>
          <w:szCs w:val="22"/>
        </w:rPr>
      </w:pPr>
    </w:p>
    <w:p w:rsidR="006F65FD" w:rsidRPr="006A6771" w:rsidRDefault="006F65FD">
      <w:pPr>
        <w:spacing w:line="200" w:lineRule="exact"/>
        <w:rPr>
          <w:sz w:val="22"/>
          <w:szCs w:val="22"/>
        </w:rPr>
      </w:pPr>
    </w:p>
    <w:p w:rsidR="006F65FD" w:rsidRPr="006A6771" w:rsidRDefault="006F65FD">
      <w:pPr>
        <w:spacing w:line="200" w:lineRule="exact"/>
        <w:rPr>
          <w:sz w:val="22"/>
          <w:szCs w:val="22"/>
        </w:rPr>
      </w:pPr>
    </w:p>
    <w:p w:rsidR="006F65FD" w:rsidRPr="006A6771" w:rsidRDefault="00650950">
      <w:pPr>
        <w:ind w:left="104" w:right="1058"/>
        <w:jc w:val="both"/>
        <w:rPr>
          <w:rFonts w:eastAsia="Tahoma"/>
          <w:sz w:val="22"/>
          <w:szCs w:val="22"/>
        </w:rPr>
      </w:pPr>
      <w:r w:rsidRPr="006A6771">
        <w:rPr>
          <w:rFonts w:eastAsia="Tahoma"/>
          <w:b/>
          <w:spacing w:val="3"/>
          <w:sz w:val="22"/>
          <w:szCs w:val="22"/>
        </w:rPr>
        <w:t>S</w:t>
      </w:r>
      <w:r w:rsidRPr="006A6771">
        <w:rPr>
          <w:rFonts w:eastAsia="Tahoma"/>
          <w:b/>
          <w:spacing w:val="2"/>
          <w:sz w:val="22"/>
          <w:szCs w:val="22"/>
        </w:rPr>
        <w:t>I</w:t>
      </w:r>
      <w:r w:rsidRPr="006A6771">
        <w:rPr>
          <w:rFonts w:eastAsia="Tahoma"/>
          <w:b/>
          <w:spacing w:val="3"/>
          <w:sz w:val="22"/>
          <w:szCs w:val="22"/>
        </w:rPr>
        <w:t>GNATUR</w:t>
      </w:r>
      <w:r w:rsidRPr="006A6771">
        <w:rPr>
          <w:rFonts w:eastAsia="Tahoma"/>
          <w:b/>
          <w:sz w:val="22"/>
          <w:szCs w:val="22"/>
        </w:rPr>
        <w:t>E</w:t>
      </w:r>
      <w:r w:rsidRPr="006A6771">
        <w:rPr>
          <w:rFonts w:eastAsia="Tahoma"/>
          <w:b/>
          <w:spacing w:val="31"/>
          <w:sz w:val="22"/>
          <w:szCs w:val="22"/>
        </w:rPr>
        <w:t xml:space="preserve"> </w:t>
      </w:r>
      <w:r w:rsidRPr="006A6771">
        <w:rPr>
          <w:rFonts w:eastAsia="Tahoma"/>
          <w:b/>
          <w:spacing w:val="2"/>
          <w:w w:val="101"/>
          <w:sz w:val="22"/>
          <w:szCs w:val="22"/>
        </w:rPr>
        <w:t>___________________________</w:t>
      </w:r>
      <w:r w:rsidRPr="006A6771">
        <w:rPr>
          <w:rFonts w:eastAsia="Tahoma"/>
          <w:b/>
          <w:spacing w:val="5"/>
          <w:w w:val="101"/>
          <w:sz w:val="22"/>
          <w:szCs w:val="22"/>
        </w:rPr>
        <w:t>_</w:t>
      </w:r>
      <w:r w:rsidRPr="006A6771">
        <w:rPr>
          <w:rFonts w:eastAsia="Tahoma"/>
          <w:b/>
          <w:w w:val="101"/>
          <w:sz w:val="22"/>
          <w:szCs w:val="22"/>
        </w:rPr>
        <w:t>_</w:t>
      </w:r>
      <w:r w:rsidRPr="006A6771">
        <w:rPr>
          <w:rFonts w:eastAsia="Tahoma"/>
          <w:b/>
          <w:spacing w:val="44"/>
          <w:w w:val="101"/>
          <w:sz w:val="22"/>
          <w:szCs w:val="22"/>
        </w:rPr>
        <w:t xml:space="preserve"> </w:t>
      </w:r>
      <w:r w:rsidRPr="006A6771">
        <w:rPr>
          <w:rFonts w:eastAsia="Tahoma"/>
          <w:b/>
          <w:spacing w:val="3"/>
          <w:sz w:val="22"/>
          <w:szCs w:val="22"/>
        </w:rPr>
        <w:t>DA</w:t>
      </w:r>
      <w:r w:rsidRPr="006A6771">
        <w:rPr>
          <w:rFonts w:eastAsia="Tahoma"/>
          <w:b/>
          <w:spacing w:val="2"/>
          <w:sz w:val="22"/>
          <w:szCs w:val="22"/>
        </w:rPr>
        <w:t>T</w:t>
      </w:r>
      <w:r w:rsidRPr="006A6771">
        <w:rPr>
          <w:rFonts w:eastAsia="Tahoma"/>
          <w:b/>
          <w:sz w:val="22"/>
          <w:szCs w:val="22"/>
        </w:rPr>
        <w:t>E</w:t>
      </w:r>
      <w:r w:rsidRPr="006A6771">
        <w:rPr>
          <w:rFonts w:eastAsia="Tahoma"/>
          <w:b/>
          <w:spacing w:val="17"/>
          <w:sz w:val="22"/>
          <w:szCs w:val="22"/>
        </w:rPr>
        <w:t xml:space="preserve"> </w:t>
      </w:r>
      <w:r w:rsidRPr="006A6771">
        <w:rPr>
          <w:rFonts w:eastAsia="Tahoma"/>
          <w:b/>
          <w:spacing w:val="2"/>
          <w:w w:val="102"/>
          <w:sz w:val="22"/>
          <w:szCs w:val="22"/>
        </w:rPr>
        <w:t>____________</w:t>
      </w:r>
    </w:p>
    <w:sectPr w:rsidR="006F65FD" w:rsidRPr="006A6771" w:rsidSect="00B15394">
      <w:footerReference w:type="default" r:id="rId10"/>
      <w:headerReference w:type="first" r:id="rId11"/>
      <w:pgSz w:w="12240" w:h="15840"/>
      <w:pgMar w:top="658" w:right="1718" w:bottom="289" w:left="1480" w:header="0" w:footer="556"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31A9" w:rsidRDefault="009331A9">
      <w:r>
        <w:separator/>
      </w:r>
    </w:p>
  </w:endnote>
  <w:endnote w:type="continuationSeparator" w:id="0">
    <w:p w:rsidR="009331A9" w:rsidRDefault="00933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5FD" w:rsidRDefault="009331A9">
    <w:pPr>
      <w:spacing w:line="200" w:lineRule="exact"/>
    </w:pPr>
    <w:r>
      <w:pict>
        <v:shapetype id="_x0000_t202" coordsize="21600,21600" o:spt="202" path="m,l,21600r21600,l21600,xe">
          <v:stroke joinstyle="miter"/>
          <v:path gradientshapeok="t" o:connecttype="rect"/>
        </v:shapetype>
        <v:shape id="_x0000_s2049" type="#_x0000_t202" style="position:absolute;margin-left:269.85pt;margin-top:753.3pt;width:26.25pt;height:11.85pt;z-index:-251658752;mso-position-horizontal-relative:page;mso-position-vertical-relative:page" filled="f" stroked="f">
          <v:textbox inset="0,0,0,0">
            <w:txbxContent>
              <w:p w:rsidR="006F65FD" w:rsidRDefault="006F65FD">
                <w:pPr>
                  <w:spacing w:before="1"/>
                  <w:ind w:left="40" w:right="-30"/>
                  <w:rPr>
                    <w:sz w:val="19"/>
                    <w:szCs w:val="19"/>
                  </w:rPr>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31A9" w:rsidRDefault="009331A9">
      <w:r>
        <w:separator/>
      </w:r>
    </w:p>
  </w:footnote>
  <w:footnote w:type="continuationSeparator" w:id="0">
    <w:p w:rsidR="009331A9" w:rsidRDefault="009331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5394" w:rsidRDefault="00B15394">
    <w:pPr>
      <w:pStyle w:val="Header"/>
    </w:pPr>
    <w:r>
      <w:tab/>
    </w:r>
    <w:r>
      <w:tab/>
    </w:r>
  </w:p>
  <w:p w:rsidR="00B15394" w:rsidRDefault="006A6771">
    <w:pPr>
      <w:pStyle w:val="Header"/>
    </w:pPr>
    <w:r>
      <w:tab/>
    </w:r>
    <w:r>
      <w:tab/>
      <w:t>FR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66EC6"/>
    <w:multiLevelType w:val="multilevel"/>
    <w:tmpl w:val="F3FCB97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5FD"/>
    <w:rsid w:val="00151A2C"/>
    <w:rsid w:val="00241494"/>
    <w:rsid w:val="005550DA"/>
    <w:rsid w:val="00650950"/>
    <w:rsid w:val="006A6771"/>
    <w:rsid w:val="006C6C9E"/>
    <w:rsid w:val="006F65FD"/>
    <w:rsid w:val="009331A9"/>
    <w:rsid w:val="00B15394"/>
    <w:rsid w:val="00BF43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106BE27-75B5-4A72-835E-2D07210B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6C6C9E"/>
    <w:pPr>
      <w:tabs>
        <w:tab w:val="center" w:pos="4680"/>
        <w:tab w:val="right" w:pos="9360"/>
      </w:tabs>
    </w:pPr>
  </w:style>
  <w:style w:type="character" w:customStyle="1" w:styleId="HeaderChar">
    <w:name w:val="Header Char"/>
    <w:basedOn w:val="DefaultParagraphFont"/>
    <w:link w:val="Header"/>
    <w:uiPriority w:val="99"/>
    <w:rsid w:val="006C6C9E"/>
  </w:style>
  <w:style w:type="paragraph" w:styleId="Footer">
    <w:name w:val="footer"/>
    <w:basedOn w:val="Normal"/>
    <w:link w:val="FooterChar"/>
    <w:uiPriority w:val="99"/>
    <w:unhideWhenUsed/>
    <w:rsid w:val="006C6C9E"/>
    <w:pPr>
      <w:tabs>
        <w:tab w:val="center" w:pos="4680"/>
        <w:tab w:val="right" w:pos="9360"/>
      </w:tabs>
    </w:pPr>
  </w:style>
  <w:style w:type="character" w:customStyle="1" w:styleId="FooterChar">
    <w:name w:val="Footer Char"/>
    <w:basedOn w:val="DefaultParagraphFont"/>
    <w:link w:val="Footer"/>
    <w:uiPriority w:val="99"/>
    <w:rsid w:val="006C6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hutcherson@utoronto.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utcherson@utoronto.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review@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iitsadmin</cp:lastModifiedBy>
  <cp:revision>6</cp:revision>
  <dcterms:created xsi:type="dcterms:W3CDTF">2016-10-03T15:38:00Z</dcterms:created>
  <dcterms:modified xsi:type="dcterms:W3CDTF">2016-10-03T17:52:00Z</dcterms:modified>
</cp:coreProperties>
</file>